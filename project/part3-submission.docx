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902" w:rsidRDefault="00AF7902">
      <w:pPr>
        <w:rPr>
          <w:rFonts w:ascii="Helvetica" w:hAnsi="Helvetica" w:cs="Courier"/>
          <w:b/>
          <w:bCs/>
          <w:color w:val="000000"/>
          <w:sz w:val="28"/>
        </w:rPr>
      </w:pPr>
      <w:r>
        <w:rPr>
          <w:rFonts w:ascii="Helvetica" w:hAnsi="Helvetica" w:cs="Courier"/>
          <w:b/>
          <w:bCs/>
          <w:color w:val="000000"/>
          <w:sz w:val="28"/>
        </w:rPr>
        <w:t>Theodore Kim</w:t>
      </w:r>
    </w:p>
    <w:p w:rsidR="00AF7902" w:rsidRDefault="00AF7902">
      <w:pPr>
        <w:rPr>
          <w:rFonts w:ascii="Helvetica" w:hAnsi="Helvetica" w:cs="Courier"/>
          <w:b/>
          <w:bCs/>
          <w:color w:val="000000"/>
          <w:sz w:val="28"/>
        </w:rPr>
      </w:pPr>
      <w:proofErr w:type="spellStart"/>
      <w:r>
        <w:rPr>
          <w:rFonts w:ascii="Helvetica" w:hAnsi="Helvetica" w:cs="Courier"/>
          <w:b/>
          <w:bCs/>
          <w:color w:val="000000"/>
          <w:sz w:val="28"/>
        </w:rPr>
        <w:t>JinZhao</w:t>
      </w:r>
      <w:proofErr w:type="spellEnd"/>
      <w:r>
        <w:rPr>
          <w:rFonts w:ascii="Helvetica" w:hAnsi="Helvetica" w:cs="Courier"/>
          <w:b/>
          <w:bCs/>
          <w:color w:val="000000"/>
          <w:sz w:val="28"/>
        </w:rPr>
        <w:t xml:space="preserve"> Su</w:t>
      </w:r>
    </w:p>
    <w:p w:rsidR="00AF7902" w:rsidRDefault="00AF7902">
      <w:pPr>
        <w:rPr>
          <w:rFonts w:ascii="Helvetica" w:hAnsi="Helvetica" w:cs="Courier"/>
          <w:b/>
          <w:bCs/>
          <w:color w:val="000000"/>
          <w:sz w:val="28"/>
        </w:rPr>
      </w:pPr>
      <w:r>
        <w:rPr>
          <w:rFonts w:ascii="Helvetica" w:hAnsi="Helvetica" w:cs="Courier"/>
          <w:b/>
          <w:bCs/>
          <w:color w:val="000000"/>
          <w:sz w:val="28"/>
        </w:rPr>
        <w:t>CS-UY 3083: Introduction to Databases</w:t>
      </w:r>
    </w:p>
    <w:p w:rsidR="00AF7902" w:rsidRDefault="00AF7902">
      <w:pPr>
        <w:rPr>
          <w:rFonts w:ascii="Helvetica" w:hAnsi="Helvetica" w:cs="Courier"/>
          <w:b/>
          <w:bCs/>
          <w:color w:val="000000"/>
          <w:sz w:val="28"/>
        </w:rPr>
      </w:pPr>
      <w:r>
        <w:rPr>
          <w:rFonts w:ascii="Helvetica" w:hAnsi="Helvetica" w:cs="Courier"/>
          <w:b/>
          <w:bCs/>
          <w:color w:val="000000"/>
          <w:sz w:val="28"/>
        </w:rPr>
        <w:t>Project Part 3</w:t>
      </w:r>
    </w:p>
    <w:p w:rsidR="00AF7902" w:rsidRDefault="00AF7902">
      <w:pPr>
        <w:rPr>
          <w:rFonts w:ascii="Helvetica" w:hAnsi="Helvetica" w:cs="Courier"/>
          <w:b/>
          <w:bCs/>
          <w:color w:val="000000"/>
          <w:sz w:val="28"/>
        </w:rPr>
      </w:pPr>
    </w:p>
    <w:p w:rsidR="00AF7902" w:rsidRDefault="00AF7902">
      <w:pPr>
        <w:rPr>
          <w:rFonts w:ascii="Helvetica" w:hAnsi="Helvetica" w:cs="Courier"/>
          <w:b/>
          <w:bCs/>
          <w:color w:val="000000"/>
          <w:sz w:val="28"/>
        </w:rPr>
      </w:pPr>
      <w:r>
        <w:rPr>
          <w:rFonts w:ascii="Helvetica" w:hAnsi="Helvetica" w:cs="Courier"/>
          <w:b/>
          <w:bCs/>
          <w:color w:val="000000"/>
          <w:sz w:val="28"/>
        </w:rPr>
        <w:t>Implemented Features:</w:t>
      </w:r>
    </w:p>
    <w:p w:rsidR="00AF7902" w:rsidRDefault="00AF7902">
      <w:pPr>
        <w:rPr>
          <w:rFonts w:ascii="Helvetica" w:hAnsi="Helvetica" w:cs="Courier"/>
          <w:bCs/>
          <w:color w:val="000000"/>
          <w:sz w:val="28"/>
        </w:rPr>
      </w:pPr>
      <w:r>
        <w:rPr>
          <w:rFonts w:ascii="Helvetica" w:hAnsi="Helvetica" w:cs="Courier"/>
          <w:bCs/>
          <w:color w:val="000000"/>
          <w:sz w:val="28"/>
        </w:rPr>
        <w:t>1. Login</w:t>
      </w:r>
    </w:p>
    <w:p w:rsidR="00AF7902" w:rsidRDefault="00AF7902">
      <w:pPr>
        <w:rPr>
          <w:rFonts w:ascii="Helvetica" w:hAnsi="Helvetica" w:cs="Courier"/>
          <w:bCs/>
          <w:color w:val="000000"/>
          <w:sz w:val="28"/>
        </w:rPr>
      </w:pPr>
      <w:r>
        <w:rPr>
          <w:rFonts w:ascii="Helvetica" w:hAnsi="Helvetica" w:cs="Courier"/>
          <w:bCs/>
          <w:color w:val="000000"/>
          <w:sz w:val="28"/>
        </w:rPr>
        <w:t>2. Public Posts</w:t>
      </w:r>
      <w:bookmarkStart w:id="0" w:name="_GoBack"/>
      <w:bookmarkEnd w:id="0"/>
    </w:p>
    <w:p w:rsidR="00AF7902" w:rsidRDefault="00AF7902">
      <w:pPr>
        <w:rPr>
          <w:rFonts w:ascii="Helvetica" w:hAnsi="Helvetica" w:cs="Courier"/>
          <w:bCs/>
          <w:color w:val="000000"/>
          <w:sz w:val="28"/>
        </w:rPr>
      </w:pPr>
    </w:p>
    <w:p w:rsidR="00AF7902" w:rsidRDefault="00AF7902">
      <w:pPr>
        <w:rPr>
          <w:rFonts w:ascii="Helvetica" w:hAnsi="Helvetica" w:cs="Courier"/>
          <w:b/>
          <w:bCs/>
          <w:color w:val="000000"/>
          <w:sz w:val="28"/>
        </w:rPr>
      </w:pPr>
      <w:r>
        <w:rPr>
          <w:rFonts w:ascii="Helvetica" w:hAnsi="Helvetica" w:cs="Courier"/>
          <w:b/>
          <w:bCs/>
          <w:color w:val="000000"/>
          <w:sz w:val="28"/>
        </w:rPr>
        <w:t>Planned Extra Features:</w:t>
      </w:r>
    </w:p>
    <w:p w:rsidR="00AF7902" w:rsidRDefault="00AF7902">
      <w:pPr>
        <w:rPr>
          <w:rFonts w:ascii="Helvetica" w:hAnsi="Helvetica" w:cs="Courier"/>
          <w:bCs/>
          <w:color w:val="000000"/>
          <w:sz w:val="28"/>
        </w:rPr>
      </w:pPr>
      <w:r w:rsidRPr="00AF7902">
        <w:rPr>
          <w:rFonts w:ascii="Helvetica" w:hAnsi="Helvetica" w:cs="Courier"/>
          <w:bCs/>
          <w:color w:val="000000"/>
          <w:sz w:val="28"/>
        </w:rPr>
        <w:t>1.</w:t>
      </w:r>
      <w:r>
        <w:rPr>
          <w:rFonts w:ascii="Helvetica" w:hAnsi="Helvetica" w:cs="Courier"/>
          <w:bCs/>
          <w:color w:val="000000"/>
          <w:sz w:val="28"/>
        </w:rPr>
        <w:t xml:space="preserve"> Adding meta data to content items (categorizing types of content items (i.e. photos, videos, links, etc.)) and categories</w:t>
      </w:r>
    </w:p>
    <w:p w:rsidR="00AF7902" w:rsidRDefault="00AF7902">
      <w:pPr>
        <w:rPr>
          <w:rFonts w:ascii="Helvetica" w:hAnsi="Helvetica" w:cs="Courier"/>
          <w:bCs/>
          <w:color w:val="000000"/>
          <w:sz w:val="28"/>
        </w:rPr>
      </w:pPr>
      <w:r>
        <w:rPr>
          <w:rFonts w:ascii="Helvetica" w:hAnsi="Helvetica" w:cs="Courier"/>
          <w:bCs/>
          <w:color w:val="000000"/>
          <w:sz w:val="28"/>
        </w:rPr>
        <w:t>2. Commenting on Content Items</w:t>
      </w:r>
    </w:p>
    <w:p w:rsidR="00AF7902" w:rsidRPr="00AF7902" w:rsidRDefault="00AF7902">
      <w:pPr>
        <w:rPr>
          <w:rFonts w:ascii="Helvetica" w:hAnsi="Helvetica" w:cs="Courier"/>
          <w:bCs/>
          <w:color w:val="000000"/>
          <w:sz w:val="28"/>
        </w:rPr>
      </w:pPr>
      <w:r>
        <w:rPr>
          <w:rFonts w:ascii="Helvetica" w:hAnsi="Helvetica" w:cs="Courier"/>
          <w:bCs/>
          <w:color w:val="000000"/>
          <w:sz w:val="28"/>
        </w:rPr>
        <w:t>3. Defriending</w:t>
      </w:r>
      <w:r w:rsidRPr="00AF7902">
        <w:rPr>
          <w:rFonts w:ascii="Helvetica" w:hAnsi="Helvetica" w:cs="Courier"/>
          <w:bCs/>
          <w:color w:val="000000"/>
          <w:sz w:val="28"/>
        </w:rPr>
        <w:t xml:space="preserve"> </w:t>
      </w:r>
      <w:r w:rsidRPr="00AF7902">
        <w:rPr>
          <w:rFonts w:ascii="Helvetica" w:hAnsi="Helvetica" w:cs="Courier"/>
          <w:bCs/>
          <w:color w:val="000000"/>
          <w:sz w:val="28"/>
        </w:rPr>
        <w:br w:type="page"/>
      </w:r>
    </w:p>
    <w:p w:rsidR="00AF7902" w:rsidRDefault="00AF7902" w:rsidP="00AF79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Courier"/>
          <w:b/>
          <w:bCs/>
          <w:color w:val="000000"/>
          <w:sz w:val="28"/>
        </w:rPr>
      </w:pPr>
      <w:r w:rsidRPr="00AF7902">
        <w:rPr>
          <w:rFonts w:ascii="Helvetica" w:hAnsi="Helvetica" w:cs="Courier"/>
          <w:b/>
          <w:bCs/>
          <w:color w:val="000000"/>
          <w:sz w:val="28"/>
        </w:rPr>
        <w:lastRenderedPageBreak/>
        <w:t>SOURCE CODE</w:t>
      </w:r>
    </w:p>
    <w:p w:rsidR="00AF7902" w:rsidRPr="00AF7902" w:rsidRDefault="00AF7902" w:rsidP="00AF79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Courier"/>
          <w:b/>
          <w:bCs/>
          <w:color w:val="000000"/>
          <w:sz w:val="28"/>
        </w:rPr>
      </w:pPr>
    </w:p>
    <w:p w:rsidR="00AF7902" w:rsidRPr="00AF7902" w:rsidRDefault="00AF7902" w:rsidP="00AF79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bCs/>
          <w:color w:val="000000"/>
          <w:sz w:val="21"/>
        </w:rPr>
      </w:pPr>
      <w:r w:rsidRPr="00AF7902">
        <w:rPr>
          <w:rFonts w:ascii="Courier" w:hAnsi="Courier" w:cs="Courier"/>
          <w:b/>
          <w:bCs/>
          <w:color w:val="000000"/>
          <w:sz w:val="21"/>
        </w:rPr>
        <w:t>NOTE: 3rd Party Package’s Source Code not shown:</w:t>
      </w:r>
    </w:p>
    <w:p w:rsidR="00AF7902" w:rsidRPr="00AF7902" w:rsidRDefault="00AF7902" w:rsidP="00AF79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bCs/>
          <w:color w:val="000000"/>
          <w:sz w:val="21"/>
        </w:rPr>
      </w:pPr>
      <w:r w:rsidRPr="00AF7902">
        <w:rPr>
          <w:rFonts w:ascii="Courier" w:hAnsi="Courier" w:cs="Courier"/>
          <w:b/>
          <w:bCs/>
          <w:color w:val="000000"/>
          <w:sz w:val="21"/>
        </w:rPr>
        <w:tab/>
        <w:t>&gt;&gt; express</w:t>
      </w:r>
    </w:p>
    <w:p w:rsidR="00AF7902" w:rsidRPr="00AF7902" w:rsidRDefault="00AF7902" w:rsidP="00AF79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bCs/>
          <w:color w:val="000000"/>
          <w:sz w:val="21"/>
        </w:rPr>
      </w:pPr>
      <w:r w:rsidRPr="00AF7902">
        <w:rPr>
          <w:rFonts w:ascii="Courier" w:hAnsi="Courier" w:cs="Courier"/>
          <w:b/>
          <w:bCs/>
          <w:color w:val="000000"/>
          <w:sz w:val="21"/>
        </w:rPr>
        <w:tab/>
        <w:t xml:space="preserve">&gt;&gt; </w:t>
      </w:r>
      <w:proofErr w:type="spellStart"/>
      <w:r w:rsidRPr="00AF7902">
        <w:rPr>
          <w:rFonts w:ascii="Courier" w:hAnsi="Courier" w:cs="Courier"/>
          <w:b/>
          <w:bCs/>
          <w:color w:val="000000"/>
          <w:sz w:val="21"/>
        </w:rPr>
        <w:t>jquery</w:t>
      </w:r>
      <w:proofErr w:type="spellEnd"/>
    </w:p>
    <w:p w:rsidR="00AF7902" w:rsidRPr="00AF7902" w:rsidRDefault="00AF7902" w:rsidP="00AF79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bCs/>
          <w:color w:val="000000"/>
          <w:sz w:val="21"/>
        </w:rPr>
      </w:pPr>
      <w:r w:rsidRPr="00AF7902">
        <w:rPr>
          <w:rFonts w:ascii="Courier" w:hAnsi="Courier" w:cs="Courier"/>
          <w:b/>
          <w:bCs/>
          <w:color w:val="000000"/>
          <w:sz w:val="21"/>
        </w:rPr>
        <w:tab/>
        <w:t xml:space="preserve">&gt;&gt; </w:t>
      </w:r>
      <w:proofErr w:type="spellStart"/>
      <w:r w:rsidRPr="00AF7902">
        <w:rPr>
          <w:rFonts w:ascii="Courier" w:hAnsi="Courier" w:cs="Courier"/>
          <w:b/>
          <w:bCs/>
          <w:color w:val="000000"/>
          <w:sz w:val="21"/>
        </w:rPr>
        <w:t>mysql</w:t>
      </w:r>
      <w:proofErr w:type="spellEnd"/>
      <w:r w:rsidRPr="00AF7902">
        <w:rPr>
          <w:rFonts w:ascii="Courier" w:hAnsi="Courier" w:cs="Courier"/>
          <w:b/>
          <w:bCs/>
          <w:color w:val="000000"/>
          <w:sz w:val="21"/>
        </w:rPr>
        <w:t xml:space="preserve"> (</w:t>
      </w:r>
      <w:proofErr w:type="spellStart"/>
      <w:r w:rsidRPr="00AF7902">
        <w:rPr>
          <w:rFonts w:ascii="Courier" w:hAnsi="Courier" w:cs="Courier"/>
          <w:b/>
          <w:bCs/>
          <w:color w:val="000000"/>
          <w:sz w:val="21"/>
        </w:rPr>
        <w:t>mysql</w:t>
      </w:r>
      <w:proofErr w:type="spellEnd"/>
      <w:r w:rsidRPr="00AF7902">
        <w:rPr>
          <w:rFonts w:ascii="Courier" w:hAnsi="Courier" w:cs="Courier"/>
          <w:b/>
          <w:bCs/>
          <w:color w:val="000000"/>
          <w:sz w:val="21"/>
        </w:rPr>
        <w:t xml:space="preserve"> interface for </w:t>
      </w:r>
      <w:proofErr w:type="spellStart"/>
      <w:r w:rsidRPr="00AF7902">
        <w:rPr>
          <w:rFonts w:ascii="Courier" w:hAnsi="Courier" w:cs="Courier"/>
          <w:b/>
          <w:bCs/>
          <w:color w:val="000000"/>
          <w:sz w:val="21"/>
        </w:rPr>
        <w:t>nodejs</w:t>
      </w:r>
      <w:proofErr w:type="spellEnd"/>
      <w:r w:rsidRPr="00AF7902">
        <w:rPr>
          <w:rFonts w:ascii="Courier" w:hAnsi="Courier" w:cs="Courier"/>
          <w:b/>
          <w:bCs/>
          <w:color w:val="000000"/>
          <w:sz w:val="21"/>
        </w:rPr>
        <w:t>)</w:t>
      </w:r>
    </w:p>
    <w:p w:rsidR="00AF7902" w:rsidRPr="00AF7902" w:rsidRDefault="00AF7902" w:rsidP="00AF79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bCs/>
          <w:color w:val="000000"/>
          <w:sz w:val="21"/>
        </w:rPr>
      </w:pPr>
      <w:r w:rsidRPr="00AF7902">
        <w:rPr>
          <w:rFonts w:ascii="Courier" w:hAnsi="Courier" w:cs="Courier"/>
          <w:b/>
          <w:bCs/>
          <w:color w:val="000000"/>
          <w:sz w:val="21"/>
        </w:rPr>
        <w:tab/>
        <w:t xml:space="preserve">&gt;&gt; </w:t>
      </w:r>
      <w:proofErr w:type="spellStart"/>
      <w:r w:rsidRPr="00AF7902">
        <w:rPr>
          <w:rFonts w:ascii="Courier" w:hAnsi="Courier" w:cs="Courier"/>
          <w:b/>
          <w:bCs/>
          <w:color w:val="000000"/>
          <w:sz w:val="21"/>
        </w:rPr>
        <w:t>jsonwebtoken</w:t>
      </w:r>
      <w:proofErr w:type="spellEnd"/>
    </w:p>
    <w:p w:rsidR="00AF7902" w:rsidRPr="00AF7902" w:rsidRDefault="00AF7902" w:rsidP="00AF79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bCs/>
          <w:color w:val="000000"/>
          <w:sz w:val="21"/>
        </w:rPr>
      </w:pPr>
      <w:r w:rsidRPr="00AF7902">
        <w:rPr>
          <w:rFonts w:ascii="Courier" w:hAnsi="Courier" w:cs="Courier"/>
          <w:b/>
          <w:bCs/>
          <w:color w:val="000000"/>
          <w:sz w:val="21"/>
        </w:rPr>
        <w:tab/>
        <w:t>...etc...</w:t>
      </w:r>
    </w:p>
    <w:p w:rsidR="00AF7902" w:rsidRPr="00AF7902" w:rsidRDefault="00AF7902" w:rsidP="00AF79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bCs/>
          <w:color w:val="000000"/>
          <w:sz w:val="21"/>
        </w:rPr>
      </w:pPr>
    </w:p>
    <w:p w:rsidR="00AF7902" w:rsidRPr="00AF7902" w:rsidRDefault="00AF7902" w:rsidP="00AF79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bCs/>
          <w:color w:val="000000"/>
          <w:sz w:val="21"/>
        </w:rPr>
      </w:pPr>
      <w:r w:rsidRPr="00AF7902">
        <w:rPr>
          <w:rFonts w:ascii="Courier" w:hAnsi="Courier" w:cs="Courier"/>
          <w:b/>
          <w:bCs/>
          <w:color w:val="000000"/>
          <w:sz w:val="21"/>
        </w:rPr>
        <w:t>NOTE: Pug (.pug files) is an HTML Preprocessor Scripting Language (to make HTML coding quicker)</w:t>
      </w:r>
    </w:p>
    <w:p w:rsidR="00AF7902" w:rsidRPr="00AF7902" w:rsidRDefault="00AF7902" w:rsidP="00AF79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bCs/>
          <w:color w:val="000000"/>
          <w:sz w:val="21"/>
        </w:rPr>
      </w:pPr>
    </w:p>
    <w:p w:rsidR="00AF7902" w:rsidRPr="00AF7902" w:rsidRDefault="00AF7902" w:rsidP="00AF79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bCs/>
          <w:color w:val="000000"/>
          <w:sz w:val="21"/>
        </w:rPr>
      </w:pPr>
      <w:r w:rsidRPr="00AF7902">
        <w:rPr>
          <w:rFonts w:ascii="Courier" w:hAnsi="Courier" w:cs="Courier"/>
          <w:b/>
          <w:bCs/>
          <w:color w:val="000000"/>
          <w:sz w:val="21"/>
        </w:rPr>
        <w:t>FILE: ./index.js</w:t>
      </w:r>
    </w:p>
    <w:p w:rsidR="00AF7902" w:rsidRPr="00AF7902" w:rsidRDefault="00AF7902" w:rsidP="00AF79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bCs/>
          <w:color w:val="000000"/>
          <w:sz w:val="21"/>
        </w:rPr>
      </w:pP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i/>
          <w:iCs/>
          <w:color w:val="408080"/>
          <w:sz w:val="21"/>
        </w:rPr>
      </w:pPr>
      <w:r w:rsidRPr="00AF7902">
        <w:rPr>
          <w:rFonts w:ascii="Courier" w:hAnsi="Courier" w:cs="Courier"/>
          <w:i/>
          <w:iCs/>
          <w:color w:val="408080"/>
          <w:sz w:val="21"/>
        </w:rPr>
        <w:t>// Import Express Server Framework</w:t>
      </w: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proofErr w:type="spellStart"/>
      <w:r w:rsidRPr="00AF7902">
        <w:rPr>
          <w:rFonts w:ascii="Courier" w:hAnsi="Courier" w:cs="Courier"/>
          <w:b/>
          <w:bCs/>
          <w:color w:val="008000"/>
          <w:sz w:val="21"/>
        </w:rPr>
        <w:t>var</w:t>
      </w:r>
      <w:proofErr w:type="spellEnd"/>
      <w:r w:rsidRPr="00AF7902">
        <w:rPr>
          <w:rFonts w:ascii="Courier" w:hAnsi="Courier" w:cs="Courier"/>
          <w:sz w:val="21"/>
        </w:rPr>
        <w:t xml:space="preserve"> express </w:t>
      </w:r>
      <w:r w:rsidRPr="00AF7902">
        <w:rPr>
          <w:rFonts w:ascii="Courier" w:hAnsi="Courier" w:cs="Courier"/>
          <w:color w:val="666666"/>
          <w:sz w:val="21"/>
        </w:rPr>
        <w:t>=</w:t>
      </w:r>
      <w:r w:rsidRPr="00AF7902">
        <w:rPr>
          <w:rFonts w:ascii="Courier" w:hAnsi="Courier" w:cs="Courier"/>
          <w:sz w:val="21"/>
        </w:rPr>
        <w:t xml:space="preserve"> require(</w:t>
      </w:r>
      <w:r w:rsidRPr="00AF7902">
        <w:rPr>
          <w:rFonts w:ascii="Courier" w:hAnsi="Courier" w:cs="Courier"/>
          <w:color w:val="BA2121"/>
          <w:sz w:val="21"/>
        </w:rPr>
        <w:t>'express'</w:t>
      </w:r>
      <w:r w:rsidRPr="00AF7902">
        <w:rPr>
          <w:rFonts w:ascii="Courier" w:hAnsi="Courier" w:cs="Courier"/>
          <w:sz w:val="21"/>
        </w:rPr>
        <w:t>);</w:t>
      </w: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i/>
          <w:iCs/>
          <w:color w:val="408080"/>
          <w:sz w:val="21"/>
        </w:rPr>
      </w:pPr>
      <w:r w:rsidRPr="00AF7902">
        <w:rPr>
          <w:rFonts w:ascii="Courier" w:hAnsi="Courier" w:cs="Courier"/>
          <w:i/>
          <w:iCs/>
          <w:color w:val="408080"/>
          <w:sz w:val="21"/>
        </w:rPr>
        <w:t>// Import query abstraction</w:t>
      </w: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proofErr w:type="spellStart"/>
      <w:r w:rsidRPr="00AF7902">
        <w:rPr>
          <w:rFonts w:ascii="Courier" w:hAnsi="Courier" w:cs="Courier"/>
          <w:b/>
          <w:bCs/>
          <w:color w:val="008000"/>
          <w:sz w:val="21"/>
        </w:rPr>
        <w:t>const</w:t>
      </w:r>
      <w:proofErr w:type="spellEnd"/>
      <w:r w:rsidRPr="00AF7902">
        <w:rPr>
          <w:rFonts w:ascii="Courier" w:hAnsi="Courier" w:cs="Courier"/>
          <w:sz w:val="21"/>
        </w:rPr>
        <w:t xml:space="preserve"> </w:t>
      </w:r>
      <w:proofErr w:type="spellStart"/>
      <w:r w:rsidRPr="00AF7902">
        <w:rPr>
          <w:rFonts w:ascii="Courier" w:hAnsi="Courier" w:cs="Courier"/>
          <w:sz w:val="21"/>
        </w:rPr>
        <w:t>sql</w:t>
      </w:r>
      <w:proofErr w:type="spellEnd"/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color w:val="666666"/>
          <w:sz w:val="21"/>
        </w:rPr>
        <w:t>=</w:t>
      </w:r>
      <w:r w:rsidRPr="00AF7902">
        <w:rPr>
          <w:rFonts w:ascii="Courier" w:hAnsi="Courier" w:cs="Courier"/>
          <w:sz w:val="21"/>
        </w:rPr>
        <w:t xml:space="preserve"> require(</w:t>
      </w:r>
      <w:proofErr w:type="gramStart"/>
      <w:r w:rsidRPr="00AF7902">
        <w:rPr>
          <w:rFonts w:ascii="Courier" w:hAnsi="Courier" w:cs="Courier"/>
          <w:color w:val="BA2121"/>
          <w:sz w:val="21"/>
        </w:rPr>
        <w:t>'./</w:t>
      </w:r>
      <w:proofErr w:type="spellStart"/>
      <w:proofErr w:type="gramEnd"/>
      <w:r w:rsidRPr="00AF7902">
        <w:rPr>
          <w:rFonts w:ascii="Courier" w:hAnsi="Courier" w:cs="Courier"/>
          <w:color w:val="BA2121"/>
          <w:sz w:val="21"/>
        </w:rPr>
        <w:t>db</w:t>
      </w:r>
      <w:proofErr w:type="spellEnd"/>
      <w:r w:rsidRPr="00AF7902">
        <w:rPr>
          <w:rFonts w:ascii="Courier" w:hAnsi="Courier" w:cs="Courier"/>
          <w:color w:val="BA2121"/>
          <w:sz w:val="21"/>
        </w:rPr>
        <w:t>'</w:t>
      </w:r>
      <w:r w:rsidRPr="00AF7902">
        <w:rPr>
          <w:rFonts w:ascii="Courier" w:hAnsi="Courier" w:cs="Courier"/>
          <w:sz w:val="21"/>
        </w:rPr>
        <w:t>);</w:t>
      </w: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i/>
          <w:iCs/>
          <w:color w:val="408080"/>
          <w:sz w:val="21"/>
        </w:rPr>
      </w:pPr>
      <w:r w:rsidRPr="00AF7902">
        <w:rPr>
          <w:rFonts w:ascii="Courier" w:hAnsi="Courier" w:cs="Courier"/>
          <w:i/>
          <w:iCs/>
          <w:color w:val="408080"/>
          <w:sz w:val="21"/>
        </w:rPr>
        <w:t xml:space="preserve">// Import other </w:t>
      </w:r>
      <w:proofErr w:type="spellStart"/>
      <w:r w:rsidRPr="00AF7902">
        <w:rPr>
          <w:rFonts w:ascii="Courier" w:hAnsi="Courier" w:cs="Courier"/>
          <w:i/>
          <w:iCs/>
          <w:color w:val="408080"/>
          <w:sz w:val="21"/>
        </w:rPr>
        <w:t>utilizity</w:t>
      </w:r>
      <w:proofErr w:type="spellEnd"/>
      <w:r w:rsidRPr="00AF7902">
        <w:rPr>
          <w:rFonts w:ascii="Courier" w:hAnsi="Courier" w:cs="Courier"/>
          <w:i/>
          <w:iCs/>
          <w:color w:val="408080"/>
          <w:sz w:val="21"/>
        </w:rPr>
        <w:t xml:space="preserve"> modules</w:t>
      </w: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proofErr w:type="spellStart"/>
      <w:r w:rsidRPr="00AF7902">
        <w:rPr>
          <w:rFonts w:ascii="Courier" w:hAnsi="Courier" w:cs="Courier"/>
          <w:b/>
          <w:bCs/>
          <w:color w:val="008000"/>
          <w:sz w:val="21"/>
        </w:rPr>
        <w:t>var</w:t>
      </w:r>
      <w:proofErr w:type="spellEnd"/>
      <w:r w:rsidRPr="00AF7902">
        <w:rPr>
          <w:rFonts w:ascii="Courier" w:hAnsi="Courier" w:cs="Courier"/>
          <w:sz w:val="21"/>
        </w:rPr>
        <w:t xml:space="preserve"> path </w:t>
      </w:r>
      <w:r w:rsidRPr="00AF7902">
        <w:rPr>
          <w:rFonts w:ascii="Courier" w:hAnsi="Courier" w:cs="Courier"/>
          <w:color w:val="666666"/>
          <w:sz w:val="21"/>
        </w:rPr>
        <w:t>=</w:t>
      </w:r>
      <w:r w:rsidRPr="00AF7902">
        <w:rPr>
          <w:rFonts w:ascii="Courier" w:hAnsi="Courier" w:cs="Courier"/>
          <w:sz w:val="21"/>
        </w:rPr>
        <w:t xml:space="preserve"> require(</w:t>
      </w:r>
      <w:r w:rsidRPr="00AF7902">
        <w:rPr>
          <w:rFonts w:ascii="Courier" w:hAnsi="Courier" w:cs="Courier"/>
          <w:color w:val="BA2121"/>
          <w:sz w:val="21"/>
        </w:rPr>
        <w:t>'path'</w:t>
      </w:r>
      <w:r w:rsidRPr="00AF7902">
        <w:rPr>
          <w:rFonts w:ascii="Courier" w:hAnsi="Courier" w:cs="Courier"/>
          <w:sz w:val="21"/>
        </w:rPr>
        <w:t>);</w:t>
      </w: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proofErr w:type="spellStart"/>
      <w:r w:rsidRPr="00AF7902">
        <w:rPr>
          <w:rFonts w:ascii="Courier" w:hAnsi="Courier" w:cs="Courier"/>
          <w:b/>
          <w:bCs/>
          <w:color w:val="008000"/>
          <w:sz w:val="21"/>
        </w:rPr>
        <w:t>var</w:t>
      </w:r>
      <w:proofErr w:type="spellEnd"/>
      <w:r w:rsidRPr="00AF7902">
        <w:rPr>
          <w:rFonts w:ascii="Courier" w:hAnsi="Courier" w:cs="Courier"/>
          <w:sz w:val="21"/>
        </w:rPr>
        <w:t xml:space="preserve"> debug </w:t>
      </w:r>
      <w:r w:rsidRPr="00AF7902">
        <w:rPr>
          <w:rFonts w:ascii="Courier" w:hAnsi="Courier" w:cs="Courier"/>
          <w:color w:val="666666"/>
          <w:sz w:val="21"/>
        </w:rPr>
        <w:t>=</w:t>
      </w:r>
      <w:r w:rsidRPr="00AF7902">
        <w:rPr>
          <w:rFonts w:ascii="Courier" w:hAnsi="Courier" w:cs="Courier"/>
          <w:sz w:val="21"/>
        </w:rPr>
        <w:t xml:space="preserve"> require(</w:t>
      </w:r>
      <w:r w:rsidRPr="00AF7902">
        <w:rPr>
          <w:rFonts w:ascii="Courier" w:hAnsi="Courier" w:cs="Courier"/>
          <w:color w:val="BA2121"/>
          <w:sz w:val="21"/>
        </w:rPr>
        <w:t>'debug</w:t>
      </w:r>
      <w:proofErr w:type="gramStart"/>
      <w:r w:rsidRPr="00AF7902">
        <w:rPr>
          <w:rFonts w:ascii="Courier" w:hAnsi="Courier" w:cs="Courier"/>
          <w:color w:val="BA2121"/>
          <w:sz w:val="21"/>
        </w:rPr>
        <w:t>'</w:t>
      </w:r>
      <w:r w:rsidRPr="00AF7902">
        <w:rPr>
          <w:rFonts w:ascii="Courier" w:hAnsi="Courier" w:cs="Courier"/>
          <w:sz w:val="21"/>
        </w:rPr>
        <w:t>)(</w:t>
      </w:r>
      <w:proofErr w:type="gramEnd"/>
      <w:r w:rsidRPr="00AF7902">
        <w:rPr>
          <w:rFonts w:ascii="Courier" w:hAnsi="Courier" w:cs="Courier"/>
          <w:color w:val="BA2121"/>
          <w:sz w:val="21"/>
        </w:rPr>
        <w:t>'</w:t>
      </w:r>
      <w:proofErr w:type="spellStart"/>
      <w:r w:rsidRPr="00AF7902">
        <w:rPr>
          <w:rFonts w:ascii="Courier" w:hAnsi="Courier" w:cs="Courier"/>
          <w:color w:val="BA2121"/>
          <w:sz w:val="21"/>
        </w:rPr>
        <w:t>pricosha</w:t>
      </w:r>
      <w:proofErr w:type="spellEnd"/>
      <w:r w:rsidRPr="00AF7902">
        <w:rPr>
          <w:rFonts w:ascii="Courier" w:hAnsi="Courier" w:cs="Courier"/>
          <w:color w:val="BA2121"/>
          <w:sz w:val="21"/>
        </w:rPr>
        <w:t>'</w:t>
      </w:r>
      <w:r w:rsidRPr="00AF7902">
        <w:rPr>
          <w:rFonts w:ascii="Courier" w:hAnsi="Courier" w:cs="Courier"/>
          <w:sz w:val="21"/>
        </w:rPr>
        <w:t>);</w:t>
      </w: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proofErr w:type="spellStart"/>
      <w:r w:rsidRPr="00AF7902">
        <w:rPr>
          <w:rFonts w:ascii="Courier" w:hAnsi="Courier" w:cs="Courier"/>
          <w:b/>
          <w:bCs/>
          <w:color w:val="008000"/>
          <w:sz w:val="21"/>
        </w:rPr>
        <w:t>var</w:t>
      </w:r>
      <w:proofErr w:type="spellEnd"/>
      <w:r w:rsidRPr="00AF7902">
        <w:rPr>
          <w:rFonts w:ascii="Courier" w:hAnsi="Courier" w:cs="Courier"/>
          <w:sz w:val="21"/>
        </w:rPr>
        <w:t xml:space="preserve"> http </w:t>
      </w:r>
      <w:r w:rsidRPr="00AF7902">
        <w:rPr>
          <w:rFonts w:ascii="Courier" w:hAnsi="Courier" w:cs="Courier"/>
          <w:color w:val="666666"/>
          <w:sz w:val="21"/>
        </w:rPr>
        <w:t>=</w:t>
      </w:r>
      <w:r w:rsidRPr="00AF7902">
        <w:rPr>
          <w:rFonts w:ascii="Courier" w:hAnsi="Courier" w:cs="Courier"/>
          <w:sz w:val="21"/>
        </w:rPr>
        <w:t xml:space="preserve"> require(</w:t>
      </w:r>
      <w:r w:rsidRPr="00AF7902">
        <w:rPr>
          <w:rFonts w:ascii="Courier" w:hAnsi="Courier" w:cs="Courier"/>
          <w:color w:val="BA2121"/>
          <w:sz w:val="21"/>
        </w:rPr>
        <w:t>'http'</w:t>
      </w:r>
      <w:r w:rsidRPr="00AF7902">
        <w:rPr>
          <w:rFonts w:ascii="Courier" w:hAnsi="Courier" w:cs="Courier"/>
          <w:sz w:val="21"/>
        </w:rPr>
        <w:t>);</w:t>
      </w: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proofErr w:type="spellStart"/>
      <w:r w:rsidRPr="00AF7902">
        <w:rPr>
          <w:rFonts w:ascii="Courier" w:hAnsi="Courier" w:cs="Courier"/>
          <w:b/>
          <w:bCs/>
          <w:color w:val="008000"/>
          <w:sz w:val="21"/>
        </w:rPr>
        <w:t>var</w:t>
      </w:r>
      <w:proofErr w:type="spellEnd"/>
      <w:r w:rsidRPr="00AF7902">
        <w:rPr>
          <w:rFonts w:ascii="Courier" w:hAnsi="Courier" w:cs="Courier"/>
          <w:sz w:val="21"/>
        </w:rPr>
        <w:t xml:space="preserve"> </w:t>
      </w:r>
      <w:proofErr w:type="spellStart"/>
      <w:r w:rsidRPr="00AF7902">
        <w:rPr>
          <w:rFonts w:ascii="Courier" w:hAnsi="Courier" w:cs="Courier"/>
          <w:sz w:val="21"/>
        </w:rPr>
        <w:t>cookieParser</w:t>
      </w:r>
      <w:proofErr w:type="spellEnd"/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color w:val="666666"/>
          <w:sz w:val="21"/>
        </w:rPr>
        <w:t>=</w:t>
      </w:r>
      <w:r w:rsidRPr="00AF7902">
        <w:rPr>
          <w:rFonts w:ascii="Courier" w:hAnsi="Courier" w:cs="Courier"/>
          <w:sz w:val="21"/>
        </w:rPr>
        <w:t xml:space="preserve"> require(</w:t>
      </w:r>
      <w:r w:rsidRPr="00AF7902">
        <w:rPr>
          <w:rFonts w:ascii="Courier" w:hAnsi="Courier" w:cs="Courier"/>
          <w:color w:val="BA2121"/>
          <w:sz w:val="21"/>
        </w:rPr>
        <w:t>'cookie-parser'</w:t>
      </w:r>
      <w:r w:rsidRPr="00AF7902">
        <w:rPr>
          <w:rFonts w:ascii="Courier" w:hAnsi="Courier" w:cs="Courier"/>
          <w:sz w:val="21"/>
        </w:rPr>
        <w:t>);</w:t>
      </w: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proofErr w:type="spellStart"/>
      <w:r w:rsidRPr="00AF7902">
        <w:rPr>
          <w:rFonts w:ascii="Courier" w:hAnsi="Courier" w:cs="Courier"/>
          <w:b/>
          <w:bCs/>
          <w:color w:val="008000"/>
          <w:sz w:val="21"/>
        </w:rPr>
        <w:t>var</w:t>
      </w:r>
      <w:proofErr w:type="spellEnd"/>
      <w:r w:rsidRPr="00AF7902">
        <w:rPr>
          <w:rFonts w:ascii="Courier" w:hAnsi="Courier" w:cs="Courier"/>
          <w:sz w:val="21"/>
        </w:rPr>
        <w:t xml:space="preserve"> </w:t>
      </w:r>
      <w:proofErr w:type="spellStart"/>
      <w:r w:rsidRPr="00AF7902">
        <w:rPr>
          <w:rFonts w:ascii="Courier" w:hAnsi="Courier" w:cs="Courier"/>
          <w:sz w:val="21"/>
        </w:rPr>
        <w:t>bodyParser</w:t>
      </w:r>
      <w:proofErr w:type="spellEnd"/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color w:val="666666"/>
          <w:sz w:val="21"/>
        </w:rPr>
        <w:t>=</w:t>
      </w:r>
      <w:r w:rsidRPr="00AF7902">
        <w:rPr>
          <w:rFonts w:ascii="Courier" w:hAnsi="Courier" w:cs="Courier"/>
          <w:sz w:val="21"/>
        </w:rPr>
        <w:t xml:space="preserve"> require(</w:t>
      </w:r>
      <w:r w:rsidRPr="00AF7902">
        <w:rPr>
          <w:rFonts w:ascii="Courier" w:hAnsi="Courier" w:cs="Courier"/>
          <w:color w:val="BA2121"/>
          <w:sz w:val="21"/>
        </w:rPr>
        <w:t>'body-parser'</w:t>
      </w:r>
      <w:r w:rsidRPr="00AF7902">
        <w:rPr>
          <w:rFonts w:ascii="Courier" w:hAnsi="Courier" w:cs="Courier"/>
          <w:sz w:val="21"/>
        </w:rPr>
        <w:t>);</w:t>
      </w: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i/>
          <w:iCs/>
          <w:color w:val="408080"/>
          <w:sz w:val="21"/>
        </w:rPr>
      </w:pPr>
      <w:r w:rsidRPr="00AF7902">
        <w:rPr>
          <w:rFonts w:ascii="Courier" w:hAnsi="Courier" w:cs="Courier"/>
          <w:i/>
          <w:iCs/>
          <w:color w:val="408080"/>
          <w:sz w:val="21"/>
        </w:rPr>
        <w:t>// Import API Routing</w:t>
      </w: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proofErr w:type="spellStart"/>
      <w:r w:rsidRPr="00AF7902">
        <w:rPr>
          <w:rFonts w:ascii="Courier" w:hAnsi="Courier" w:cs="Courier"/>
          <w:b/>
          <w:bCs/>
          <w:color w:val="008000"/>
          <w:sz w:val="21"/>
        </w:rPr>
        <w:t>var</w:t>
      </w:r>
      <w:proofErr w:type="spellEnd"/>
      <w:r w:rsidRPr="00AF7902">
        <w:rPr>
          <w:rFonts w:ascii="Courier" w:hAnsi="Courier" w:cs="Courier"/>
          <w:sz w:val="21"/>
        </w:rPr>
        <w:t xml:space="preserve"> site </w:t>
      </w:r>
      <w:r w:rsidRPr="00AF7902">
        <w:rPr>
          <w:rFonts w:ascii="Courier" w:hAnsi="Courier" w:cs="Courier"/>
          <w:color w:val="666666"/>
          <w:sz w:val="21"/>
        </w:rPr>
        <w:t>=</w:t>
      </w:r>
      <w:r w:rsidRPr="00AF7902">
        <w:rPr>
          <w:rFonts w:ascii="Courier" w:hAnsi="Courier" w:cs="Courier"/>
          <w:sz w:val="21"/>
        </w:rPr>
        <w:t xml:space="preserve"> require(</w:t>
      </w:r>
      <w:proofErr w:type="gramStart"/>
      <w:r w:rsidRPr="00AF7902">
        <w:rPr>
          <w:rFonts w:ascii="Courier" w:hAnsi="Courier" w:cs="Courier"/>
          <w:color w:val="BA2121"/>
          <w:sz w:val="21"/>
        </w:rPr>
        <w:t>'./</w:t>
      </w:r>
      <w:proofErr w:type="gramEnd"/>
      <w:r w:rsidRPr="00AF7902">
        <w:rPr>
          <w:rFonts w:ascii="Courier" w:hAnsi="Courier" w:cs="Courier"/>
          <w:color w:val="BA2121"/>
          <w:sz w:val="21"/>
        </w:rPr>
        <w:t>routes'</w:t>
      </w:r>
      <w:r w:rsidRPr="00AF7902">
        <w:rPr>
          <w:rFonts w:ascii="Courier" w:hAnsi="Courier" w:cs="Courier"/>
          <w:sz w:val="21"/>
        </w:rPr>
        <w:t>);</w:t>
      </w: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proofErr w:type="spellStart"/>
      <w:r w:rsidRPr="00AF7902">
        <w:rPr>
          <w:rFonts w:ascii="Courier" w:hAnsi="Courier" w:cs="Courier"/>
          <w:b/>
          <w:bCs/>
          <w:color w:val="008000"/>
          <w:sz w:val="21"/>
        </w:rPr>
        <w:t>var</w:t>
      </w:r>
      <w:proofErr w:type="spellEnd"/>
      <w:r w:rsidRPr="00AF7902">
        <w:rPr>
          <w:rFonts w:ascii="Courier" w:hAnsi="Courier" w:cs="Courier"/>
          <w:sz w:val="21"/>
        </w:rPr>
        <w:t xml:space="preserve"> </w:t>
      </w:r>
      <w:proofErr w:type="spellStart"/>
      <w:r w:rsidRPr="00AF7902">
        <w:rPr>
          <w:rFonts w:ascii="Courier" w:hAnsi="Courier" w:cs="Courier"/>
          <w:sz w:val="21"/>
        </w:rPr>
        <w:t>api</w:t>
      </w:r>
      <w:proofErr w:type="spellEnd"/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color w:val="666666"/>
          <w:sz w:val="21"/>
        </w:rPr>
        <w:t>=</w:t>
      </w:r>
      <w:r w:rsidRPr="00AF7902">
        <w:rPr>
          <w:rFonts w:ascii="Courier" w:hAnsi="Courier" w:cs="Courier"/>
          <w:sz w:val="21"/>
        </w:rPr>
        <w:t xml:space="preserve"> require(</w:t>
      </w:r>
      <w:proofErr w:type="gramStart"/>
      <w:r w:rsidRPr="00AF7902">
        <w:rPr>
          <w:rFonts w:ascii="Courier" w:hAnsi="Courier" w:cs="Courier"/>
          <w:color w:val="BA2121"/>
          <w:sz w:val="21"/>
        </w:rPr>
        <w:t>'./</w:t>
      </w:r>
      <w:proofErr w:type="gramEnd"/>
      <w:r w:rsidRPr="00AF7902">
        <w:rPr>
          <w:rFonts w:ascii="Courier" w:hAnsi="Courier" w:cs="Courier"/>
          <w:color w:val="BA2121"/>
          <w:sz w:val="21"/>
        </w:rPr>
        <w:t>routes/</w:t>
      </w:r>
      <w:proofErr w:type="spellStart"/>
      <w:r w:rsidRPr="00AF7902">
        <w:rPr>
          <w:rFonts w:ascii="Courier" w:hAnsi="Courier" w:cs="Courier"/>
          <w:color w:val="BA2121"/>
          <w:sz w:val="21"/>
        </w:rPr>
        <w:t>api</w:t>
      </w:r>
      <w:proofErr w:type="spellEnd"/>
      <w:r w:rsidRPr="00AF7902">
        <w:rPr>
          <w:rFonts w:ascii="Courier" w:hAnsi="Courier" w:cs="Courier"/>
          <w:color w:val="BA2121"/>
          <w:sz w:val="21"/>
        </w:rPr>
        <w:t>'</w:t>
      </w:r>
      <w:r w:rsidRPr="00AF7902">
        <w:rPr>
          <w:rFonts w:ascii="Courier" w:hAnsi="Courier" w:cs="Courier"/>
          <w:sz w:val="21"/>
        </w:rPr>
        <w:t>);</w:t>
      </w: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i/>
          <w:iCs/>
          <w:color w:val="408080"/>
          <w:sz w:val="21"/>
        </w:rPr>
      </w:pPr>
      <w:r w:rsidRPr="00AF7902">
        <w:rPr>
          <w:rFonts w:ascii="Courier" w:hAnsi="Courier" w:cs="Courier"/>
          <w:i/>
          <w:iCs/>
          <w:color w:val="408080"/>
          <w:sz w:val="21"/>
        </w:rPr>
        <w:t>// Initialize server object</w:t>
      </w: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proofErr w:type="spellStart"/>
      <w:r w:rsidRPr="00AF7902">
        <w:rPr>
          <w:rFonts w:ascii="Courier" w:hAnsi="Courier" w:cs="Courier"/>
          <w:b/>
          <w:bCs/>
          <w:color w:val="008000"/>
          <w:sz w:val="21"/>
        </w:rPr>
        <w:t>var</w:t>
      </w:r>
      <w:proofErr w:type="spellEnd"/>
      <w:r w:rsidRPr="00AF7902">
        <w:rPr>
          <w:rFonts w:ascii="Courier" w:hAnsi="Courier" w:cs="Courier"/>
          <w:sz w:val="21"/>
        </w:rPr>
        <w:t xml:space="preserve"> app </w:t>
      </w:r>
      <w:r w:rsidRPr="00AF7902">
        <w:rPr>
          <w:rFonts w:ascii="Courier" w:hAnsi="Courier" w:cs="Courier"/>
          <w:color w:val="666666"/>
          <w:sz w:val="21"/>
        </w:rPr>
        <w:t>=</w:t>
      </w:r>
      <w:r w:rsidRPr="00AF7902">
        <w:rPr>
          <w:rFonts w:ascii="Courier" w:hAnsi="Courier" w:cs="Courier"/>
          <w:sz w:val="21"/>
        </w:rPr>
        <w:t xml:space="preserve"> </w:t>
      </w:r>
      <w:proofErr w:type="gramStart"/>
      <w:r w:rsidRPr="00AF7902">
        <w:rPr>
          <w:rFonts w:ascii="Courier" w:hAnsi="Courier" w:cs="Courier"/>
          <w:sz w:val="21"/>
        </w:rPr>
        <w:t>express(</w:t>
      </w:r>
      <w:proofErr w:type="gramEnd"/>
      <w:r w:rsidRPr="00AF7902">
        <w:rPr>
          <w:rFonts w:ascii="Courier" w:hAnsi="Courier" w:cs="Courier"/>
          <w:sz w:val="21"/>
        </w:rPr>
        <w:t>);</w:t>
      </w: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proofErr w:type="spellStart"/>
      <w:r w:rsidRPr="00AF7902">
        <w:rPr>
          <w:rFonts w:ascii="Courier" w:hAnsi="Courier" w:cs="Courier"/>
          <w:sz w:val="21"/>
        </w:rPr>
        <w:t>app.use</w:t>
      </w:r>
      <w:proofErr w:type="spellEnd"/>
      <w:r w:rsidRPr="00AF7902">
        <w:rPr>
          <w:rFonts w:ascii="Courier" w:hAnsi="Courier" w:cs="Courier"/>
          <w:sz w:val="21"/>
        </w:rPr>
        <w:t>(</w:t>
      </w:r>
      <w:proofErr w:type="spellStart"/>
      <w:proofErr w:type="gramStart"/>
      <w:r w:rsidRPr="00AF7902">
        <w:rPr>
          <w:rFonts w:ascii="Courier" w:hAnsi="Courier" w:cs="Courier"/>
          <w:sz w:val="21"/>
        </w:rPr>
        <w:t>cookieParser</w:t>
      </w:r>
      <w:proofErr w:type="spellEnd"/>
      <w:r w:rsidRPr="00AF7902">
        <w:rPr>
          <w:rFonts w:ascii="Courier" w:hAnsi="Courier" w:cs="Courier"/>
          <w:sz w:val="21"/>
        </w:rPr>
        <w:t>(</w:t>
      </w:r>
      <w:proofErr w:type="gramEnd"/>
      <w:r w:rsidRPr="00AF7902">
        <w:rPr>
          <w:rFonts w:ascii="Courier" w:hAnsi="Courier" w:cs="Courier"/>
          <w:sz w:val="21"/>
        </w:rPr>
        <w:t>));</w:t>
      </w: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proofErr w:type="spellStart"/>
      <w:proofErr w:type="gramStart"/>
      <w:r w:rsidRPr="00AF7902">
        <w:rPr>
          <w:rFonts w:ascii="Courier" w:hAnsi="Courier" w:cs="Courier"/>
          <w:sz w:val="21"/>
        </w:rPr>
        <w:t>app.use</w:t>
      </w:r>
      <w:proofErr w:type="spellEnd"/>
      <w:r w:rsidRPr="00AF7902">
        <w:rPr>
          <w:rFonts w:ascii="Courier" w:hAnsi="Courier" w:cs="Courier"/>
          <w:sz w:val="21"/>
        </w:rPr>
        <w:t>(</w:t>
      </w:r>
      <w:proofErr w:type="spellStart"/>
      <w:proofErr w:type="gramEnd"/>
      <w:r w:rsidRPr="00AF7902">
        <w:rPr>
          <w:rFonts w:ascii="Courier" w:hAnsi="Courier" w:cs="Courier"/>
          <w:sz w:val="21"/>
        </w:rPr>
        <w:t>bodyParser.json</w:t>
      </w:r>
      <w:proofErr w:type="spellEnd"/>
      <w:r w:rsidRPr="00AF7902">
        <w:rPr>
          <w:rFonts w:ascii="Courier" w:hAnsi="Courier" w:cs="Courier"/>
          <w:sz w:val="21"/>
        </w:rPr>
        <w:t>());</w:t>
      </w: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proofErr w:type="spellStart"/>
      <w:proofErr w:type="gramStart"/>
      <w:r w:rsidRPr="00AF7902">
        <w:rPr>
          <w:rFonts w:ascii="Courier" w:hAnsi="Courier" w:cs="Courier"/>
          <w:sz w:val="21"/>
        </w:rPr>
        <w:t>app.use</w:t>
      </w:r>
      <w:proofErr w:type="spellEnd"/>
      <w:r w:rsidRPr="00AF7902">
        <w:rPr>
          <w:rFonts w:ascii="Courier" w:hAnsi="Courier" w:cs="Courier"/>
          <w:sz w:val="21"/>
        </w:rPr>
        <w:t>(</w:t>
      </w:r>
      <w:proofErr w:type="spellStart"/>
      <w:proofErr w:type="gramEnd"/>
      <w:r w:rsidRPr="00AF7902">
        <w:rPr>
          <w:rFonts w:ascii="Courier" w:hAnsi="Courier" w:cs="Courier"/>
          <w:sz w:val="21"/>
        </w:rPr>
        <w:t>bodyParser.urlencoded</w:t>
      </w:r>
      <w:proofErr w:type="spellEnd"/>
      <w:r w:rsidRPr="00AF7902">
        <w:rPr>
          <w:rFonts w:ascii="Courier" w:hAnsi="Courier" w:cs="Courier"/>
          <w:sz w:val="21"/>
        </w:rPr>
        <w:t>({ extended</w:t>
      </w:r>
      <w:r w:rsidRPr="00AF7902">
        <w:rPr>
          <w:rFonts w:ascii="Courier" w:hAnsi="Courier" w:cs="Courier"/>
          <w:color w:val="666666"/>
          <w:sz w:val="21"/>
        </w:rPr>
        <w:t>:</w:t>
      </w:r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b/>
          <w:bCs/>
          <w:color w:val="008000"/>
          <w:sz w:val="21"/>
        </w:rPr>
        <w:t>false</w:t>
      </w:r>
      <w:r w:rsidRPr="00AF7902">
        <w:rPr>
          <w:rFonts w:ascii="Courier" w:hAnsi="Courier" w:cs="Courier"/>
          <w:sz w:val="21"/>
        </w:rPr>
        <w:t xml:space="preserve"> }));</w:t>
      </w: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i/>
          <w:iCs/>
          <w:color w:val="408080"/>
          <w:sz w:val="21"/>
        </w:rPr>
      </w:pPr>
      <w:r w:rsidRPr="00AF7902">
        <w:rPr>
          <w:rFonts w:ascii="Courier" w:hAnsi="Courier" w:cs="Courier"/>
          <w:i/>
          <w:iCs/>
          <w:color w:val="408080"/>
          <w:sz w:val="21"/>
        </w:rPr>
        <w:t>// Specify the utilized directories: views and public resources (i.e. JS and CSS)</w:t>
      </w: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proofErr w:type="spellStart"/>
      <w:proofErr w:type="gramStart"/>
      <w:r w:rsidRPr="00AF7902">
        <w:rPr>
          <w:rFonts w:ascii="Courier" w:hAnsi="Courier" w:cs="Courier"/>
          <w:sz w:val="21"/>
        </w:rPr>
        <w:t>app.set</w:t>
      </w:r>
      <w:proofErr w:type="spellEnd"/>
      <w:r w:rsidRPr="00AF7902">
        <w:rPr>
          <w:rFonts w:ascii="Courier" w:hAnsi="Courier" w:cs="Courier"/>
          <w:sz w:val="21"/>
        </w:rPr>
        <w:t>(</w:t>
      </w:r>
      <w:proofErr w:type="gramEnd"/>
      <w:r w:rsidRPr="00AF7902">
        <w:rPr>
          <w:rFonts w:ascii="Courier" w:hAnsi="Courier" w:cs="Courier"/>
          <w:color w:val="BA2121"/>
          <w:sz w:val="21"/>
        </w:rPr>
        <w:t>'views'</w:t>
      </w:r>
      <w:r w:rsidRPr="00AF7902">
        <w:rPr>
          <w:rFonts w:ascii="Courier" w:hAnsi="Courier" w:cs="Courier"/>
          <w:sz w:val="21"/>
        </w:rPr>
        <w:t xml:space="preserve">, </w:t>
      </w:r>
      <w:proofErr w:type="spellStart"/>
      <w:r w:rsidRPr="00AF7902">
        <w:rPr>
          <w:rFonts w:ascii="Courier" w:hAnsi="Courier" w:cs="Courier"/>
          <w:sz w:val="21"/>
        </w:rPr>
        <w:t>path.join</w:t>
      </w:r>
      <w:proofErr w:type="spellEnd"/>
      <w:r w:rsidRPr="00AF7902">
        <w:rPr>
          <w:rFonts w:ascii="Courier" w:hAnsi="Courier" w:cs="Courier"/>
          <w:sz w:val="21"/>
        </w:rPr>
        <w:t>(__</w:t>
      </w:r>
      <w:proofErr w:type="spellStart"/>
      <w:r w:rsidRPr="00AF7902">
        <w:rPr>
          <w:rFonts w:ascii="Courier" w:hAnsi="Courier" w:cs="Courier"/>
          <w:sz w:val="21"/>
        </w:rPr>
        <w:t>dirname</w:t>
      </w:r>
      <w:proofErr w:type="spellEnd"/>
      <w:r w:rsidRPr="00AF7902">
        <w:rPr>
          <w:rFonts w:ascii="Courier" w:hAnsi="Courier" w:cs="Courier"/>
          <w:sz w:val="21"/>
        </w:rPr>
        <w:t xml:space="preserve">, </w:t>
      </w:r>
      <w:r w:rsidRPr="00AF7902">
        <w:rPr>
          <w:rFonts w:ascii="Courier" w:hAnsi="Courier" w:cs="Courier"/>
          <w:color w:val="BA2121"/>
          <w:sz w:val="21"/>
        </w:rPr>
        <w:t>'views'</w:t>
      </w:r>
      <w:r w:rsidRPr="00AF7902">
        <w:rPr>
          <w:rFonts w:ascii="Courier" w:hAnsi="Courier" w:cs="Courier"/>
          <w:sz w:val="21"/>
        </w:rPr>
        <w:t>));</w:t>
      </w: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proofErr w:type="spellStart"/>
      <w:proofErr w:type="gramStart"/>
      <w:r w:rsidRPr="00AF7902">
        <w:rPr>
          <w:rFonts w:ascii="Courier" w:hAnsi="Courier" w:cs="Courier"/>
          <w:sz w:val="21"/>
        </w:rPr>
        <w:t>app.set</w:t>
      </w:r>
      <w:proofErr w:type="spellEnd"/>
      <w:r w:rsidRPr="00AF7902">
        <w:rPr>
          <w:rFonts w:ascii="Courier" w:hAnsi="Courier" w:cs="Courier"/>
          <w:sz w:val="21"/>
        </w:rPr>
        <w:t>(</w:t>
      </w:r>
      <w:proofErr w:type="gramEnd"/>
      <w:r w:rsidRPr="00AF7902">
        <w:rPr>
          <w:rFonts w:ascii="Courier" w:hAnsi="Courier" w:cs="Courier"/>
          <w:color w:val="BA2121"/>
          <w:sz w:val="21"/>
        </w:rPr>
        <w:t>'view engine'</w:t>
      </w:r>
      <w:r w:rsidRPr="00AF7902">
        <w:rPr>
          <w:rFonts w:ascii="Courier" w:hAnsi="Courier" w:cs="Courier"/>
          <w:sz w:val="21"/>
        </w:rPr>
        <w:t xml:space="preserve">, </w:t>
      </w:r>
      <w:r w:rsidRPr="00AF7902">
        <w:rPr>
          <w:rFonts w:ascii="Courier" w:hAnsi="Courier" w:cs="Courier"/>
          <w:color w:val="BA2121"/>
          <w:sz w:val="21"/>
        </w:rPr>
        <w:t>'pug'</w:t>
      </w:r>
      <w:r w:rsidRPr="00AF7902">
        <w:rPr>
          <w:rFonts w:ascii="Courier" w:hAnsi="Courier" w:cs="Courier"/>
          <w:sz w:val="21"/>
        </w:rPr>
        <w:t>);</w:t>
      </w: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proofErr w:type="spellStart"/>
      <w:proofErr w:type="gramStart"/>
      <w:r w:rsidRPr="00AF7902">
        <w:rPr>
          <w:rFonts w:ascii="Courier" w:hAnsi="Courier" w:cs="Courier"/>
          <w:sz w:val="21"/>
        </w:rPr>
        <w:t>app.use</w:t>
      </w:r>
      <w:proofErr w:type="spellEnd"/>
      <w:r w:rsidRPr="00AF7902">
        <w:rPr>
          <w:rFonts w:ascii="Courier" w:hAnsi="Courier" w:cs="Courier"/>
          <w:sz w:val="21"/>
        </w:rPr>
        <w:t>(</w:t>
      </w:r>
      <w:proofErr w:type="spellStart"/>
      <w:proofErr w:type="gramEnd"/>
      <w:r w:rsidRPr="00AF7902">
        <w:rPr>
          <w:rFonts w:ascii="Courier" w:hAnsi="Courier" w:cs="Courier"/>
          <w:sz w:val="21"/>
        </w:rPr>
        <w:t>express.</w:t>
      </w:r>
      <w:r w:rsidRPr="00AF7902">
        <w:rPr>
          <w:rFonts w:ascii="Courier" w:hAnsi="Courier" w:cs="Courier"/>
          <w:b/>
          <w:bCs/>
          <w:color w:val="008000"/>
          <w:sz w:val="21"/>
        </w:rPr>
        <w:t>static</w:t>
      </w:r>
      <w:proofErr w:type="spellEnd"/>
      <w:r w:rsidRPr="00AF7902">
        <w:rPr>
          <w:rFonts w:ascii="Courier" w:hAnsi="Courier" w:cs="Courier"/>
          <w:sz w:val="21"/>
        </w:rPr>
        <w:t>(</w:t>
      </w:r>
      <w:proofErr w:type="spellStart"/>
      <w:r w:rsidRPr="00AF7902">
        <w:rPr>
          <w:rFonts w:ascii="Courier" w:hAnsi="Courier" w:cs="Courier"/>
          <w:sz w:val="21"/>
        </w:rPr>
        <w:t>path.join</w:t>
      </w:r>
      <w:proofErr w:type="spellEnd"/>
      <w:r w:rsidRPr="00AF7902">
        <w:rPr>
          <w:rFonts w:ascii="Courier" w:hAnsi="Courier" w:cs="Courier"/>
          <w:sz w:val="21"/>
        </w:rPr>
        <w:t>(__</w:t>
      </w:r>
      <w:proofErr w:type="spellStart"/>
      <w:r w:rsidRPr="00AF7902">
        <w:rPr>
          <w:rFonts w:ascii="Courier" w:hAnsi="Courier" w:cs="Courier"/>
          <w:sz w:val="21"/>
        </w:rPr>
        <w:t>dirname</w:t>
      </w:r>
      <w:proofErr w:type="spellEnd"/>
      <w:r w:rsidRPr="00AF7902">
        <w:rPr>
          <w:rFonts w:ascii="Courier" w:hAnsi="Courier" w:cs="Courier"/>
          <w:sz w:val="21"/>
        </w:rPr>
        <w:t xml:space="preserve">, </w:t>
      </w:r>
      <w:r w:rsidRPr="00AF7902">
        <w:rPr>
          <w:rFonts w:ascii="Courier" w:hAnsi="Courier" w:cs="Courier"/>
          <w:color w:val="BA2121"/>
          <w:sz w:val="21"/>
        </w:rPr>
        <w:t>'public'</w:t>
      </w:r>
      <w:r w:rsidRPr="00AF7902">
        <w:rPr>
          <w:rFonts w:ascii="Courier" w:hAnsi="Courier" w:cs="Courier"/>
          <w:sz w:val="21"/>
        </w:rPr>
        <w:t>)));</w:t>
      </w: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i/>
          <w:iCs/>
          <w:color w:val="408080"/>
          <w:sz w:val="21"/>
        </w:rPr>
      </w:pPr>
      <w:r w:rsidRPr="00AF7902">
        <w:rPr>
          <w:rFonts w:ascii="Courier" w:hAnsi="Courier" w:cs="Courier"/>
          <w:i/>
          <w:iCs/>
          <w:color w:val="408080"/>
          <w:sz w:val="21"/>
        </w:rPr>
        <w:t>// app routing</w:t>
      </w: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proofErr w:type="spellStart"/>
      <w:proofErr w:type="gramStart"/>
      <w:r w:rsidRPr="00AF7902">
        <w:rPr>
          <w:rFonts w:ascii="Courier" w:hAnsi="Courier" w:cs="Courier"/>
          <w:sz w:val="21"/>
        </w:rPr>
        <w:t>app.use</w:t>
      </w:r>
      <w:proofErr w:type="spellEnd"/>
      <w:r w:rsidRPr="00AF7902">
        <w:rPr>
          <w:rFonts w:ascii="Courier" w:hAnsi="Courier" w:cs="Courier"/>
          <w:sz w:val="21"/>
        </w:rPr>
        <w:t>(</w:t>
      </w:r>
      <w:proofErr w:type="gramEnd"/>
      <w:r w:rsidRPr="00AF7902">
        <w:rPr>
          <w:rFonts w:ascii="Courier" w:hAnsi="Courier" w:cs="Courier"/>
          <w:color w:val="BA2121"/>
          <w:sz w:val="21"/>
        </w:rPr>
        <w:t>'/'</w:t>
      </w:r>
      <w:r w:rsidRPr="00AF7902">
        <w:rPr>
          <w:rFonts w:ascii="Courier" w:hAnsi="Courier" w:cs="Courier"/>
          <w:sz w:val="21"/>
        </w:rPr>
        <w:t>, site);</w:t>
      </w: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proofErr w:type="spellStart"/>
      <w:proofErr w:type="gramStart"/>
      <w:r w:rsidRPr="00AF7902">
        <w:rPr>
          <w:rFonts w:ascii="Courier" w:hAnsi="Courier" w:cs="Courier"/>
          <w:sz w:val="21"/>
        </w:rPr>
        <w:t>app.use</w:t>
      </w:r>
      <w:proofErr w:type="spellEnd"/>
      <w:r w:rsidRPr="00AF7902">
        <w:rPr>
          <w:rFonts w:ascii="Courier" w:hAnsi="Courier" w:cs="Courier"/>
          <w:sz w:val="21"/>
        </w:rPr>
        <w:t>(</w:t>
      </w:r>
      <w:proofErr w:type="gramEnd"/>
      <w:r w:rsidRPr="00AF7902">
        <w:rPr>
          <w:rFonts w:ascii="Courier" w:hAnsi="Courier" w:cs="Courier"/>
          <w:color w:val="BA2121"/>
          <w:sz w:val="21"/>
        </w:rPr>
        <w:t>'/</w:t>
      </w:r>
      <w:proofErr w:type="spellStart"/>
      <w:r w:rsidRPr="00AF7902">
        <w:rPr>
          <w:rFonts w:ascii="Courier" w:hAnsi="Courier" w:cs="Courier"/>
          <w:color w:val="BA2121"/>
          <w:sz w:val="21"/>
        </w:rPr>
        <w:t>api</w:t>
      </w:r>
      <w:proofErr w:type="spellEnd"/>
      <w:r w:rsidRPr="00AF7902">
        <w:rPr>
          <w:rFonts w:ascii="Courier" w:hAnsi="Courier" w:cs="Courier"/>
          <w:color w:val="BA2121"/>
          <w:sz w:val="21"/>
        </w:rPr>
        <w:t>'</w:t>
      </w:r>
      <w:r w:rsidRPr="00AF7902">
        <w:rPr>
          <w:rFonts w:ascii="Courier" w:hAnsi="Courier" w:cs="Courier"/>
          <w:sz w:val="21"/>
        </w:rPr>
        <w:t xml:space="preserve">, </w:t>
      </w:r>
      <w:proofErr w:type="spellStart"/>
      <w:r w:rsidRPr="00AF7902">
        <w:rPr>
          <w:rFonts w:ascii="Courier" w:hAnsi="Courier" w:cs="Courier"/>
          <w:sz w:val="21"/>
        </w:rPr>
        <w:t>api</w:t>
      </w:r>
      <w:proofErr w:type="spellEnd"/>
      <w:r w:rsidRPr="00AF7902">
        <w:rPr>
          <w:rFonts w:ascii="Courier" w:hAnsi="Courier" w:cs="Courier"/>
          <w:sz w:val="21"/>
        </w:rPr>
        <w:t>);</w:t>
      </w: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i/>
          <w:iCs/>
          <w:color w:val="408080"/>
          <w:sz w:val="21"/>
        </w:rPr>
      </w:pPr>
      <w:r w:rsidRPr="00AF7902">
        <w:rPr>
          <w:rFonts w:ascii="Courier" w:hAnsi="Courier" w:cs="Courier"/>
          <w:i/>
          <w:iCs/>
          <w:color w:val="408080"/>
          <w:sz w:val="21"/>
        </w:rPr>
        <w:t>// CODE TAKEN FROM DEFAULT EXPRESS APP BOILERPLATE:</w:t>
      </w: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i/>
          <w:iCs/>
          <w:color w:val="408080"/>
          <w:sz w:val="21"/>
        </w:rPr>
      </w:pPr>
      <w:r w:rsidRPr="00AF7902">
        <w:rPr>
          <w:rFonts w:ascii="Courier" w:hAnsi="Courier" w:cs="Courier"/>
          <w:i/>
          <w:iCs/>
          <w:color w:val="408080"/>
          <w:sz w:val="21"/>
        </w:rPr>
        <w:t>// https://github.com/express/example</w:t>
      </w: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i/>
          <w:iCs/>
          <w:color w:val="408080"/>
          <w:sz w:val="21"/>
        </w:rPr>
      </w:pPr>
      <w:r w:rsidRPr="00AF7902">
        <w:rPr>
          <w:rFonts w:ascii="Courier" w:hAnsi="Courier" w:cs="Courier"/>
          <w:i/>
          <w:iCs/>
          <w:color w:val="408080"/>
          <w:sz w:val="21"/>
        </w:rPr>
        <w:t>// catch 404 and forward to error handler</w:t>
      </w: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proofErr w:type="spellStart"/>
      <w:proofErr w:type="gramStart"/>
      <w:r w:rsidRPr="00AF7902">
        <w:rPr>
          <w:rFonts w:ascii="Courier" w:hAnsi="Courier" w:cs="Courier"/>
          <w:sz w:val="21"/>
        </w:rPr>
        <w:t>app.use</w:t>
      </w:r>
      <w:proofErr w:type="spellEnd"/>
      <w:r w:rsidRPr="00AF7902">
        <w:rPr>
          <w:rFonts w:ascii="Courier" w:hAnsi="Courier" w:cs="Courier"/>
          <w:sz w:val="21"/>
        </w:rPr>
        <w:t>(</w:t>
      </w:r>
      <w:proofErr w:type="gramEnd"/>
      <w:r w:rsidRPr="00AF7902">
        <w:rPr>
          <w:rFonts w:ascii="Courier" w:hAnsi="Courier" w:cs="Courier"/>
          <w:b/>
          <w:bCs/>
          <w:color w:val="008000"/>
          <w:sz w:val="21"/>
        </w:rPr>
        <w:t>function</w:t>
      </w:r>
      <w:r w:rsidRPr="00AF7902">
        <w:rPr>
          <w:rFonts w:ascii="Courier" w:hAnsi="Courier" w:cs="Courier"/>
          <w:sz w:val="21"/>
        </w:rPr>
        <w:t>(</w:t>
      </w:r>
      <w:proofErr w:type="spellStart"/>
      <w:r w:rsidRPr="00AF7902">
        <w:rPr>
          <w:rFonts w:ascii="Courier" w:hAnsi="Courier" w:cs="Courier"/>
          <w:sz w:val="21"/>
        </w:rPr>
        <w:t>req</w:t>
      </w:r>
      <w:proofErr w:type="spellEnd"/>
      <w:r w:rsidRPr="00AF7902">
        <w:rPr>
          <w:rFonts w:ascii="Courier" w:hAnsi="Courier" w:cs="Courier"/>
          <w:sz w:val="21"/>
        </w:rPr>
        <w:t>, res, next) {</w:t>
      </w: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 xml:space="preserve">  </w:t>
      </w:r>
      <w:proofErr w:type="spellStart"/>
      <w:r w:rsidRPr="00AF7902">
        <w:rPr>
          <w:rFonts w:ascii="Courier" w:hAnsi="Courier" w:cs="Courier"/>
          <w:b/>
          <w:bCs/>
          <w:color w:val="008000"/>
          <w:sz w:val="21"/>
        </w:rPr>
        <w:t>var</w:t>
      </w:r>
      <w:proofErr w:type="spellEnd"/>
      <w:r w:rsidRPr="00AF7902">
        <w:rPr>
          <w:rFonts w:ascii="Courier" w:hAnsi="Courier" w:cs="Courier"/>
          <w:sz w:val="21"/>
        </w:rPr>
        <w:t xml:space="preserve"> err </w:t>
      </w:r>
      <w:r w:rsidRPr="00AF7902">
        <w:rPr>
          <w:rFonts w:ascii="Courier" w:hAnsi="Courier" w:cs="Courier"/>
          <w:color w:val="666666"/>
          <w:sz w:val="21"/>
        </w:rPr>
        <w:t>=</w:t>
      </w:r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b/>
          <w:bCs/>
          <w:color w:val="008000"/>
          <w:sz w:val="21"/>
        </w:rPr>
        <w:t>new</w:t>
      </w:r>
      <w:r w:rsidRPr="00AF7902">
        <w:rPr>
          <w:rFonts w:ascii="Courier" w:hAnsi="Courier" w:cs="Courier"/>
          <w:sz w:val="21"/>
        </w:rPr>
        <w:t xml:space="preserve"> </w:t>
      </w:r>
      <w:proofErr w:type="gramStart"/>
      <w:r w:rsidRPr="00AF7902">
        <w:rPr>
          <w:rFonts w:ascii="Courier" w:hAnsi="Courier" w:cs="Courier"/>
          <w:color w:val="008000"/>
          <w:sz w:val="21"/>
        </w:rPr>
        <w:t>Error</w:t>
      </w:r>
      <w:r w:rsidRPr="00AF7902">
        <w:rPr>
          <w:rFonts w:ascii="Courier" w:hAnsi="Courier" w:cs="Courier"/>
          <w:sz w:val="21"/>
        </w:rPr>
        <w:t>(</w:t>
      </w:r>
      <w:proofErr w:type="gramEnd"/>
      <w:r w:rsidRPr="00AF7902">
        <w:rPr>
          <w:rFonts w:ascii="Courier" w:hAnsi="Courier" w:cs="Courier"/>
          <w:color w:val="BA2121"/>
          <w:sz w:val="21"/>
        </w:rPr>
        <w:t>'Not Found'</w:t>
      </w:r>
      <w:r w:rsidRPr="00AF7902">
        <w:rPr>
          <w:rFonts w:ascii="Courier" w:hAnsi="Courier" w:cs="Courier"/>
          <w:sz w:val="21"/>
        </w:rPr>
        <w:t>);</w:t>
      </w: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 xml:space="preserve">  </w:t>
      </w:r>
      <w:proofErr w:type="spellStart"/>
      <w:proofErr w:type="gramStart"/>
      <w:r w:rsidRPr="00AF7902">
        <w:rPr>
          <w:rFonts w:ascii="Courier" w:hAnsi="Courier" w:cs="Courier"/>
          <w:sz w:val="21"/>
        </w:rPr>
        <w:t>err.status</w:t>
      </w:r>
      <w:proofErr w:type="spellEnd"/>
      <w:proofErr w:type="gramEnd"/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color w:val="666666"/>
          <w:sz w:val="21"/>
        </w:rPr>
        <w:t>=</w:t>
      </w:r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color w:val="666666"/>
          <w:sz w:val="21"/>
        </w:rPr>
        <w:t>404</w:t>
      </w:r>
      <w:r w:rsidRPr="00AF7902">
        <w:rPr>
          <w:rFonts w:ascii="Courier" w:hAnsi="Courier" w:cs="Courier"/>
          <w:sz w:val="21"/>
        </w:rPr>
        <w:t>;</w:t>
      </w: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 xml:space="preserve">  next(err);</w:t>
      </w: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>});</w:t>
      </w: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i/>
          <w:iCs/>
          <w:color w:val="408080"/>
          <w:sz w:val="21"/>
        </w:rPr>
      </w:pPr>
      <w:r w:rsidRPr="00AF7902">
        <w:rPr>
          <w:rFonts w:ascii="Courier" w:hAnsi="Courier" w:cs="Courier"/>
          <w:i/>
          <w:iCs/>
          <w:color w:val="408080"/>
          <w:sz w:val="21"/>
        </w:rPr>
        <w:t>// error handler</w:t>
      </w: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proofErr w:type="spellStart"/>
      <w:proofErr w:type="gramStart"/>
      <w:r w:rsidRPr="00AF7902">
        <w:rPr>
          <w:rFonts w:ascii="Courier" w:hAnsi="Courier" w:cs="Courier"/>
          <w:sz w:val="21"/>
        </w:rPr>
        <w:t>app.use</w:t>
      </w:r>
      <w:proofErr w:type="spellEnd"/>
      <w:r w:rsidRPr="00AF7902">
        <w:rPr>
          <w:rFonts w:ascii="Courier" w:hAnsi="Courier" w:cs="Courier"/>
          <w:sz w:val="21"/>
        </w:rPr>
        <w:t>(</w:t>
      </w:r>
      <w:proofErr w:type="gramEnd"/>
      <w:r w:rsidRPr="00AF7902">
        <w:rPr>
          <w:rFonts w:ascii="Courier" w:hAnsi="Courier" w:cs="Courier"/>
          <w:b/>
          <w:bCs/>
          <w:color w:val="008000"/>
          <w:sz w:val="21"/>
        </w:rPr>
        <w:t>function</w:t>
      </w:r>
      <w:r w:rsidRPr="00AF7902">
        <w:rPr>
          <w:rFonts w:ascii="Courier" w:hAnsi="Courier" w:cs="Courier"/>
          <w:sz w:val="21"/>
        </w:rPr>
        <w:t xml:space="preserve">(err, </w:t>
      </w:r>
      <w:proofErr w:type="spellStart"/>
      <w:r w:rsidRPr="00AF7902">
        <w:rPr>
          <w:rFonts w:ascii="Courier" w:hAnsi="Courier" w:cs="Courier"/>
          <w:sz w:val="21"/>
        </w:rPr>
        <w:t>req</w:t>
      </w:r>
      <w:proofErr w:type="spellEnd"/>
      <w:r w:rsidRPr="00AF7902">
        <w:rPr>
          <w:rFonts w:ascii="Courier" w:hAnsi="Courier" w:cs="Courier"/>
          <w:sz w:val="21"/>
        </w:rPr>
        <w:t>, res, next) {</w:t>
      </w: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i/>
          <w:iCs/>
          <w:color w:val="408080"/>
          <w:sz w:val="21"/>
        </w:rPr>
      </w:pPr>
      <w:r w:rsidRPr="00AF7902">
        <w:rPr>
          <w:rFonts w:ascii="Courier" w:hAnsi="Courier" w:cs="Courier"/>
          <w:sz w:val="21"/>
        </w:rPr>
        <w:t xml:space="preserve">  </w:t>
      </w:r>
      <w:r w:rsidRPr="00AF7902">
        <w:rPr>
          <w:rFonts w:ascii="Courier" w:hAnsi="Courier" w:cs="Courier"/>
          <w:i/>
          <w:iCs/>
          <w:color w:val="408080"/>
          <w:sz w:val="21"/>
        </w:rPr>
        <w:t>// set locals, only providing error in development</w:t>
      </w: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lastRenderedPageBreak/>
        <w:t xml:space="preserve">  </w:t>
      </w:r>
      <w:proofErr w:type="spellStart"/>
      <w:proofErr w:type="gramStart"/>
      <w:r w:rsidRPr="00AF7902">
        <w:rPr>
          <w:rFonts w:ascii="Courier" w:hAnsi="Courier" w:cs="Courier"/>
          <w:sz w:val="21"/>
        </w:rPr>
        <w:t>res.locals</w:t>
      </w:r>
      <w:proofErr w:type="gramEnd"/>
      <w:r w:rsidRPr="00AF7902">
        <w:rPr>
          <w:rFonts w:ascii="Courier" w:hAnsi="Courier" w:cs="Courier"/>
          <w:sz w:val="21"/>
        </w:rPr>
        <w:t>.message</w:t>
      </w:r>
      <w:proofErr w:type="spellEnd"/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color w:val="666666"/>
          <w:sz w:val="21"/>
        </w:rPr>
        <w:t>=</w:t>
      </w:r>
      <w:r w:rsidRPr="00AF7902">
        <w:rPr>
          <w:rFonts w:ascii="Courier" w:hAnsi="Courier" w:cs="Courier"/>
          <w:sz w:val="21"/>
        </w:rPr>
        <w:t xml:space="preserve"> </w:t>
      </w:r>
      <w:proofErr w:type="spellStart"/>
      <w:r w:rsidRPr="00AF7902">
        <w:rPr>
          <w:rFonts w:ascii="Courier" w:hAnsi="Courier" w:cs="Courier"/>
          <w:sz w:val="21"/>
        </w:rPr>
        <w:t>err.message</w:t>
      </w:r>
      <w:proofErr w:type="spellEnd"/>
      <w:r w:rsidRPr="00AF7902">
        <w:rPr>
          <w:rFonts w:ascii="Courier" w:hAnsi="Courier" w:cs="Courier"/>
          <w:sz w:val="21"/>
        </w:rPr>
        <w:t>;</w:t>
      </w: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 xml:space="preserve">  </w:t>
      </w:r>
      <w:proofErr w:type="spellStart"/>
      <w:proofErr w:type="gramStart"/>
      <w:r w:rsidRPr="00AF7902">
        <w:rPr>
          <w:rFonts w:ascii="Courier" w:hAnsi="Courier" w:cs="Courier"/>
          <w:sz w:val="21"/>
        </w:rPr>
        <w:t>res.locals</w:t>
      </w:r>
      <w:proofErr w:type="gramEnd"/>
      <w:r w:rsidRPr="00AF7902">
        <w:rPr>
          <w:rFonts w:ascii="Courier" w:hAnsi="Courier" w:cs="Courier"/>
          <w:sz w:val="21"/>
        </w:rPr>
        <w:t>.error</w:t>
      </w:r>
      <w:proofErr w:type="spellEnd"/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color w:val="666666"/>
          <w:sz w:val="21"/>
        </w:rPr>
        <w:t>=</w:t>
      </w:r>
      <w:r w:rsidRPr="00AF7902">
        <w:rPr>
          <w:rFonts w:ascii="Courier" w:hAnsi="Courier" w:cs="Courier"/>
          <w:sz w:val="21"/>
        </w:rPr>
        <w:t xml:space="preserve"> </w:t>
      </w:r>
      <w:proofErr w:type="spellStart"/>
      <w:r w:rsidRPr="00AF7902">
        <w:rPr>
          <w:rFonts w:ascii="Courier" w:hAnsi="Courier" w:cs="Courier"/>
          <w:sz w:val="21"/>
        </w:rPr>
        <w:t>req.app.get</w:t>
      </w:r>
      <w:proofErr w:type="spellEnd"/>
      <w:r w:rsidRPr="00AF7902">
        <w:rPr>
          <w:rFonts w:ascii="Courier" w:hAnsi="Courier" w:cs="Courier"/>
          <w:sz w:val="21"/>
        </w:rPr>
        <w:t>(</w:t>
      </w:r>
      <w:r w:rsidRPr="00AF7902">
        <w:rPr>
          <w:rFonts w:ascii="Courier" w:hAnsi="Courier" w:cs="Courier"/>
          <w:color w:val="BA2121"/>
          <w:sz w:val="21"/>
        </w:rPr>
        <w:t>'</w:t>
      </w:r>
      <w:proofErr w:type="spellStart"/>
      <w:r w:rsidRPr="00AF7902">
        <w:rPr>
          <w:rFonts w:ascii="Courier" w:hAnsi="Courier" w:cs="Courier"/>
          <w:color w:val="BA2121"/>
          <w:sz w:val="21"/>
        </w:rPr>
        <w:t>env</w:t>
      </w:r>
      <w:proofErr w:type="spellEnd"/>
      <w:r w:rsidRPr="00AF7902">
        <w:rPr>
          <w:rFonts w:ascii="Courier" w:hAnsi="Courier" w:cs="Courier"/>
          <w:color w:val="BA2121"/>
          <w:sz w:val="21"/>
        </w:rPr>
        <w:t>'</w:t>
      </w:r>
      <w:r w:rsidRPr="00AF7902">
        <w:rPr>
          <w:rFonts w:ascii="Courier" w:hAnsi="Courier" w:cs="Courier"/>
          <w:sz w:val="21"/>
        </w:rPr>
        <w:t xml:space="preserve">) </w:t>
      </w:r>
      <w:r w:rsidRPr="00AF7902">
        <w:rPr>
          <w:rFonts w:ascii="Courier" w:hAnsi="Courier" w:cs="Courier"/>
          <w:color w:val="666666"/>
          <w:sz w:val="21"/>
        </w:rPr>
        <w:t>===</w:t>
      </w:r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color w:val="BA2121"/>
          <w:sz w:val="21"/>
        </w:rPr>
        <w:t>'development'</w:t>
      </w:r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color w:val="666666"/>
          <w:sz w:val="21"/>
        </w:rPr>
        <w:t>?</w:t>
      </w:r>
      <w:r w:rsidRPr="00AF7902">
        <w:rPr>
          <w:rFonts w:ascii="Courier" w:hAnsi="Courier" w:cs="Courier"/>
          <w:sz w:val="21"/>
        </w:rPr>
        <w:t xml:space="preserve"> err </w:t>
      </w:r>
      <w:r w:rsidRPr="00AF7902">
        <w:rPr>
          <w:rFonts w:ascii="Courier" w:hAnsi="Courier" w:cs="Courier"/>
          <w:color w:val="666666"/>
          <w:sz w:val="21"/>
        </w:rPr>
        <w:t>:</w:t>
      </w:r>
      <w:r w:rsidRPr="00AF7902">
        <w:rPr>
          <w:rFonts w:ascii="Courier" w:hAnsi="Courier" w:cs="Courier"/>
          <w:sz w:val="21"/>
        </w:rPr>
        <w:t xml:space="preserve"> {};</w:t>
      </w: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i/>
          <w:iCs/>
          <w:color w:val="408080"/>
          <w:sz w:val="21"/>
        </w:rPr>
      </w:pPr>
      <w:r w:rsidRPr="00AF7902">
        <w:rPr>
          <w:rFonts w:ascii="Courier" w:hAnsi="Courier" w:cs="Courier"/>
          <w:sz w:val="21"/>
        </w:rPr>
        <w:t xml:space="preserve">  </w:t>
      </w:r>
      <w:r w:rsidRPr="00AF7902">
        <w:rPr>
          <w:rFonts w:ascii="Courier" w:hAnsi="Courier" w:cs="Courier"/>
          <w:i/>
          <w:iCs/>
          <w:color w:val="408080"/>
          <w:sz w:val="21"/>
        </w:rPr>
        <w:t>// render the error page</w:t>
      </w: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 xml:space="preserve">  </w:t>
      </w:r>
      <w:proofErr w:type="spellStart"/>
      <w:proofErr w:type="gramStart"/>
      <w:r w:rsidRPr="00AF7902">
        <w:rPr>
          <w:rFonts w:ascii="Courier" w:hAnsi="Courier" w:cs="Courier"/>
          <w:sz w:val="21"/>
        </w:rPr>
        <w:t>res.status</w:t>
      </w:r>
      <w:proofErr w:type="spellEnd"/>
      <w:proofErr w:type="gramEnd"/>
      <w:r w:rsidRPr="00AF7902">
        <w:rPr>
          <w:rFonts w:ascii="Courier" w:hAnsi="Courier" w:cs="Courier"/>
          <w:sz w:val="21"/>
        </w:rPr>
        <w:t>(</w:t>
      </w:r>
      <w:proofErr w:type="spellStart"/>
      <w:r w:rsidRPr="00AF7902">
        <w:rPr>
          <w:rFonts w:ascii="Courier" w:hAnsi="Courier" w:cs="Courier"/>
          <w:sz w:val="21"/>
        </w:rPr>
        <w:t>err.status</w:t>
      </w:r>
      <w:proofErr w:type="spellEnd"/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color w:val="666666"/>
          <w:sz w:val="21"/>
        </w:rPr>
        <w:t>||</w:t>
      </w:r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color w:val="666666"/>
          <w:sz w:val="21"/>
        </w:rPr>
        <w:t>500</w:t>
      </w:r>
      <w:r w:rsidRPr="00AF7902">
        <w:rPr>
          <w:rFonts w:ascii="Courier" w:hAnsi="Courier" w:cs="Courier"/>
          <w:sz w:val="21"/>
        </w:rPr>
        <w:t>);</w:t>
      </w: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 xml:space="preserve">  </w:t>
      </w:r>
      <w:proofErr w:type="spellStart"/>
      <w:proofErr w:type="gramStart"/>
      <w:r w:rsidRPr="00AF7902">
        <w:rPr>
          <w:rFonts w:ascii="Courier" w:hAnsi="Courier" w:cs="Courier"/>
          <w:sz w:val="21"/>
        </w:rPr>
        <w:t>res.render</w:t>
      </w:r>
      <w:proofErr w:type="spellEnd"/>
      <w:proofErr w:type="gramEnd"/>
      <w:r w:rsidRPr="00AF7902">
        <w:rPr>
          <w:rFonts w:ascii="Courier" w:hAnsi="Courier" w:cs="Courier"/>
          <w:sz w:val="21"/>
        </w:rPr>
        <w:t>(</w:t>
      </w:r>
      <w:r w:rsidRPr="00AF7902">
        <w:rPr>
          <w:rFonts w:ascii="Courier" w:hAnsi="Courier" w:cs="Courier"/>
          <w:color w:val="BA2121"/>
          <w:sz w:val="21"/>
        </w:rPr>
        <w:t>'error'</w:t>
      </w:r>
      <w:r w:rsidRPr="00AF7902">
        <w:rPr>
          <w:rFonts w:ascii="Courier" w:hAnsi="Courier" w:cs="Courier"/>
          <w:sz w:val="21"/>
        </w:rPr>
        <w:t>);</w:t>
      </w: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>});</w:t>
      </w: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proofErr w:type="spellStart"/>
      <w:r w:rsidRPr="00AF7902">
        <w:rPr>
          <w:rFonts w:ascii="Courier" w:hAnsi="Courier" w:cs="Courier"/>
          <w:b/>
          <w:bCs/>
          <w:color w:val="008000"/>
          <w:sz w:val="21"/>
        </w:rPr>
        <w:t>var</w:t>
      </w:r>
      <w:proofErr w:type="spellEnd"/>
      <w:r w:rsidRPr="00AF7902">
        <w:rPr>
          <w:rFonts w:ascii="Courier" w:hAnsi="Courier" w:cs="Courier"/>
          <w:sz w:val="21"/>
        </w:rPr>
        <w:t xml:space="preserve"> port </w:t>
      </w:r>
      <w:r w:rsidRPr="00AF7902">
        <w:rPr>
          <w:rFonts w:ascii="Courier" w:hAnsi="Courier" w:cs="Courier"/>
          <w:color w:val="666666"/>
          <w:sz w:val="21"/>
        </w:rPr>
        <w:t>=</w:t>
      </w:r>
      <w:r w:rsidRPr="00AF7902">
        <w:rPr>
          <w:rFonts w:ascii="Courier" w:hAnsi="Courier" w:cs="Courier"/>
          <w:sz w:val="21"/>
        </w:rPr>
        <w:t xml:space="preserve"> </w:t>
      </w:r>
      <w:proofErr w:type="spellStart"/>
      <w:proofErr w:type="gramStart"/>
      <w:r w:rsidRPr="00AF7902">
        <w:rPr>
          <w:rFonts w:ascii="Courier" w:hAnsi="Courier" w:cs="Courier"/>
          <w:sz w:val="21"/>
        </w:rPr>
        <w:t>normalizePort</w:t>
      </w:r>
      <w:proofErr w:type="spellEnd"/>
      <w:r w:rsidRPr="00AF7902">
        <w:rPr>
          <w:rFonts w:ascii="Courier" w:hAnsi="Courier" w:cs="Courier"/>
          <w:sz w:val="21"/>
        </w:rPr>
        <w:t>(</w:t>
      </w:r>
      <w:proofErr w:type="spellStart"/>
      <w:proofErr w:type="gramEnd"/>
      <w:r w:rsidRPr="00AF7902">
        <w:rPr>
          <w:rFonts w:ascii="Courier" w:hAnsi="Courier" w:cs="Courier"/>
          <w:sz w:val="21"/>
        </w:rPr>
        <w:t>process.env.PORT</w:t>
      </w:r>
      <w:proofErr w:type="spellEnd"/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color w:val="666666"/>
          <w:sz w:val="21"/>
        </w:rPr>
        <w:t>||</w:t>
      </w:r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color w:val="BA2121"/>
          <w:sz w:val="21"/>
        </w:rPr>
        <w:t>'3000'</w:t>
      </w:r>
      <w:r w:rsidRPr="00AF7902">
        <w:rPr>
          <w:rFonts w:ascii="Courier" w:hAnsi="Courier" w:cs="Courier"/>
          <w:sz w:val="21"/>
        </w:rPr>
        <w:t>);</w:t>
      </w: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proofErr w:type="spellStart"/>
      <w:proofErr w:type="gramStart"/>
      <w:r w:rsidRPr="00AF7902">
        <w:rPr>
          <w:rFonts w:ascii="Courier" w:hAnsi="Courier" w:cs="Courier"/>
          <w:sz w:val="21"/>
        </w:rPr>
        <w:t>app.set</w:t>
      </w:r>
      <w:proofErr w:type="spellEnd"/>
      <w:r w:rsidRPr="00AF7902">
        <w:rPr>
          <w:rFonts w:ascii="Courier" w:hAnsi="Courier" w:cs="Courier"/>
          <w:sz w:val="21"/>
        </w:rPr>
        <w:t>(</w:t>
      </w:r>
      <w:proofErr w:type="gramEnd"/>
      <w:r w:rsidRPr="00AF7902">
        <w:rPr>
          <w:rFonts w:ascii="Courier" w:hAnsi="Courier" w:cs="Courier"/>
          <w:color w:val="BA2121"/>
          <w:sz w:val="21"/>
        </w:rPr>
        <w:t>'port'</w:t>
      </w:r>
      <w:r w:rsidRPr="00AF7902">
        <w:rPr>
          <w:rFonts w:ascii="Courier" w:hAnsi="Courier" w:cs="Courier"/>
          <w:sz w:val="21"/>
        </w:rPr>
        <w:t>, port);</w:t>
      </w: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i/>
          <w:iCs/>
          <w:color w:val="408080"/>
          <w:sz w:val="21"/>
        </w:rPr>
      </w:pPr>
      <w:r w:rsidRPr="00AF7902">
        <w:rPr>
          <w:rFonts w:ascii="Courier" w:hAnsi="Courier" w:cs="Courier"/>
          <w:i/>
          <w:iCs/>
          <w:color w:val="408080"/>
          <w:sz w:val="21"/>
        </w:rPr>
        <w:t>/**</w:t>
      </w: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i/>
          <w:iCs/>
          <w:color w:val="408080"/>
          <w:sz w:val="21"/>
        </w:rPr>
      </w:pPr>
      <w:r w:rsidRPr="00AF7902">
        <w:rPr>
          <w:rFonts w:ascii="Courier" w:hAnsi="Courier" w:cs="Courier"/>
          <w:i/>
          <w:iCs/>
          <w:color w:val="408080"/>
          <w:sz w:val="21"/>
        </w:rPr>
        <w:t xml:space="preserve"> * Create HTTP server.</w:t>
      </w: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i/>
          <w:iCs/>
          <w:color w:val="408080"/>
          <w:sz w:val="21"/>
        </w:rPr>
        <w:t xml:space="preserve"> */</w:t>
      </w: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proofErr w:type="spellStart"/>
      <w:r w:rsidRPr="00AF7902">
        <w:rPr>
          <w:rFonts w:ascii="Courier" w:hAnsi="Courier" w:cs="Courier"/>
          <w:b/>
          <w:bCs/>
          <w:color w:val="008000"/>
          <w:sz w:val="21"/>
        </w:rPr>
        <w:t>var</w:t>
      </w:r>
      <w:proofErr w:type="spellEnd"/>
      <w:r w:rsidRPr="00AF7902">
        <w:rPr>
          <w:rFonts w:ascii="Courier" w:hAnsi="Courier" w:cs="Courier"/>
          <w:sz w:val="21"/>
        </w:rPr>
        <w:t xml:space="preserve"> server </w:t>
      </w:r>
      <w:r w:rsidRPr="00AF7902">
        <w:rPr>
          <w:rFonts w:ascii="Courier" w:hAnsi="Courier" w:cs="Courier"/>
          <w:color w:val="666666"/>
          <w:sz w:val="21"/>
        </w:rPr>
        <w:t>=</w:t>
      </w:r>
      <w:r w:rsidRPr="00AF7902">
        <w:rPr>
          <w:rFonts w:ascii="Courier" w:hAnsi="Courier" w:cs="Courier"/>
          <w:sz w:val="21"/>
        </w:rPr>
        <w:t xml:space="preserve"> </w:t>
      </w:r>
      <w:proofErr w:type="spellStart"/>
      <w:proofErr w:type="gramStart"/>
      <w:r w:rsidRPr="00AF7902">
        <w:rPr>
          <w:rFonts w:ascii="Courier" w:hAnsi="Courier" w:cs="Courier"/>
          <w:sz w:val="21"/>
        </w:rPr>
        <w:t>http.createServer</w:t>
      </w:r>
      <w:proofErr w:type="spellEnd"/>
      <w:proofErr w:type="gramEnd"/>
      <w:r w:rsidRPr="00AF7902">
        <w:rPr>
          <w:rFonts w:ascii="Courier" w:hAnsi="Courier" w:cs="Courier"/>
          <w:sz w:val="21"/>
        </w:rPr>
        <w:t>(app);</w:t>
      </w: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proofErr w:type="spellStart"/>
      <w:proofErr w:type="gramStart"/>
      <w:r w:rsidRPr="00AF7902">
        <w:rPr>
          <w:rFonts w:ascii="Courier" w:hAnsi="Courier" w:cs="Courier"/>
          <w:sz w:val="21"/>
        </w:rPr>
        <w:t>server.listen</w:t>
      </w:r>
      <w:proofErr w:type="spellEnd"/>
      <w:proofErr w:type="gramEnd"/>
      <w:r w:rsidRPr="00AF7902">
        <w:rPr>
          <w:rFonts w:ascii="Courier" w:hAnsi="Courier" w:cs="Courier"/>
          <w:sz w:val="21"/>
        </w:rPr>
        <w:t>(port);</w:t>
      </w: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proofErr w:type="spellStart"/>
      <w:proofErr w:type="gramStart"/>
      <w:r w:rsidRPr="00AF7902">
        <w:rPr>
          <w:rFonts w:ascii="Courier" w:hAnsi="Courier" w:cs="Courier"/>
          <w:sz w:val="21"/>
        </w:rPr>
        <w:t>server.on</w:t>
      </w:r>
      <w:proofErr w:type="spellEnd"/>
      <w:proofErr w:type="gramEnd"/>
      <w:r w:rsidRPr="00AF7902">
        <w:rPr>
          <w:rFonts w:ascii="Courier" w:hAnsi="Courier" w:cs="Courier"/>
          <w:sz w:val="21"/>
        </w:rPr>
        <w:t>(</w:t>
      </w:r>
      <w:r w:rsidRPr="00AF7902">
        <w:rPr>
          <w:rFonts w:ascii="Courier" w:hAnsi="Courier" w:cs="Courier"/>
          <w:color w:val="BA2121"/>
          <w:sz w:val="21"/>
        </w:rPr>
        <w:t>'error'</w:t>
      </w:r>
      <w:r w:rsidRPr="00AF7902">
        <w:rPr>
          <w:rFonts w:ascii="Courier" w:hAnsi="Courier" w:cs="Courier"/>
          <w:sz w:val="21"/>
        </w:rPr>
        <w:t xml:space="preserve">, </w:t>
      </w:r>
      <w:proofErr w:type="spellStart"/>
      <w:r w:rsidRPr="00AF7902">
        <w:rPr>
          <w:rFonts w:ascii="Courier" w:hAnsi="Courier" w:cs="Courier"/>
          <w:sz w:val="21"/>
        </w:rPr>
        <w:t>onError</w:t>
      </w:r>
      <w:proofErr w:type="spellEnd"/>
      <w:r w:rsidRPr="00AF7902">
        <w:rPr>
          <w:rFonts w:ascii="Courier" w:hAnsi="Courier" w:cs="Courier"/>
          <w:sz w:val="21"/>
        </w:rPr>
        <w:t>);</w:t>
      </w: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proofErr w:type="spellStart"/>
      <w:proofErr w:type="gramStart"/>
      <w:r w:rsidRPr="00AF7902">
        <w:rPr>
          <w:rFonts w:ascii="Courier" w:hAnsi="Courier" w:cs="Courier"/>
          <w:sz w:val="21"/>
        </w:rPr>
        <w:t>server.on</w:t>
      </w:r>
      <w:proofErr w:type="spellEnd"/>
      <w:proofErr w:type="gramEnd"/>
      <w:r w:rsidRPr="00AF7902">
        <w:rPr>
          <w:rFonts w:ascii="Courier" w:hAnsi="Courier" w:cs="Courier"/>
          <w:sz w:val="21"/>
        </w:rPr>
        <w:t>(</w:t>
      </w:r>
      <w:r w:rsidRPr="00AF7902">
        <w:rPr>
          <w:rFonts w:ascii="Courier" w:hAnsi="Courier" w:cs="Courier"/>
          <w:color w:val="BA2121"/>
          <w:sz w:val="21"/>
        </w:rPr>
        <w:t>'listening'</w:t>
      </w:r>
      <w:r w:rsidRPr="00AF7902">
        <w:rPr>
          <w:rFonts w:ascii="Courier" w:hAnsi="Courier" w:cs="Courier"/>
          <w:sz w:val="21"/>
        </w:rPr>
        <w:t xml:space="preserve">, </w:t>
      </w:r>
      <w:proofErr w:type="spellStart"/>
      <w:r w:rsidRPr="00AF7902">
        <w:rPr>
          <w:rFonts w:ascii="Courier" w:hAnsi="Courier" w:cs="Courier"/>
          <w:sz w:val="21"/>
        </w:rPr>
        <w:t>onListening</w:t>
      </w:r>
      <w:proofErr w:type="spellEnd"/>
      <w:r w:rsidRPr="00AF7902">
        <w:rPr>
          <w:rFonts w:ascii="Courier" w:hAnsi="Courier" w:cs="Courier"/>
          <w:sz w:val="21"/>
        </w:rPr>
        <w:t>);</w:t>
      </w: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i/>
          <w:iCs/>
          <w:color w:val="408080"/>
          <w:sz w:val="21"/>
        </w:rPr>
      </w:pPr>
      <w:r w:rsidRPr="00AF7902">
        <w:rPr>
          <w:rFonts w:ascii="Courier" w:hAnsi="Courier" w:cs="Courier"/>
          <w:i/>
          <w:iCs/>
          <w:color w:val="408080"/>
          <w:sz w:val="21"/>
        </w:rPr>
        <w:t>/**</w:t>
      </w: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i/>
          <w:iCs/>
          <w:color w:val="408080"/>
          <w:sz w:val="21"/>
        </w:rPr>
      </w:pPr>
      <w:r w:rsidRPr="00AF7902">
        <w:rPr>
          <w:rFonts w:ascii="Courier" w:hAnsi="Courier" w:cs="Courier"/>
          <w:i/>
          <w:iCs/>
          <w:color w:val="408080"/>
          <w:sz w:val="21"/>
        </w:rPr>
        <w:t xml:space="preserve"> * Normalize a port into a number, string, or false.</w:t>
      </w: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i/>
          <w:iCs/>
          <w:color w:val="408080"/>
          <w:sz w:val="21"/>
        </w:rPr>
        <w:t xml:space="preserve"> */</w:t>
      </w: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b/>
          <w:bCs/>
          <w:color w:val="008000"/>
          <w:sz w:val="21"/>
        </w:rPr>
        <w:t>function</w:t>
      </w:r>
      <w:r w:rsidRPr="00AF7902">
        <w:rPr>
          <w:rFonts w:ascii="Courier" w:hAnsi="Courier" w:cs="Courier"/>
          <w:sz w:val="21"/>
        </w:rPr>
        <w:t xml:space="preserve"> </w:t>
      </w:r>
      <w:proofErr w:type="spellStart"/>
      <w:r w:rsidRPr="00AF7902">
        <w:rPr>
          <w:rFonts w:ascii="Courier" w:hAnsi="Courier" w:cs="Courier"/>
          <w:sz w:val="21"/>
        </w:rPr>
        <w:t>normalizePort</w:t>
      </w:r>
      <w:proofErr w:type="spellEnd"/>
      <w:r w:rsidRPr="00AF7902">
        <w:rPr>
          <w:rFonts w:ascii="Courier" w:hAnsi="Courier" w:cs="Courier"/>
          <w:sz w:val="21"/>
        </w:rPr>
        <w:t>(</w:t>
      </w:r>
      <w:proofErr w:type="spellStart"/>
      <w:r w:rsidRPr="00AF7902">
        <w:rPr>
          <w:rFonts w:ascii="Courier" w:hAnsi="Courier" w:cs="Courier"/>
          <w:sz w:val="21"/>
        </w:rPr>
        <w:t>val</w:t>
      </w:r>
      <w:proofErr w:type="spellEnd"/>
      <w:r w:rsidRPr="00AF7902">
        <w:rPr>
          <w:rFonts w:ascii="Courier" w:hAnsi="Courier" w:cs="Courier"/>
          <w:sz w:val="21"/>
        </w:rPr>
        <w:t>) {</w:t>
      </w: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 xml:space="preserve">  </w:t>
      </w:r>
      <w:proofErr w:type="spellStart"/>
      <w:r w:rsidRPr="00AF7902">
        <w:rPr>
          <w:rFonts w:ascii="Courier" w:hAnsi="Courier" w:cs="Courier"/>
          <w:b/>
          <w:bCs/>
          <w:color w:val="008000"/>
          <w:sz w:val="21"/>
        </w:rPr>
        <w:t>var</w:t>
      </w:r>
      <w:proofErr w:type="spellEnd"/>
      <w:r w:rsidRPr="00AF7902">
        <w:rPr>
          <w:rFonts w:ascii="Courier" w:hAnsi="Courier" w:cs="Courier"/>
          <w:sz w:val="21"/>
        </w:rPr>
        <w:t xml:space="preserve"> port </w:t>
      </w:r>
      <w:r w:rsidRPr="00AF7902">
        <w:rPr>
          <w:rFonts w:ascii="Courier" w:hAnsi="Courier" w:cs="Courier"/>
          <w:color w:val="666666"/>
          <w:sz w:val="21"/>
        </w:rPr>
        <w:t>=</w:t>
      </w:r>
      <w:r w:rsidRPr="00AF7902">
        <w:rPr>
          <w:rFonts w:ascii="Courier" w:hAnsi="Courier" w:cs="Courier"/>
          <w:sz w:val="21"/>
        </w:rPr>
        <w:t xml:space="preserve"> </w:t>
      </w:r>
      <w:proofErr w:type="spellStart"/>
      <w:proofErr w:type="gramStart"/>
      <w:r w:rsidRPr="00AF7902">
        <w:rPr>
          <w:rFonts w:ascii="Courier" w:hAnsi="Courier" w:cs="Courier"/>
          <w:color w:val="008000"/>
          <w:sz w:val="21"/>
        </w:rPr>
        <w:t>parseInt</w:t>
      </w:r>
      <w:proofErr w:type="spellEnd"/>
      <w:r w:rsidRPr="00AF7902">
        <w:rPr>
          <w:rFonts w:ascii="Courier" w:hAnsi="Courier" w:cs="Courier"/>
          <w:sz w:val="21"/>
        </w:rPr>
        <w:t>(</w:t>
      </w:r>
      <w:proofErr w:type="spellStart"/>
      <w:proofErr w:type="gramEnd"/>
      <w:r w:rsidRPr="00AF7902">
        <w:rPr>
          <w:rFonts w:ascii="Courier" w:hAnsi="Courier" w:cs="Courier"/>
          <w:sz w:val="21"/>
        </w:rPr>
        <w:t>val</w:t>
      </w:r>
      <w:proofErr w:type="spellEnd"/>
      <w:r w:rsidRPr="00AF7902">
        <w:rPr>
          <w:rFonts w:ascii="Courier" w:hAnsi="Courier" w:cs="Courier"/>
          <w:sz w:val="21"/>
        </w:rPr>
        <w:t xml:space="preserve">, </w:t>
      </w:r>
      <w:r w:rsidRPr="00AF7902">
        <w:rPr>
          <w:rFonts w:ascii="Courier" w:hAnsi="Courier" w:cs="Courier"/>
          <w:color w:val="666666"/>
          <w:sz w:val="21"/>
        </w:rPr>
        <w:t>10</w:t>
      </w:r>
      <w:r w:rsidRPr="00AF7902">
        <w:rPr>
          <w:rFonts w:ascii="Courier" w:hAnsi="Courier" w:cs="Courier"/>
          <w:sz w:val="21"/>
        </w:rPr>
        <w:t>);</w:t>
      </w: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 xml:space="preserve">  </w:t>
      </w:r>
      <w:r w:rsidRPr="00AF7902">
        <w:rPr>
          <w:rFonts w:ascii="Courier" w:hAnsi="Courier" w:cs="Courier"/>
          <w:b/>
          <w:bCs/>
          <w:color w:val="008000"/>
          <w:sz w:val="21"/>
        </w:rPr>
        <w:t>if</w:t>
      </w:r>
      <w:r w:rsidRPr="00AF7902">
        <w:rPr>
          <w:rFonts w:ascii="Courier" w:hAnsi="Courier" w:cs="Courier"/>
          <w:sz w:val="21"/>
        </w:rPr>
        <w:t xml:space="preserve"> (</w:t>
      </w:r>
      <w:proofErr w:type="spellStart"/>
      <w:r w:rsidRPr="00AF7902">
        <w:rPr>
          <w:rFonts w:ascii="Courier" w:hAnsi="Courier" w:cs="Courier"/>
          <w:color w:val="008000"/>
          <w:sz w:val="21"/>
        </w:rPr>
        <w:t>isNaN</w:t>
      </w:r>
      <w:proofErr w:type="spellEnd"/>
      <w:r w:rsidRPr="00AF7902">
        <w:rPr>
          <w:rFonts w:ascii="Courier" w:hAnsi="Courier" w:cs="Courier"/>
          <w:sz w:val="21"/>
        </w:rPr>
        <w:t>(port)) {</w:t>
      </w: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i/>
          <w:iCs/>
          <w:color w:val="408080"/>
          <w:sz w:val="21"/>
        </w:rPr>
      </w:pPr>
      <w:r w:rsidRPr="00AF7902">
        <w:rPr>
          <w:rFonts w:ascii="Courier" w:hAnsi="Courier" w:cs="Courier"/>
          <w:sz w:val="21"/>
        </w:rPr>
        <w:t xml:space="preserve">    </w:t>
      </w:r>
      <w:r w:rsidRPr="00AF7902">
        <w:rPr>
          <w:rFonts w:ascii="Courier" w:hAnsi="Courier" w:cs="Courier"/>
          <w:i/>
          <w:iCs/>
          <w:color w:val="408080"/>
          <w:sz w:val="21"/>
        </w:rPr>
        <w:t>// named pipe</w:t>
      </w: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 xml:space="preserve">    </w:t>
      </w:r>
      <w:r w:rsidRPr="00AF7902">
        <w:rPr>
          <w:rFonts w:ascii="Courier" w:hAnsi="Courier" w:cs="Courier"/>
          <w:b/>
          <w:bCs/>
          <w:color w:val="008000"/>
          <w:sz w:val="21"/>
        </w:rPr>
        <w:t>return</w:t>
      </w:r>
      <w:r w:rsidRPr="00AF7902">
        <w:rPr>
          <w:rFonts w:ascii="Courier" w:hAnsi="Courier" w:cs="Courier"/>
          <w:sz w:val="21"/>
        </w:rPr>
        <w:t xml:space="preserve"> </w:t>
      </w:r>
      <w:proofErr w:type="spellStart"/>
      <w:r w:rsidRPr="00AF7902">
        <w:rPr>
          <w:rFonts w:ascii="Courier" w:hAnsi="Courier" w:cs="Courier"/>
          <w:sz w:val="21"/>
        </w:rPr>
        <w:t>val</w:t>
      </w:r>
      <w:proofErr w:type="spellEnd"/>
      <w:r w:rsidRPr="00AF7902">
        <w:rPr>
          <w:rFonts w:ascii="Courier" w:hAnsi="Courier" w:cs="Courier"/>
          <w:sz w:val="21"/>
        </w:rPr>
        <w:t>;</w:t>
      </w: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 xml:space="preserve">  }</w:t>
      </w: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 xml:space="preserve">  </w:t>
      </w:r>
      <w:r w:rsidRPr="00AF7902">
        <w:rPr>
          <w:rFonts w:ascii="Courier" w:hAnsi="Courier" w:cs="Courier"/>
          <w:b/>
          <w:bCs/>
          <w:color w:val="008000"/>
          <w:sz w:val="21"/>
        </w:rPr>
        <w:t>if</w:t>
      </w:r>
      <w:r w:rsidRPr="00AF7902">
        <w:rPr>
          <w:rFonts w:ascii="Courier" w:hAnsi="Courier" w:cs="Courier"/>
          <w:sz w:val="21"/>
        </w:rPr>
        <w:t xml:space="preserve"> (port </w:t>
      </w:r>
      <w:r w:rsidRPr="00AF7902">
        <w:rPr>
          <w:rFonts w:ascii="Courier" w:hAnsi="Courier" w:cs="Courier"/>
          <w:color w:val="666666"/>
          <w:sz w:val="21"/>
        </w:rPr>
        <w:t>&gt;=</w:t>
      </w:r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color w:val="666666"/>
          <w:sz w:val="21"/>
        </w:rPr>
        <w:t>0</w:t>
      </w:r>
      <w:r w:rsidRPr="00AF7902">
        <w:rPr>
          <w:rFonts w:ascii="Courier" w:hAnsi="Courier" w:cs="Courier"/>
          <w:sz w:val="21"/>
        </w:rPr>
        <w:t>) {</w:t>
      </w: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i/>
          <w:iCs/>
          <w:color w:val="408080"/>
          <w:sz w:val="21"/>
        </w:rPr>
      </w:pPr>
      <w:r w:rsidRPr="00AF7902">
        <w:rPr>
          <w:rFonts w:ascii="Courier" w:hAnsi="Courier" w:cs="Courier"/>
          <w:sz w:val="21"/>
        </w:rPr>
        <w:t xml:space="preserve">    </w:t>
      </w:r>
      <w:r w:rsidRPr="00AF7902">
        <w:rPr>
          <w:rFonts w:ascii="Courier" w:hAnsi="Courier" w:cs="Courier"/>
          <w:i/>
          <w:iCs/>
          <w:color w:val="408080"/>
          <w:sz w:val="21"/>
        </w:rPr>
        <w:t>// port number</w:t>
      </w: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 xml:space="preserve">    </w:t>
      </w:r>
      <w:r w:rsidRPr="00AF7902">
        <w:rPr>
          <w:rFonts w:ascii="Courier" w:hAnsi="Courier" w:cs="Courier"/>
          <w:b/>
          <w:bCs/>
          <w:color w:val="008000"/>
          <w:sz w:val="21"/>
        </w:rPr>
        <w:t>return</w:t>
      </w:r>
      <w:r w:rsidRPr="00AF7902">
        <w:rPr>
          <w:rFonts w:ascii="Courier" w:hAnsi="Courier" w:cs="Courier"/>
          <w:sz w:val="21"/>
        </w:rPr>
        <w:t xml:space="preserve"> port;</w:t>
      </w: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 xml:space="preserve">  }</w:t>
      </w: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 xml:space="preserve">  </w:t>
      </w:r>
      <w:r w:rsidRPr="00AF7902">
        <w:rPr>
          <w:rFonts w:ascii="Courier" w:hAnsi="Courier" w:cs="Courier"/>
          <w:b/>
          <w:bCs/>
          <w:color w:val="008000"/>
          <w:sz w:val="21"/>
        </w:rPr>
        <w:t>return</w:t>
      </w:r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b/>
          <w:bCs/>
          <w:color w:val="008000"/>
          <w:sz w:val="21"/>
        </w:rPr>
        <w:t>false</w:t>
      </w:r>
      <w:r w:rsidRPr="00AF7902">
        <w:rPr>
          <w:rFonts w:ascii="Courier" w:hAnsi="Courier" w:cs="Courier"/>
          <w:sz w:val="21"/>
        </w:rPr>
        <w:t>;</w:t>
      </w: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>}</w:t>
      </w: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i/>
          <w:iCs/>
          <w:color w:val="408080"/>
          <w:sz w:val="21"/>
        </w:rPr>
      </w:pPr>
      <w:r w:rsidRPr="00AF7902">
        <w:rPr>
          <w:rFonts w:ascii="Courier" w:hAnsi="Courier" w:cs="Courier"/>
          <w:i/>
          <w:iCs/>
          <w:color w:val="408080"/>
          <w:sz w:val="21"/>
        </w:rPr>
        <w:t>/**</w:t>
      </w: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i/>
          <w:iCs/>
          <w:color w:val="408080"/>
          <w:sz w:val="21"/>
        </w:rPr>
      </w:pPr>
      <w:r w:rsidRPr="00AF7902">
        <w:rPr>
          <w:rFonts w:ascii="Courier" w:hAnsi="Courier" w:cs="Courier"/>
          <w:i/>
          <w:iCs/>
          <w:color w:val="408080"/>
          <w:sz w:val="21"/>
        </w:rPr>
        <w:t xml:space="preserve"> * Event listener for HTTP server "error" event.</w:t>
      </w: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i/>
          <w:iCs/>
          <w:color w:val="408080"/>
          <w:sz w:val="21"/>
        </w:rPr>
        <w:t xml:space="preserve"> */</w:t>
      </w: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b/>
          <w:bCs/>
          <w:color w:val="008000"/>
          <w:sz w:val="21"/>
        </w:rPr>
        <w:t>function</w:t>
      </w:r>
      <w:r w:rsidRPr="00AF7902">
        <w:rPr>
          <w:rFonts w:ascii="Courier" w:hAnsi="Courier" w:cs="Courier"/>
          <w:sz w:val="21"/>
        </w:rPr>
        <w:t xml:space="preserve"> </w:t>
      </w:r>
      <w:proofErr w:type="spellStart"/>
      <w:r w:rsidRPr="00AF7902">
        <w:rPr>
          <w:rFonts w:ascii="Courier" w:hAnsi="Courier" w:cs="Courier"/>
          <w:sz w:val="21"/>
        </w:rPr>
        <w:t>onError</w:t>
      </w:r>
      <w:proofErr w:type="spellEnd"/>
      <w:r w:rsidRPr="00AF7902">
        <w:rPr>
          <w:rFonts w:ascii="Courier" w:hAnsi="Courier" w:cs="Courier"/>
          <w:sz w:val="21"/>
        </w:rPr>
        <w:t>(error) {</w:t>
      </w: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 xml:space="preserve">  </w:t>
      </w:r>
      <w:r w:rsidRPr="00AF7902">
        <w:rPr>
          <w:rFonts w:ascii="Courier" w:hAnsi="Courier" w:cs="Courier"/>
          <w:b/>
          <w:bCs/>
          <w:color w:val="008000"/>
          <w:sz w:val="21"/>
        </w:rPr>
        <w:t>if</w:t>
      </w:r>
      <w:r w:rsidRPr="00AF7902">
        <w:rPr>
          <w:rFonts w:ascii="Courier" w:hAnsi="Courier" w:cs="Courier"/>
          <w:sz w:val="21"/>
        </w:rPr>
        <w:t xml:space="preserve"> (</w:t>
      </w:r>
      <w:proofErr w:type="spellStart"/>
      <w:proofErr w:type="gramStart"/>
      <w:r w:rsidRPr="00AF7902">
        <w:rPr>
          <w:rFonts w:ascii="Courier" w:hAnsi="Courier" w:cs="Courier"/>
          <w:sz w:val="21"/>
        </w:rPr>
        <w:t>error.syscall</w:t>
      </w:r>
      <w:proofErr w:type="spellEnd"/>
      <w:proofErr w:type="gramEnd"/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color w:val="666666"/>
          <w:sz w:val="21"/>
        </w:rPr>
        <w:t>!==</w:t>
      </w:r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color w:val="BA2121"/>
          <w:sz w:val="21"/>
        </w:rPr>
        <w:t>'listen'</w:t>
      </w:r>
      <w:r w:rsidRPr="00AF7902">
        <w:rPr>
          <w:rFonts w:ascii="Courier" w:hAnsi="Courier" w:cs="Courier"/>
          <w:sz w:val="21"/>
        </w:rPr>
        <w:t>) {</w:t>
      </w: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 xml:space="preserve">    </w:t>
      </w:r>
      <w:r w:rsidRPr="00AF7902">
        <w:rPr>
          <w:rFonts w:ascii="Courier" w:hAnsi="Courier" w:cs="Courier"/>
          <w:b/>
          <w:bCs/>
          <w:color w:val="008000"/>
          <w:sz w:val="21"/>
        </w:rPr>
        <w:t>throw</w:t>
      </w:r>
      <w:r w:rsidRPr="00AF7902">
        <w:rPr>
          <w:rFonts w:ascii="Courier" w:hAnsi="Courier" w:cs="Courier"/>
          <w:sz w:val="21"/>
        </w:rPr>
        <w:t xml:space="preserve"> error;</w:t>
      </w: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 xml:space="preserve">  }</w:t>
      </w: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 xml:space="preserve">  </w:t>
      </w:r>
      <w:proofErr w:type="spellStart"/>
      <w:r w:rsidRPr="00AF7902">
        <w:rPr>
          <w:rFonts w:ascii="Courier" w:hAnsi="Courier" w:cs="Courier"/>
          <w:b/>
          <w:bCs/>
          <w:color w:val="008000"/>
          <w:sz w:val="21"/>
        </w:rPr>
        <w:t>var</w:t>
      </w:r>
      <w:proofErr w:type="spellEnd"/>
      <w:r w:rsidRPr="00AF7902">
        <w:rPr>
          <w:rFonts w:ascii="Courier" w:hAnsi="Courier" w:cs="Courier"/>
          <w:sz w:val="21"/>
        </w:rPr>
        <w:t xml:space="preserve"> bind </w:t>
      </w:r>
      <w:r w:rsidRPr="00AF7902">
        <w:rPr>
          <w:rFonts w:ascii="Courier" w:hAnsi="Courier" w:cs="Courier"/>
          <w:color w:val="666666"/>
          <w:sz w:val="21"/>
        </w:rPr>
        <w:t>=</w:t>
      </w:r>
      <w:r w:rsidRPr="00AF7902">
        <w:rPr>
          <w:rFonts w:ascii="Courier" w:hAnsi="Courier" w:cs="Courier"/>
          <w:sz w:val="21"/>
        </w:rPr>
        <w:t xml:space="preserve"> </w:t>
      </w:r>
      <w:proofErr w:type="spellStart"/>
      <w:r w:rsidRPr="00AF7902">
        <w:rPr>
          <w:rFonts w:ascii="Courier" w:hAnsi="Courier" w:cs="Courier"/>
          <w:b/>
          <w:bCs/>
          <w:color w:val="008000"/>
          <w:sz w:val="21"/>
        </w:rPr>
        <w:t>typeof</w:t>
      </w:r>
      <w:proofErr w:type="spellEnd"/>
      <w:r w:rsidRPr="00AF7902">
        <w:rPr>
          <w:rFonts w:ascii="Courier" w:hAnsi="Courier" w:cs="Courier"/>
          <w:sz w:val="21"/>
        </w:rPr>
        <w:t xml:space="preserve"> port </w:t>
      </w:r>
      <w:r w:rsidRPr="00AF7902">
        <w:rPr>
          <w:rFonts w:ascii="Courier" w:hAnsi="Courier" w:cs="Courier"/>
          <w:color w:val="666666"/>
          <w:sz w:val="21"/>
        </w:rPr>
        <w:t>===</w:t>
      </w:r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color w:val="BA2121"/>
          <w:sz w:val="21"/>
        </w:rPr>
        <w:t>'string'</w:t>
      </w: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 xml:space="preserve">    </w:t>
      </w:r>
      <w:r w:rsidRPr="00AF7902">
        <w:rPr>
          <w:rFonts w:ascii="Courier" w:hAnsi="Courier" w:cs="Courier"/>
          <w:color w:val="666666"/>
          <w:sz w:val="21"/>
        </w:rPr>
        <w:t>?</w:t>
      </w:r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color w:val="BA2121"/>
          <w:sz w:val="21"/>
        </w:rPr>
        <w:t>'Pipe '</w:t>
      </w:r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color w:val="666666"/>
          <w:sz w:val="21"/>
        </w:rPr>
        <w:t>+</w:t>
      </w:r>
      <w:r w:rsidRPr="00AF7902">
        <w:rPr>
          <w:rFonts w:ascii="Courier" w:hAnsi="Courier" w:cs="Courier"/>
          <w:sz w:val="21"/>
        </w:rPr>
        <w:t xml:space="preserve"> port</w:t>
      </w: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 xml:space="preserve">    </w:t>
      </w:r>
      <w:r w:rsidRPr="00AF7902">
        <w:rPr>
          <w:rFonts w:ascii="Courier" w:hAnsi="Courier" w:cs="Courier"/>
          <w:color w:val="666666"/>
          <w:sz w:val="21"/>
        </w:rPr>
        <w:t>:</w:t>
      </w:r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color w:val="BA2121"/>
          <w:sz w:val="21"/>
        </w:rPr>
        <w:t>'Port '</w:t>
      </w:r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color w:val="666666"/>
          <w:sz w:val="21"/>
        </w:rPr>
        <w:t>+</w:t>
      </w:r>
      <w:r w:rsidRPr="00AF7902">
        <w:rPr>
          <w:rFonts w:ascii="Courier" w:hAnsi="Courier" w:cs="Courier"/>
          <w:sz w:val="21"/>
        </w:rPr>
        <w:t xml:space="preserve"> port;</w:t>
      </w: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i/>
          <w:iCs/>
          <w:color w:val="408080"/>
          <w:sz w:val="21"/>
        </w:rPr>
      </w:pPr>
      <w:r w:rsidRPr="00AF7902">
        <w:rPr>
          <w:rFonts w:ascii="Courier" w:hAnsi="Courier" w:cs="Courier"/>
          <w:sz w:val="21"/>
        </w:rPr>
        <w:t xml:space="preserve">  </w:t>
      </w:r>
      <w:r w:rsidRPr="00AF7902">
        <w:rPr>
          <w:rFonts w:ascii="Courier" w:hAnsi="Courier" w:cs="Courier"/>
          <w:i/>
          <w:iCs/>
          <w:color w:val="408080"/>
          <w:sz w:val="21"/>
        </w:rPr>
        <w:t>// handle specific listen errors with friendly messages</w:t>
      </w: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 xml:space="preserve">  </w:t>
      </w:r>
      <w:r w:rsidRPr="00AF7902">
        <w:rPr>
          <w:rFonts w:ascii="Courier" w:hAnsi="Courier" w:cs="Courier"/>
          <w:b/>
          <w:bCs/>
          <w:color w:val="008000"/>
          <w:sz w:val="21"/>
        </w:rPr>
        <w:t>switch</w:t>
      </w:r>
      <w:r w:rsidRPr="00AF7902">
        <w:rPr>
          <w:rFonts w:ascii="Courier" w:hAnsi="Courier" w:cs="Courier"/>
          <w:sz w:val="21"/>
        </w:rPr>
        <w:t xml:space="preserve"> (</w:t>
      </w:r>
      <w:proofErr w:type="spellStart"/>
      <w:proofErr w:type="gramStart"/>
      <w:r w:rsidRPr="00AF7902">
        <w:rPr>
          <w:rFonts w:ascii="Courier" w:hAnsi="Courier" w:cs="Courier"/>
          <w:sz w:val="21"/>
        </w:rPr>
        <w:t>error.code</w:t>
      </w:r>
      <w:proofErr w:type="spellEnd"/>
      <w:proofErr w:type="gramEnd"/>
      <w:r w:rsidRPr="00AF7902">
        <w:rPr>
          <w:rFonts w:ascii="Courier" w:hAnsi="Courier" w:cs="Courier"/>
          <w:sz w:val="21"/>
        </w:rPr>
        <w:t>) {</w:t>
      </w: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 xml:space="preserve">    </w:t>
      </w:r>
      <w:r w:rsidRPr="00AF7902">
        <w:rPr>
          <w:rFonts w:ascii="Courier" w:hAnsi="Courier" w:cs="Courier"/>
          <w:b/>
          <w:bCs/>
          <w:color w:val="008000"/>
          <w:sz w:val="21"/>
        </w:rPr>
        <w:t>case</w:t>
      </w:r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color w:val="BA2121"/>
          <w:sz w:val="21"/>
        </w:rPr>
        <w:t>'EACCES'</w:t>
      </w:r>
      <w:r w:rsidRPr="00AF7902">
        <w:rPr>
          <w:rFonts w:ascii="Courier" w:hAnsi="Courier" w:cs="Courier"/>
          <w:color w:val="666666"/>
          <w:sz w:val="21"/>
        </w:rPr>
        <w:t>:</w:t>
      </w: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 xml:space="preserve">      </w:t>
      </w:r>
      <w:proofErr w:type="spellStart"/>
      <w:proofErr w:type="gramStart"/>
      <w:r w:rsidRPr="00AF7902">
        <w:rPr>
          <w:rFonts w:ascii="Courier" w:hAnsi="Courier" w:cs="Courier"/>
          <w:sz w:val="21"/>
        </w:rPr>
        <w:t>console.error</w:t>
      </w:r>
      <w:proofErr w:type="spellEnd"/>
      <w:proofErr w:type="gramEnd"/>
      <w:r w:rsidRPr="00AF7902">
        <w:rPr>
          <w:rFonts w:ascii="Courier" w:hAnsi="Courier" w:cs="Courier"/>
          <w:sz w:val="21"/>
        </w:rPr>
        <w:t xml:space="preserve">(bind </w:t>
      </w:r>
      <w:r w:rsidRPr="00AF7902">
        <w:rPr>
          <w:rFonts w:ascii="Courier" w:hAnsi="Courier" w:cs="Courier"/>
          <w:color w:val="666666"/>
          <w:sz w:val="21"/>
        </w:rPr>
        <w:t>+</w:t>
      </w:r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color w:val="BA2121"/>
          <w:sz w:val="21"/>
        </w:rPr>
        <w:t>' requires elevated privileges'</w:t>
      </w:r>
      <w:r w:rsidRPr="00AF7902">
        <w:rPr>
          <w:rFonts w:ascii="Courier" w:hAnsi="Courier" w:cs="Courier"/>
          <w:sz w:val="21"/>
        </w:rPr>
        <w:t>);</w:t>
      </w: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 xml:space="preserve">      </w:t>
      </w:r>
      <w:proofErr w:type="spellStart"/>
      <w:proofErr w:type="gramStart"/>
      <w:r w:rsidRPr="00AF7902">
        <w:rPr>
          <w:rFonts w:ascii="Courier" w:hAnsi="Courier" w:cs="Courier"/>
          <w:sz w:val="21"/>
        </w:rPr>
        <w:t>process.exit</w:t>
      </w:r>
      <w:proofErr w:type="spellEnd"/>
      <w:proofErr w:type="gramEnd"/>
      <w:r w:rsidRPr="00AF7902">
        <w:rPr>
          <w:rFonts w:ascii="Courier" w:hAnsi="Courier" w:cs="Courier"/>
          <w:sz w:val="21"/>
        </w:rPr>
        <w:t>(</w:t>
      </w:r>
      <w:r w:rsidRPr="00AF7902">
        <w:rPr>
          <w:rFonts w:ascii="Courier" w:hAnsi="Courier" w:cs="Courier"/>
          <w:color w:val="666666"/>
          <w:sz w:val="21"/>
        </w:rPr>
        <w:t>1</w:t>
      </w:r>
      <w:r w:rsidRPr="00AF7902">
        <w:rPr>
          <w:rFonts w:ascii="Courier" w:hAnsi="Courier" w:cs="Courier"/>
          <w:sz w:val="21"/>
        </w:rPr>
        <w:t>);</w:t>
      </w: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 xml:space="preserve">      </w:t>
      </w:r>
      <w:r w:rsidRPr="00AF7902">
        <w:rPr>
          <w:rFonts w:ascii="Courier" w:hAnsi="Courier" w:cs="Courier"/>
          <w:b/>
          <w:bCs/>
          <w:color w:val="008000"/>
          <w:sz w:val="21"/>
        </w:rPr>
        <w:t>break</w:t>
      </w:r>
      <w:r w:rsidRPr="00AF7902">
        <w:rPr>
          <w:rFonts w:ascii="Courier" w:hAnsi="Courier" w:cs="Courier"/>
          <w:sz w:val="21"/>
        </w:rPr>
        <w:t>;</w:t>
      </w: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 xml:space="preserve">    </w:t>
      </w:r>
      <w:r w:rsidRPr="00AF7902">
        <w:rPr>
          <w:rFonts w:ascii="Courier" w:hAnsi="Courier" w:cs="Courier"/>
          <w:b/>
          <w:bCs/>
          <w:color w:val="008000"/>
          <w:sz w:val="21"/>
        </w:rPr>
        <w:t>case</w:t>
      </w:r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color w:val="BA2121"/>
          <w:sz w:val="21"/>
        </w:rPr>
        <w:t>'EADDRINUSE'</w:t>
      </w:r>
      <w:r w:rsidRPr="00AF7902">
        <w:rPr>
          <w:rFonts w:ascii="Courier" w:hAnsi="Courier" w:cs="Courier"/>
          <w:color w:val="666666"/>
          <w:sz w:val="21"/>
        </w:rPr>
        <w:t>:</w:t>
      </w: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 xml:space="preserve">      </w:t>
      </w:r>
      <w:proofErr w:type="spellStart"/>
      <w:proofErr w:type="gramStart"/>
      <w:r w:rsidRPr="00AF7902">
        <w:rPr>
          <w:rFonts w:ascii="Courier" w:hAnsi="Courier" w:cs="Courier"/>
          <w:sz w:val="21"/>
        </w:rPr>
        <w:t>console.error</w:t>
      </w:r>
      <w:proofErr w:type="spellEnd"/>
      <w:proofErr w:type="gramEnd"/>
      <w:r w:rsidRPr="00AF7902">
        <w:rPr>
          <w:rFonts w:ascii="Courier" w:hAnsi="Courier" w:cs="Courier"/>
          <w:sz w:val="21"/>
        </w:rPr>
        <w:t xml:space="preserve">(bind </w:t>
      </w:r>
      <w:r w:rsidRPr="00AF7902">
        <w:rPr>
          <w:rFonts w:ascii="Courier" w:hAnsi="Courier" w:cs="Courier"/>
          <w:color w:val="666666"/>
          <w:sz w:val="21"/>
        </w:rPr>
        <w:t>+</w:t>
      </w:r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color w:val="BA2121"/>
          <w:sz w:val="21"/>
        </w:rPr>
        <w:t>' is already in use'</w:t>
      </w:r>
      <w:r w:rsidRPr="00AF7902">
        <w:rPr>
          <w:rFonts w:ascii="Courier" w:hAnsi="Courier" w:cs="Courier"/>
          <w:sz w:val="21"/>
        </w:rPr>
        <w:t>);</w:t>
      </w: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lastRenderedPageBreak/>
        <w:t xml:space="preserve">      </w:t>
      </w:r>
      <w:proofErr w:type="spellStart"/>
      <w:proofErr w:type="gramStart"/>
      <w:r w:rsidRPr="00AF7902">
        <w:rPr>
          <w:rFonts w:ascii="Courier" w:hAnsi="Courier" w:cs="Courier"/>
          <w:sz w:val="21"/>
        </w:rPr>
        <w:t>process.exit</w:t>
      </w:r>
      <w:proofErr w:type="spellEnd"/>
      <w:proofErr w:type="gramEnd"/>
      <w:r w:rsidRPr="00AF7902">
        <w:rPr>
          <w:rFonts w:ascii="Courier" w:hAnsi="Courier" w:cs="Courier"/>
          <w:sz w:val="21"/>
        </w:rPr>
        <w:t>(</w:t>
      </w:r>
      <w:r w:rsidRPr="00AF7902">
        <w:rPr>
          <w:rFonts w:ascii="Courier" w:hAnsi="Courier" w:cs="Courier"/>
          <w:color w:val="666666"/>
          <w:sz w:val="21"/>
        </w:rPr>
        <w:t>1</w:t>
      </w:r>
      <w:r w:rsidRPr="00AF7902">
        <w:rPr>
          <w:rFonts w:ascii="Courier" w:hAnsi="Courier" w:cs="Courier"/>
          <w:sz w:val="21"/>
        </w:rPr>
        <w:t>);</w:t>
      </w: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 xml:space="preserve">      </w:t>
      </w:r>
      <w:r w:rsidRPr="00AF7902">
        <w:rPr>
          <w:rFonts w:ascii="Courier" w:hAnsi="Courier" w:cs="Courier"/>
          <w:b/>
          <w:bCs/>
          <w:color w:val="008000"/>
          <w:sz w:val="21"/>
        </w:rPr>
        <w:t>break</w:t>
      </w:r>
      <w:r w:rsidRPr="00AF7902">
        <w:rPr>
          <w:rFonts w:ascii="Courier" w:hAnsi="Courier" w:cs="Courier"/>
          <w:sz w:val="21"/>
        </w:rPr>
        <w:t>;</w:t>
      </w: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 xml:space="preserve">    </w:t>
      </w:r>
      <w:r w:rsidRPr="00AF7902">
        <w:rPr>
          <w:rFonts w:ascii="Courier" w:hAnsi="Courier" w:cs="Courier"/>
          <w:b/>
          <w:bCs/>
          <w:color w:val="008000"/>
          <w:sz w:val="21"/>
        </w:rPr>
        <w:t>default</w:t>
      </w:r>
      <w:r w:rsidRPr="00AF7902">
        <w:rPr>
          <w:rFonts w:ascii="Courier" w:hAnsi="Courier" w:cs="Courier"/>
          <w:color w:val="666666"/>
          <w:sz w:val="21"/>
        </w:rPr>
        <w:t>:</w:t>
      </w: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 xml:space="preserve">      </w:t>
      </w:r>
      <w:r w:rsidRPr="00AF7902">
        <w:rPr>
          <w:rFonts w:ascii="Courier" w:hAnsi="Courier" w:cs="Courier"/>
          <w:b/>
          <w:bCs/>
          <w:color w:val="008000"/>
          <w:sz w:val="21"/>
        </w:rPr>
        <w:t>throw</w:t>
      </w:r>
      <w:r w:rsidRPr="00AF7902">
        <w:rPr>
          <w:rFonts w:ascii="Courier" w:hAnsi="Courier" w:cs="Courier"/>
          <w:sz w:val="21"/>
        </w:rPr>
        <w:t xml:space="preserve"> error;</w:t>
      </w: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 xml:space="preserve">  }</w:t>
      </w: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>}</w:t>
      </w: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i/>
          <w:iCs/>
          <w:color w:val="408080"/>
          <w:sz w:val="21"/>
        </w:rPr>
      </w:pPr>
      <w:r w:rsidRPr="00AF7902">
        <w:rPr>
          <w:rFonts w:ascii="Courier" w:hAnsi="Courier" w:cs="Courier"/>
          <w:i/>
          <w:iCs/>
          <w:color w:val="408080"/>
          <w:sz w:val="21"/>
        </w:rPr>
        <w:t>/**</w:t>
      </w: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i/>
          <w:iCs/>
          <w:color w:val="408080"/>
          <w:sz w:val="21"/>
        </w:rPr>
      </w:pPr>
      <w:r w:rsidRPr="00AF7902">
        <w:rPr>
          <w:rFonts w:ascii="Courier" w:hAnsi="Courier" w:cs="Courier"/>
          <w:i/>
          <w:iCs/>
          <w:color w:val="408080"/>
          <w:sz w:val="21"/>
        </w:rPr>
        <w:t xml:space="preserve"> * Event listener for HTTP server "listening" event.</w:t>
      </w: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i/>
          <w:iCs/>
          <w:color w:val="408080"/>
          <w:sz w:val="21"/>
        </w:rPr>
        <w:t xml:space="preserve"> */</w:t>
      </w: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b/>
          <w:bCs/>
          <w:color w:val="008000"/>
          <w:sz w:val="21"/>
        </w:rPr>
        <w:t>function</w:t>
      </w:r>
      <w:r w:rsidRPr="00AF7902">
        <w:rPr>
          <w:rFonts w:ascii="Courier" w:hAnsi="Courier" w:cs="Courier"/>
          <w:sz w:val="21"/>
        </w:rPr>
        <w:t xml:space="preserve"> </w:t>
      </w:r>
      <w:proofErr w:type="spellStart"/>
      <w:proofErr w:type="gramStart"/>
      <w:r w:rsidRPr="00AF7902">
        <w:rPr>
          <w:rFonts w:ascii="Courier" w:hAnsi="Courier" w:cs="Courier"/>
          <w:sz w:val="21"/>
        </w:rPr>
        <w:t>onListening</w:t>
      </w:r>
      <w:proofErr w:type="spellEnd"/>
      <w:r w:rsidRPr="00AF7902">
        <w:rPr>
          <w:rFonts w:ascii="Courier" w:hAnsi="Courier" w:cs="Courier"/>
          <w:sz w:val="21"/>
        </w:rPr>
        <w:t>(</w:t>
      </w:r>
      <w:proofErr w:type="gramEnd"/>
      <w:r w:rsidRPr="00AF7902">
        <w:rPr>
          <w:rFonts w:ascii="Courier" w:hAnsi="Courier" w:cs="Courier"/>
          <w:sz w:val="21"/>
        </w:rPr>
        <w:t>) {</w:t>
      </w: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 xml:space="preserve">  </w:t>
      </w:r>
      <w:proofErr w:type="spellStart"/>
      <w:r w:rsidRPr="00AF7902">
        <w:rPr>
          <w:rFonts w:ascii="Courier" w:hAnsi="Courier" w:cs="Courier"/>
          <w:b/>
          <w:bCs/>
          <w:color w:val="008000"/>
          <w:sz w:val="21"/>
        </w:rPr>
        <w:t>var</w:t>
      </w:r>
      <w:proofErr w:type="spellEnd"/>
      <w:r w:rsidRPr="00AF7902">
        <w:rPr>
          <w:rFonts w:ascii="Courier" w:hAnsi="Courier" w:cs="Courier"/>
          <w:sz w:val="21"/>
        </w:rPr>
        <w:t xml:space="preserve"> </w:t>
      </w:r>
      <w:proofErr w:type="spellStart"/>
      <w:r w:rsidRPr="00AF7902">
        <w:rPr>
          <w:rFonts w:ascii="Courier" w:hAnsi="Courier" w:cs="Courier"/>
          <w:sz w:val="21"/>
        </w:rPr>
        <w:t>addr</w:t>
      </w:r>
      <w:proofErr w:type="spellEnd"/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color w:val="666666"/>
          <w:sz w:val="21"/>
        </w:rPr>
        <w:t>=</w:t>
      </w:r>
      <w:r w:rsidRPr="00AF7902">
        <w:rPr>
          <w:rFonts w:ascii="Courier" w:hAnsi="Courier" w:cs="Courier"/>
          <w:sz w:val="21"/>
        </w:rPr>
        <w:t xml:space="preserve"> </w:t>
      </w:r>
      <w:proofErr w:type="spellStart"/>
      <w:proofErr w:type="gramStart"/>
      <w:r w:rsidRPr="00AF7902">
        <w:rPr>
          <w:rFonts w:ascii="Courier" w:hAnsi="Courier" w:cs="Courier"/>
          <w:sz w:val="21"/>
        </w:rPr>
        <w:t>server.address</w:t>
      </w:r>
      <w:proofErr w:type="spellEnd"/>
      <w:proofErr w:type="gramEnd"/>
      <w:r w:rsidRPr="00AF7902">
        <w:rPr>
          <w:rFonts w:ascii="Courier" w:hAnsi="Courier" w:cs="Courier"/>
          <w:sz w:val="21"/>
        </w:rPr>
        <w:t>();</w:t>
      </w: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 xml:space="preserve">  </w:t>
      </w:r>
      <w:proofErr w:type="spellStart"/>
      <w:r w:rsidRPr="00AF7902">
        <w:rPr>
          <w:rFonts w:ascii="Courier" w:hAnsi="Courier" w:cs="Courier"/>
          <w:b/>
          <w:bCs/>
          <w:color w:val="008000"/>
          <w:sz w:val="21"/>
        </w:rPr>
        <w:t>var</w:t>
      </w:r>
      <w:proofErr w:type="spellEnd"/>
      <w:r w:rsidRPr="00AF7902">
        <w:rPr>
          <w:rFonts w:ascii="Courier" w:hAnsi="Courier" w:cs="Courier"/>
          <w:sz w:val="21"/>
        </w:rPr>
        <w:t xml:space="preserve"> bind </w:t>
      </w:r>
      <w:r w:rsidRPr="00AF7902">
        <w:rPr>
          <w:rFonts w:ascii="Courier" w:hAnsi="Courier" w:cs="Courier"/>
          <w:color w:val="666666"/>
          <w:sz w:val="21"/>
        </w:rPr>
        <w:t>=</w:t>
      </w:r>
      <w:r w:rsidRPr="00AF7902">
        <w:rPr>
          <w:rFonts w:ascii="Courier" w:hAnsi="Courier" w:cs="Courier"/>
          <w:sz w:val="21"/>
        </w:rPr>
        <w:t xml:space="preserve"> </w:t>
      </w:r>
      <w:proofErr w:type="spellStart"/>
      <w:r w:rsidRPr="00AF7902">
        <w:rPr>
          <w:rFonts w:ascii="Courier" w:hAnsi="Courier" w:cs="Courier"/>
          <w:b/>
          <w:bCs/>
          <w:color w:val="008000"/>
          <w:sz w:val="21"/>
        </w:rPr>
        <w:t>typeof</w:t>
      </w:r>
      <w:proofErr w:type="spellEnd"/>
      <w:r w:rsidRPr="00AF7902">
        <w:rPr>
          <w:rFonts w:ascii="Courier" w:hAnsi="Courier" w:cs="Courier"/>
          <w:sz w:val="21"/>
        </w:rPr>
        <w:t xml:space="preserve"> </w:t>
      </w:r>
      <w:proofErr w:type="spellStart"/>
      <w:r w:rsidRPr="00AF7902">
        <w:rPr>
          <w:rFonts w:ascii="Courier" w:hAnsi="Courier" w:cs="Courier"/>
          <w:sz w:val="21"/>
        </w:rPr>
        <w:t>addr</w:t>
      </w:r>
      <w:proofErr w:type="spellEnd"/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color w:val="666666"/>
          <w:sz w:val="21"/>
        </w:rPr>
        <w:t>===</w:t>
      </w:r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color w:val="BA2121"/>
          <w:sz w:val="21"/>
        </w:rPr>
        <w:t>'string'</w:t>
      </w: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 xml:space="preserve">    </w:t>
      </w:r>
      <w:r w:rsidRPr="00AF7902">
        <w:rPr>
          <w:rFonts w:ascii="Courier" w:hAnsi="Courier" w:cs="Courier"/>
          <w:color w:val="666666"/>
          <w:sz w:val="21"/>
        </w:rPr>
        <w:t>?</w:t>
      </w:r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color w:val="BA2121"/>
          <w:sz w:val="21"/>
        </w:rPr>
        <w:t>'pipe '</w:t>
      </w:r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color w:val="666666"/>
          <w:sz w:val="21"/>
        </w:rPr>
        <w:t>+</w:t>
      </w:r>
      <w:r w:rsidRPr="00AF7902">
        <w:rPr>
          <w:rFonts w:ascii="Courier" w:hAnsi="Courier" w:cs="Courier"/>
          <w:sz w:val="21"/>
        </w:rPr>
        <w:t xml:space="preserve"> </w:t>
      </w:r>
      <w:proofErr w:type="spellStart"/>
      <w:r w:rsidRPr="00AF7902">
        <w:rPr>
          <w:rFonts w:ascii="Courier" w:hAnsi="Courier" w:cs="Courier"/>
          <w:sz w:val="21"/>
        </w:rPr>
        <w:t>addr</w:t>
      </w:r>
      <w:proofErr w:type="spellEnd"/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 xml:space="preserve">    </w:t>
      </w:r>
      <w:r w:rsidRPr="00AF7902">
        <w:rPr>
          <w:rFonts w:ascii="Courier" w:hAnsi="Courier" w:cs="Courier"/>
          <w:color w:val="666666"/>
          <w:sz w:val="21"/>
        </w:rPr>
        <w:t>:</w:t>
      </w:r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color w:val="BA2121"/>
          <w:sz w:val="21"/>
        </w:rPr>
        <w:t>'port '</w:t>
      </w:r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color w:val="666666"/>
          <w:sz w:val="21"/>
        </w:rPr>
        <w:t>+</w:t>
      </w:r>
      <w:r w:rsidRPr="00AF7902">
        <w:rPr>
          <w:rFonts w:ascii="Courier" w:hAnsi="Courier" w:cs="Courier"/>
          <w:sz w:val="21"/>
        </w:rPr>
        <w:t xml:space="preserve"> </w:t>
      </w:r>
      <w:proofErr w:type="spellStart"/>
      <w:proofErr w:type="gramStart"/>
      <w:r w:rsidRPr="00AF7902">
        <w:rPr>
          <w:rFonts w:ascii="Courier" w:hAnsi="Courier" w:cs="Courier"/>
          <w:sz w:val="21"/>
        </w:rPr>
        <w:t>addr.port</w:t>
      </w:r>
      <w:proofErr w:type="spellEnd"/>
      <w:proofErr w:type="gramEnd"/>
      <w:r w:rsidRPr="00AF7902">
        <w:rPr>
          <w:rFonts w:ascii="Courier" w:hAnsi="Courier" w:cs="Courier"/>
          <w:sz w:val="21"/>
        </w:rPr>
        <w:t>;</w:t>
      </w: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 xml:space="preserve">  </w:t>
      </w:r>
      <w:proofErr w:type="gramStart"/>
      <w:r w:rsidRPr="00AF7902">
        <w:rPr>
          <w:rFonts w:ascii="Courier" w:hAnsi="Courier" w:cs="Courier"/>
          <w:sz w:val="21"/>
        </w:rPr>
        <w:t>debug(</w:t>
      </w:r>
      <w:proofErr w:type="gramEnd"/>
      <w:r w:rsidRPr="00AF7902">
        <w:rPr>
          <w:rFonts w:ascii="Courier" w:hAnsi="Courier" w:cs="Courier"/>
          <w:color w:val="BA2121"/>
          <w:sz w:val="21"/>
        </w:rPr>
        <w:t>'Listening on '</w:t>
      </w:r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color w:val="666666"/>
          <w:sz w:val="21"/>
        </w:rPr>
        <w:t>+</w:t>
      </w:r>
      <w:r w:rsidRPr="00AF7902">
        <w:rPr>
          <w:rFonts w:ascii="Courier" w:hAnsi="Courier" w:cs="Courier"/>
          <w:sz w:val="21"/>
        </w:rPr>
        <w:t xml:space="preserve"> bind);</w:t>
      </w:r>
    </w:p>
    <w:p w:rsidR="00AF7902" w:rsidRPr="00AF7902" w:rsidRDefault="00AF7902" w:rsidP="00AF7902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>}</w:t>
      </w:r>
    </w:p>
    <w:p w:rsidR="00AF7902" w:rsidRPr="00AF7902" w:rsidRDefault="00AF7902" w:rsidP="00AF79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7" w:hanging="728"/>
        <w:rPr>
          <w:rFonts w:ascii="Courier" w:hAnsi="Courier" w:cs="Courier"/>
          <w:b/>
          <w:bCs/>
          <w:color w:val="000000"/>
          <w:sz w:val="21"/>
        </w:rPr>
      </w:pPr>
    </w:p>
    <w:p w:rsidR="00AF7902" w:rsidRPr="00AF7902" w:rsidRDefault="00AF7902" w:rsidP="00AF79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bCs/>
          <w:color w:val="000000"/>
          <w:sz w:val="21"/>
        </w:rPr>
      </w:pPr>
    </w:p>
    <w:p w:rsidR="00AF7902" w:rsidRPr="00AF7902" w:rsidRDefault="00AF7902" w:rsidP="00AF79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bCs/>
          <w:color w:val="000000"/>
          <w:sz w:val="21"/>
        </w:rPr>
      </w:pPr>
      <w:r w:rsidRPr="00AF7902">
        <w:rPr>
          <w:rFonts w:ascii="Courier" w:hAnsi="Courier" w:cs="Courier"/>
          <w:b/>
          <w:bCs/>
          <w:color w:val="000000"/>
          <w:sz w:val="21"/>
        </w:rPr>
        <w:t>FILE: ./db.js</w:t>
      </w:r>
    </w:p>
    <w:p w:rsidR="00AF7902" w:rsidRPr="00AF7902" w:rsidRDefault="00AF7902" w:rsidP="00AF79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bCs/>
          <w:color w:val="000000"/>
          <w:sz w:val="21"/>
        </w:rPr>
      </w:pPr>
    </w:p>
    <w:p w:rsidR="00AF7902" w:rsidRPr="00AF7902" w:rsidRDefault="00AF7902" w:rsidP="00AF7902">
      <w:pPr>
        <w:numPr>
          <w:ilvl w:val="0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i/>
          <w:iCs/>
          <w:color w:val="408080"/>
          <w:sz w:val="21"/>
        </w:rPr>
      </w:pPr>
      <w:r w:rsidRPr="00AF7902">
        <w:rPr>
          <w:rFonts w:ascii="Courier" w:hAnsi="Courier" w:cs="Courier"/>
          <w:i/>
          <w:iCs/>
          <w:color w:val="408080"/>
          <w:sz w:val="21"/>
        </w:rPr>
        <w:t xml:space="preserve">// Import </w:t>
      </w:r>
      <w:proofErr w:type="spellStart"/>
      <w:r w:rsidRPr="00AF7902">
        <w:rPr>
          <w:rFonts w:ascii="Courier" w:hAnsi="Courier" w:cs="Courier"/>
          <w:i/>
          <w:iCs/>
          <w:color w:val="408080"/>
          <w:sz w:val="21"/>
        </w:rPr>
        <w:t>mysql</w:t>
      </w:r>
      <w:proofErr w:type="spellEnd"/>
      <w:r w:rsidRPr="00AF7902">
        <w:rPr>
          <w:rFonts w:ascii="Courier" w:hAnsi="Courier" w:cs="Courier"/>
          <w:i/>
          <w:iCs/>
          <w:color w:val="408080"/>
          <w:sz w:val="21"/>
        </w:rPr>
        <w:t xml:space="preserve"> interface</w:t>
      </w:r>
    </w:p>
    <w:p w:rsidR="00AF7902" w:rsidRPr="00AF7902" w:rsidRDefault="00AF7902" w:rsidP="00AF7902">
      <w:pPr>
        <w:numPr>
          <w:ilvl w:val="0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proofErr w:type="spellStart"/>
      <w:r w:rsidRPr="00AF7902">
        <w:rPr>
          <w:rFonts w:ascii="Courier" w:hAnsi="Courier" w:cs="Courier"/>
          <w:b/>
          <w:bCs/>
          <w:color w:val="008000"/>
          <w:sz w:val="21"/>
        </w:rPr>
        <w:t>const</w:t>
      </w:r>
      <w:proofErr w:type="spellEnd"/>
      <w:r w:rsidRPr="00AF7902">
        <w:rPr>
          <w:rFonts w:ascii="Courier" w:hAnsi="Courier" w:cs="Courier"/>
          <w:sz w:val="21"/>
        </w:rPr>
        <w:t xml:space="preserve"> </w:t>
      </w:r>
      <w:proofErr w:type="spellStart"/>
      <w:r w:rsidRPr="00AF7902">
        <w:rPr>
          <w:rFonts w:ascii="Courier" w:hAnsi="Courier" w:cs="Courier"/>
          <w:sz w:val="21"/>
        </w:rPr>
        <w:t>mysql</w:t>
      </w:r>
      <w:proofErr w:type="spellEnd"/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color w:val="666666"/>
          <w:sz w:val="21"/>
        </w:rPr>
        <w:t>=</w:t>
      </w:r>
      <w:r w:rsidRPr="00AF7902">
        <w:rPr>
          <w:rFonts w:ascii="Courier" w:hAnsi="Courier" w:cs="Courier"/>
          <w:sz w:val="21"/>
        </w:rPr>
        <w:t xml:space="preserve"> require(</w:t>
      </w:r>
      <w:r w:rsidRPr="00AF7902">
        <w:rPr>
          <w:rFonts w:ascii="Courier" w:hAnsi="Courier" w:cs="Courier"/>
          <w:color w:val="BA2121"/>
          <w:sz w:val="21"/>
        </w:rPr>
        <w:t>"</w:t>
      </w:r>
      <w:proofErr w:type="spellStart"/>
      <w:r w:rsidRPr="00AF7902">
        <w:rPr>
          <w:rFonts w:ascii="Courier" w:hAnsi="Courier" w:cs="Courier"/>
          <w:color w:val="BA2121"/>
          <w:sz w:val="21"/>
        </w:rPr>
        <w:t>mysql</w:t>
      </w:r>
      <w:proofErr w:type="spellEnd"/>
      <w:r w:rsidRPr="00AF7902">
        <w:rPr>
          <w:rFonts w:ascii="Courier" w:hAnsi="Courier" w:cs="Courier"/>
          <w:color w:val="BA2121"/>
          <w:sz w:val="21"/>
        </w:rPr>
        <w:t>"</w:t>
      </w:r>
      <w:r w:rsidRPr="00AF7902">
        <w:rPr>
          <w:rFonts w:ascii="Courier" w:hAnsi="Courier" w:cs="Courier"/>
          <w:sz w:val="21"/>
        </w:rPr>
        <w:t>);</w:t>
      </w:r>
    </w:p>
    <w:p w:rsidR="00AF7902" w:rsidRPr="00AF7902" w:rsidRDefault="00AF7902" w:rsidP="00AF7902">
      <w:pPr>
        <w:numPr>
          <w:ilvl w:val="0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</w:p>
    <w:p w:rsidR="00AF7902" w:rsidRPr="00AF7902" w:rsidRDefault="00AF7902" w:rsidP="00AF7902">
      <w:pPr>
        <w:numPr>
          <w:ilvl w:val="0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i/>
          <w:iCs/>
          <w:color w:val="408080"/>
          <w:sz w:val="21"/>
        </w:rPr>
      </w:pPr>
      <w:r w:rsidRPr="00AF7902">
        <w:rPr>
          <w:rFonts w:ascii="Courier" w:hAnsi="Courier" w:cs="Courier"/>
          <w:i/>
          <w:iCs/>
          <w:color w:val="408080"/>
          <w:sz w:val="21"/>
        </w:rPr>
        <w:t>// Create connection to MAMP server</w:t>
      </w:r>
    </w:p>
    <w:p w:rsidR="00AF7902" w:rsidRPr="00AF7902" w:rsidRDefault="00AF7902" w:rsidP="00AF7902">
      <w:pPr>
        <w:numPr>
          <w:ilvl w:val="0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proofErr w:type="spellStart"/>
      <w:r w:rsidRPr="00AF7902">
        <w:rPr>
          <w:rFonts w:ascii="Courier" w:hAnsi="Courier" w:cs="Courier"/>
          <w:b/>
          <w:bCs/>
          <w:color w:val="008000"/>
          <w:sz w:val="21"/>
        </w:rPr>
        <w:t>const</w:t>
      </w:r>
      <w:proofErr w:type="spellEnd"/>
      <w:r w:rsidRPr="00AF7902">
        <w:rPr>
          <w:rFonts w:ascii="Courier" w:hAnsi="Courier" w:cs="Courier"/>
          <w:sz w:val="21"/>
        </w:rPr>
        <w:t xml:space="preserve"> connection </w:t>
      </w:r>
      <w:r w:rsidRPr="00AF7902">
        <w:rPr>
          <w:rFonts w:ascii="Courier" w:hAnsi="Courier" w:cs="Courier"/>
          <w:color w:val="666666"/>
          <w:sz w:val="21"/>
        </w:rPr>
        <w:t>=</w:t>
      </w:r>
      <w:r w:rsidRPr="00AF7902">
        <w:rPr>
          <w:rFonts w:ascii="Courier" w:hAnsi="Courier" w:cs="Courier"/>
          <w:sz w:val="21"/>
        </w:rPr>
        <w:t xml:space="preserve"> </w:t>
      </w:r>
      <w:proofErr w:type="spellStart"/>
      <w:proofErr w:type="gramStart"/>
      <w:r w:rsidRPr="00AF7902">
        <w:rPr>
          <w:rFonts w:ascii="Courier" w:hAnsi="Courier" w:cs="Courier"/>
          <w:sz w:val="21"/>
        </w:rPr>
        <w:t>mysql.createConnection</w:t>
      </w:r>
      <w:proofErr w:type="spellEnd"/>
      <w:proofErr w:type="gramEnd"/>
      <w:r w:rsidRPr="00AF7902">
        <w:rPr>
          <w:rFonts w:ascii="Courier" w:hAnsi="Courier" w:cs="Courier"/>
          <w:sz w:val="21"/>
        </w:rPr>
        <w:t>({</w:t>
      </w:r>
    </w:p>
    <w:p w:rsidR="00AF7902" w:rsidRPr="00AF7902" w:rsidRDefault="00AF7902" w:rsidP="00AF7902">
      <w:pPr>
        <w:numPr>
          <w:ilvl w:val="0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proofErr w:type="gramStart"/>
      <w:r w:rsidRPr="00AF7902">
        <w:rPr>
          <w:rFonts w:ascii="Courier" w:hAnsi="Courier" w:cs="Courier"/>
          <w:sz w:val="21"/>
        </w:rPr>
        <w:t xml:space="preserve">host </w:t>
      </w:r>
      <w:r w:rsidRPr="00AF7902">
        <w:rPr>
          <w:rFonts w:ascii="Courier" w:hAnsi="Courier" w:cs="Courier"/>
          <w:color w:val="666666"/>
          <w:sz w:val="21"/>
        </w:rPr>
        <w:t>:</w:t>
      </w:r>
      <w:proofErr w:type="gramEnd"/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color w:val="BA2121"/>
          <w:sz w:val="21"/>
        </w:rPr>
        <w:t>"localhost"</w:t>
      </w:r>
      <w:r w:rsidRPr="00AF7902">
        <w:rPr>
          <w:rFonts w:ascii="Courier" w:hAnsi="Courier" w:cs="Courier"/>
          <w:sz w:val="21"/>
        </w:rPr>
        <w:t>,</w:t>
      </w:r>
    </w:p>
    <w:p w:rsidR="00AF7902" w:rsidRPr="00AF7902" w:rsidRDefault="00AF7902" w:rsidP="00AF7902">
      <w:pPr>
        <w:numPr>
          <w:ilvl w:val="0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proofErr w:type="gramStart"/>
      <w:r w:rsidRPr="00AF7902">
        <w:rPr>
          <w:rFonts w:ascii="Courier" w:hAnsi="Courier" w:cs="Courier"/>
          <w:sz w:val="21"/>
        </w:rPr>
        <w:t xml:space="preserve">port </w:t>
      </w:r>
      <w:r w:rsidRPr="00AF7902">
        <w:rPr>
          <w:rFonts w:ascii="Courier" w:hAnsi="Courier" w:cs="Courier"/>
          <w:color w:val="666666"/>
          <w:sz w:val="21"/>
        </w:rPr>
        <w:t>:</w:t>
      </w:r>
      <w:proofErr w:type="gramEnd"/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color w:val="BA2121"/>
          <w:sz w:val="21"/>
        </w:rPr>
        <w:t>"8889"</w:t>
      </w:r>
      <w:r w:rsidRPr="00AF7902">
        <w:rPr>
          <w:rFonts w:ascii="Courier" w:hAnsi="Courier" w:cs="Courier"/>
          <w:sz w:val="21"/>
        </w:rPr>
        <w:t>,</w:t>
      </w:r>
    </w:p>
    <w:p w:rsidR="00AF7902" w:rsidRPr="00AF7902" w:rsidRDefault="00AF7902" w:rsidP="00AF7902">
      <w:pPr>
        <w:numPr>
          <w:ilvl w:val="0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>user</w:t>
      </w:r>
      <w:r w:rsidRPr="00AF7902">
        <w:rPr>
          <w:rFonts w:ascii="Courier" w:hAnsi="Courier" w:cs="Courier"/>
          <w:color w:val="666666"/>
          <w:sz w:val="21"/>
        </w:rPr>
        <w:t>:</w:t>
      </w:r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color w:val="BA2121"/>
          <w:sz w:val="21"/>
        </w:rPr>
        <w:t>"root"</w:t>
      </w:r>
      <w:r w:rsidRPr="00AF7902">
        <w:rPr>
          <w:rFonts w:ascii="Courier" w:hAnsi="Courier" w:cs="Courier"/>
          <w:sz w:val="21"/>
        </w:rPr>
        <w:t>,</w:t>
      </w:r>
    </w:p>
    <w:p w:rsidR="00AF7902" w:rsidRPr="00AF7902" w:rsidRDefault="00AF7902" w:rsidP="00AF7902">
      <w:pPr>
        <w:numPr>
          <w:ilvl w:val="0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proofErr w:type="gramStart"/>
      <w:r w:rsidRPr="00AF7902">
        <w:rPr>
          <w:rFonts w:ascii="Courier" w:hAnsi="Courier" w:cs="Courier"/>
          <w:sz w:val="21"/>
        </w:rPr>
        <w:t xml:space="preserve">password </w:t>
      </w:r>
      <w:r w:rsidRPr="00AF7902">
        <w:rPr>
          <w:rFonts w:ascii="Courier" w:hAnsi="Courier" w:cs="Courier"/>
          <w:color w:val="666666"/>
          <w:sz w:val="21"/>
        </w:rPr>
        <w:t>:</w:t>
      </w:r>
      <w:proofErr w:type="gramEnd"/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color w:val="BA2121"/>
          <w:sz w:val="21"/>
        </w:rPr>
        <w:t>"root"</w:t>
      </w:r>
      <w:r w:rsidRPr="00AF7902">
        <w:rPr>
          <w:rFonts w:ascii="Courier" w:hAnsi="Courier" w:cs="Courier"/>
          <w:sz w:val="21"/>
        </w:rPr>
        <w:t>,</w:t>
      </w:r>
    </w:p>
    <w:p w:rsidR="00AF7902" w:rsidRPr="00AF7902" w:rsidRDefault="00AF7902" w:rsidP="00AF7902">
      <w:pPr>
        <w:numPr>
          <w:ilvl w:val="0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proofErr w:type="gramStart"/>
      <w:r w:rsidRPr="00AF7902">
        <w:rPr>
          <w:rFonts w:ascii="Courier" w:hAnsi="Courier" w:cs="Courier"/>
          <w:sz w:val="21"/>
        </w:rPr>
        <w:t xml:space="preserve">database </w:t>
      </w:r>
      <w:r w:rsidRPr="00AF7902">
        <w:rPr>
          <w:rFonts w:ascii="Courier" w:hAnsi="Courier" w:cs="Courier"/>
          <w:color w:val="666666"/>
          <w:sz w:val="21"/>
        </w:rPr>
        <w:t>:</w:t>
      </w:r>
      <w:proofErr w:type="gramEnd"/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color w:val="BA2121"/>
          <w:sz w:val="21"/>
        </w:rPr>
        <w:t>"</w:t>
      </w:r>
      <w:proofErr w:type="spellStart"/>
      <w:r w:rsidRPr="00AF7902">
        <w:rPr>
          <w:rFonts w:ascii="Courier" w:hAnsi="Courier" w:cs="Courier"/>
          <w:color w:val="BA2121"/>
          <w:sz w:val="21"/>
        </w:rPr>
        <w:t>pricosha</w:t>
      </w:r>
      <w:proofErr w:type="spellEnd"/>
      <w:r w:rsidRPr="00AF7902">
        <w:rPr>
          <w:rFonts w:ascii="Courier" w:hAnsi="Courier" w:cs="Courier"/>
          <w:color w:val="BA2121"/>
          <w:sz w:val="21"/>
        </w:rPr>
        <w:t>"</w:t>
      </w:r>
    </w:p>
    <w:p w:rsidR="00AF7902" w:rsidRPr="00AF7902" w:rsidRDefault="00AF7902" w:rsidP="00AF7902">
      <w:pPr>
        <w:numPr>
          <w:ilvl w:val="0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>});</w:t>
      </w:r>
    </w:p>
    <w:p w:rsidR="00AF7902" w:rsidRPr="00AF7902" w:rsidRDefault="00AF7902" w:rsidP="00AF7902">
      <w:pPr>
        <w:numPr>
          <w:ilvl w:val="0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</w:p>
    <w:p w:rsidR="00AF7902" w:rsidRPr="00AF7902" w:rsidRDefault="00AF7902" w:rsidP="00AF7902">
      <w:pPr>
        <w:numPr>
          <w:ilvl w:val="0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i/>
          <w:iCs/>
          <w:color w:val="408080"/>
          <w:sz w:val="21"/>
        </w:rPr>
      </w:pPr>
      <w:r w:rsidRPr="00AF7902">
        <w:rPr>
          <w:rFonts w:ascii="Courier" w:hAnsi="Courier" w:cs="Courier"/>
          <w:i/>
          <w:iCs/>
          <w:color w:val="408080"/>
          <w:sz w:val="21"/>
        </w:rPr>
        <w:t xml:space="preserve">// Define easy abstraction for making </w:t>
      </w:r>
      <w:proofErr w:type="spellStart"/>
      <w:r w:rsidRPr="00AF7902">
        <w:rPr>
          <w:rFonts w:ascii="Courier" w:hAnsi="Courier" w:cs="Courier"/>
          <w:i/>
          <w:iCs/>
          <w:color w:val="408080"/>
          <w:sz w:val="21"/>
        </w:rPr>
        <w:t>sql</w:t>
      </w:r>
      <w:proofErr w:type="spellEnd"/>
      <w:r w:rsidRPr="00AF7902">
        <w:rPr>
          <w:rFonts w:ascii="Courier" w:hAnsi="Courier" w:cs="Courier"/>
          <w:i/>
          <w:iCs/>
          <w:color w:val="408080"/>
          <w:sz w:val="21"/>
        </w:rPr>
        <w:t xml:space="preserve"> queries</w:t>
      </w:r>
    </w:p>
    <w:p w:rsidR="00AF7902" w:rsidRPr="00AF7902" w:rsidRDefault="00AF7902" w:rsidP="00AF7902">
      <w:pPr>
        <w:numPr>
          <w:ilvl w:val="0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proofErr w:type="spellStart"/>
      <w:r w:rsidRPr="00AF7902">
        <w:rPr>
          <w:rFonts w:ascii="Courier" w:hAnsi="Courier" w:cs="Courier"/>
          <w:b/>
          <w:bCs/>
          <w:color w:val="008000"/>
          <w:sz w:val="21"/>
        </w:rPr>
        <w:t>const</w:t>
      </w:r>
      <w:proofErr w:type="spellEnd"/>
      <w:r w:rsidRPr="00AF7902">
        <w:rPr>
          <w:rFonts w:ascii="Courier" w:hAnsi="Courier" w:cs="Courier"/>
          <w:sz w:val="21"/>
        </w:rPr>
        <w:t xml:space="preserve"> query </w:t>
      </w:r>
      <w:r w:rsidRPr="00AF7902">
        <w:rPr>
          <w:rFonts w:ascii="Courier" w:hAnsi="Courier" w:cs="Courier"/>
          <w:color w:val="666666"/>
          <w:sz w:val="21"/>
        </w:rPr>
        <w:t>=</w:t>
      </w:r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b/>
          <w:bCs/>
          <w:color w:val="008000"/>
          <w:sz w:val="21"/>
        </w:rPr>
        <w:t>function</w:t>
      </w:r>
      <w:r w:rsidRPr="00AF7902">
        <w:rPr>
          <w:rFonts w:ascii="Courier" w:hAnsi="Courier" w:cs="Courier"/>
          <w:sz w:val="21"/>
        </w:rPr>
        <w:t xml:space="preserve"> (query, values) {</w:t>
      </w:r>
    </w:p>
    <w:p w:rsidR="00AF7902" w:rsidRPr="00AF7902" w:rsidRDefault="00AF7902" w:rsidP="00AF7902">
      <w:pPr>
        <w:numPr>
          <w:ilvl w:val="0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b/>
          <w:bCs/>
          <w:color w:val="008000"/>
          <w:sz w:val="21"/>
        </w:rPr>
        <w:t>return</w:t>
      </w:r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b/>
          <w:bCs/>
          <w:color w:val="008000"/>
          <w:sz w:val="21"/>
        </w:rPr>
        <w:t>new</w:t>
      </w:r>
      <w:r w:rsidRPr="00AF7902">
        <w:rPr>
          <w:rFonts w:ascii="Courier" w:hAnsi="Courier" w:cs="Courier"/>
          <w:sz w:val="21"/>
        </w:rPr>
        <w:t xml:space="preserve"> </w:t>
      </w:r>
      <w:proofErr w:type="gramStart"/>
      <w:r w:rsidRPr="00AF7902">
        <w:rPr>
          <w:rFonts w:ascii="Courier" w:hAnsi="Courier" w:cs="Courier"/>
          <w:sz w:val="21"/>
        </w:rPr>
        <w:t>Promise(</w:t>
      </w:r>
      <w:proofErr w:type="gramEnd"/>
      <w:r w:rsidRPr="00AF7902">
        <w:rPr>
          <w:rFonts w:ascii="Courier" w:hAnsi="Courier" w:cs="Courier"/>
          <w:sz w:val="21"/>
        </w:rPr>
        <w:t xml:space="preserve">(resolve, reject) </w:t>
      </w:r>
      <w:r w:rsidRPr="00AF7902">
        <w:rPr>
          <w:rFonts w:ascii="Courier" w:hAnsi="Courier" w:cs="Courier"/>
          <w:color w:val="666666"/>
          <w:sz w:val="21"/>
        </w:rPr>
        <w:t>=&gt;</w:t>
      </w:r>
      <w:r w:rsidRPr="00AF7902">
        <w:rPr>
          <w:rFonts w:ascii="Courier" w:hAnsi="Courier" w:cs="Courier"/>
          <w:sz w:val="21"/>
        </w:rPr>
        <w:t xml:space="preserve"> {</w:t>
      </w:r>
    </w:p>
    <w:p w:rsidR="00AF7902" w:rsidRPr="00AF7902" w:rsidRDefault="00AF7902" w:rsidP="00AF7902">
      <w:pPr>
        <w:numPr>
          <w:ilvl w:val="0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b/>
          <w:bCs/>
          <w:color w:val="008000"/>
          <w:sz w:val="21"/>
        </w:rPr>
        <w:t>if</w:t>
      </w:r>
      <w:r w:rsidRPr="00AF7902">
        <w:rPr>
          <w:rFonts w:ascii="Courier" w:hAnsi="Courier" w:cs="Courier"/>
          <w:sz w:val="21"/>
        </w:rPr>
        <w:t xml:space="preserve"> </w:t>
      </w:r>
      <w:proofErr w:type="gramStart"/>
      <w:r w:rsidRPr="00AF7902">
        <w:rPr>
          <w:rFonts w:ascii="Courier" w:hAnsi="Courier" w:cs="Courier"/>
          <w:sz w:val="21"/>
        </w:rPr>
        <w:t>(</w:t>
      </w:r>
      <w:r w:rsidRPr="00AF7902">
        <w:rPr>
          <w:rFonts w:ascii="Courier" w:hAnsi="Courier" w:cs="Courier"/>
          <w:color w:val="666666"/>
          <w:sz w:val="21"/>
        </w:rPr>
        <w:t>!</w:t>
      </w:r>
      <w:r w:rsidRPr="00AF7902">
        <w:rPr>
          <w:rFonts w:ascii="Courier" w:hAnsi="Courier" w:cs="Courier"/>
          <w:sz w:val="21"/>
        </w:rPr>
        <w:t>values</w:t>
      </w:r>
      <w:proofErr w:type="gramEnd"/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color w:val="666666"/>
          <w:sz w:val="21"/>
        </w:rPr>
        <w:t>&amp;&amp;</w:t>
      </w:r>
      <w:r w:rsidRPr="00AF7902">
        <w:rPr>
          <w:rFonts w:ascii="Courier" w:hAnsi="Courier" w:cs="Courier"/>
          <w:sz w:val="21"/>
        </w:rPr>
        <w:t xml:space="preserve"> </w:t>
      </w:r>
      <w:proofErr w:type="spellStart"/>
      <w:r w:rsidRPr="00AF7902">
        <w:rPr>
          <w:rFonts w:ascii="Courier" w:hAnsi="Courier" w:cs="Courier"/>
          <w:sz w:val="21"/>
        </w:rPr>
        <w:t>query.includes</w:t>
      </w:r>
      <w:proofErr w:type="spellEnd"/>
      <w:r w:rsidRPr="00AF7902">
        <w:rPr>
          <w:rFonts w:ascii="Courier" w:hAnsi="Courier" w:cs="Courier"/>
          <w:sz w:val="21"/>
        </w:rPr>
        <w:t>(</w:t>
      </w:r>
      <w:r w:rsidRPr="00AF7902">
        <w:rPr>
          <w:rFonts w:ascii="Courier" w:hAnsi="Courier" w:cs="Courier"/>
          <w:color w:val="BA2121"/>
          <w:sz w:val="21"/>
        </w:rPr>
        <w:t>"?"</w:t>
      </w:r>
      <w:r w:rsidRPr="00AF7902">
        <w:rPr>
          <w:rFonts w:ascii="Courier" w:hAnsi="Courier" w:cs="Courier"/>
          <w:sz w:val="21"/>
        </w:rPr>
        <w:t>))</w:t>
      </w:r>
    </w:p>
    <w:p w:rsidR="00AF7902" w:rsidRPr="00AF7902" w:rsidRDefault="00AF7902" w:rsidP="00AF7902">
      <w:pPr>
        <w:numPr>
          <w:ilvl w:val="0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ab/>
      </w:r>
      <w:proofErr w:type="gramStart"/>
      <w:r w:rsidRPr="00AF7902">
        <w:rPr>
          <w:rFonts w:ascii="Courier" w:hAnsi="Courier" w:cs="Courier"/>
          <w:sz w:val="21"/>
        </w:rPr>
        <w:t>reject(</w:t>
      </w:r>
      <w:proofErr w:type="gramEnd"/>
      <w:r w:rsidRPr="00AF7902">
        <w:rPr>
          <w:rFonts w:ascii="Courier" w:hAnsi="Courier" w:cs="Courier"/>
          <w:color w:val="BA2121"/>
          <w:sz w:val="21"/>
        </w:rPr>
        <w:t>"Your query includes placeholders, but you don't provide binding values"</w:t>
      </w:r>
      <w:r w:rsidRPr="00AF7902">
        <w:rPr>
          <w:rFonts w:ascii="Courier" w:hAnsi="Courier" w:cs="Courier"/>
          <w:sz w:val="21"/>
        </w:rPr>
        <w:t>);</w:t>
      </w:r>
    </w:p>
    <w:p w:rsidR="00AF7902" w:rsidRPr="00AF7902" w:rsidRDefault="00AF7902" w:rsidP="00AF7902">
      <w:pPr>
        <w:numPr>
          <w:ilvl w:val="0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proofErr w:type="spellStart"/>
      <w:proofErr w:type="gramStart"/>
      <w:r w:rsidRPr="00AF7902">
        <w:rPr>
          <w:rFonts w:ascii="Courier" w:hAnsi="Courier" w:cs="Courier"/>
          <w:sz w:val="21"/>
        </w:rPr>
        <w:t>connection.query</w:t>
      </w:r>
      <w:proofErr w:type="spellEnd"/>
      <w:proofErr w:type="gramEnd"/>
      <w:r w:rsidRPr="00AF7902">
        <w:rPr>
          <w:rFonts w:ascii="Courier" w:hAnsi="Courier" w:cs="Courier"/>
          <w:sz w:val="21"/>
        </w:rPr>
        <w:t>({</w:t>
      </w:r>
    </w:p>
    <w:p w:rsidR="00AF7902" w:rsidRPr="00AF7902" w:rsidRDefault="00AF7902" w:rsidP="00AF7902">
      <w:pPr>
        <w:numPr>
          <w:ilvl w:val="0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ab/>
      </w:r>
      <w:proofErr w:type="spellStart"/>
      <w:r w:rsidRPr="00AF7902">
        <w:rPr>
          <w:rFonts w:ascii="Courier" w:hAnsi="Courier" w:cs="Courier"/>
          <w:sz w:val="21"/>
        </w:rPr>
        <w:t>sql</w:t>
      </w:r>
      <w:proofErr w:type="spellEnd"/>
      <w:r w:rsidRPr="00AF7902">
        <w:rPr>
          <w:rFonts w:ascii="Courier" w:hAnsi="Courier" w:cs="Courier"/>
          <w:color w:val="666666"/>
          <w:sz w:val="21"/>
        </w:rPr>
        <w:t>:</w:t>
      </w:r>
      <w:r w:rsidRPr="00AF7902">
        <w:rPr>
          <w:rFonts w:ascii="Courier" w:hAnsi="Courier" w:cs="Courier"/>
          <w:sz w:val="21"/>
        </w:rPr>
        <w:t xml:space="preserve"> query,</w:t>
      </w:r>
    </w:p>
    <w:p w:rsidR="00AF7902" w:rsidRPr="00AF7902" w:rsidRDefault="00AF7902" w:rsidP="00AF7902">
      <w:pPr>
        <w:numPr>
          <w:ilvl w:val="0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ab/>
        <w:t>values</w:t>
      </w:r>
      <w:r w:rsidRPr="00AF7902">
        <w:rPr>
          <w:rFonts w:ascii="Courier" w:hAnsi="Courier" w:cs="Courier"/>
          <w:color w:val="666666"/>
          <w:sz w:val="21"/>
        </w:rPr>
        <w:t>:</w:t>
      </w:r>
      <w:r w:rsidRPr="00AF7902">
        <w:rPr>
          <w:rFonts w:ascii="Courier" w:hAnsi="Courier" w:cs="Courier"/>
          <w:sz w:val="21"/>
        </w:rPr>
        <w:t xml:space="preserve"> values</w:t>
      </w:r>
    </w:p>
    <w:p w:rsidR="00AF7902" w:rsidRPr="00AF7902" w:rsidRDefault="00AF7902" w:rsidP="00AF7902">
      <w:pPr>
        <w:numPr>
          <w:ilvl w:val="0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 xml:space="preserve">}, </w:t>
      </w:r>
      <w:r w:rsidRPr="00AF7902">
        <w:rPr>
          <w:rFonts w:ascii="Courier" w:hAnsi="Courier" w:cs="Courier"/>
          <w:b/>
          <w:bCs/>
          <w:color w:val="008000"/>
          <w:sz w:val="21"/>
        </w:rPr>
        <w:t>function</w:t>
      </w:r>
      <w:r w:rsidRPr="00AF7902">
        <w:rPr>
          <w:rFonts w:ascii="Courier" w:hAnsi="Courier" w:cs="Courier"/>
          <w:sz w:val="21"/>
        </w:rPr>
        <w:t xml:space="preserve"> (error, results, fields) {</w:t>
      </w:r>
    </w:p>
    <w:p w:rsidR="00AF7902" w:rsidRPr="00AF7902" w:rsidRDefault="00AF7902" w:rsidP="00AF7902">
      <w:pPr>
        <w:numPr>
          <w:ilvl w:val="0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ab/>
      </w:r>
      <w:r w:rsidRPr="00AF7902">
        <w:rPr>
          <w:rFonts w:ascii="Courier" w:hAnsi="Courier" w:cs="Courier"/>
          <w:b/>
          <w:bCs/>
          <w:color w:val="008000"/>
          <w:sz w:val="21"/>
        </w:rPr>
        <w:t>if</w:t>
      </w:r>
      <w:r w:rsidRPr="00AF7902">
        <w:rPr>
          <w:rFonts w:ascii="Courier" w:hAnsi="Courier" w:cs="Courier"/>
          <w:sz w:val="21"/>
        </w:rPr>
        <w:t xml:space="preserve"> (error) reject(error);</w:t>
      </w:r>
    </w:p>
    <w:p w:rsidR="00AF7902" w:rsidRPr="00AF7902" w:rsidRDefault="00AF7902" w:rsidP="00AF7902">
      <w:pPr>
        <w:numPr>
          <w:ilvl w:val="0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ab/>
      </w:r>
      <w:r w:rsidRPr="00AF7902">
        <w:rPr>
          <w:rFonts w:ascii="Courier" w:hAnsi="Courier" w:cs="Courier"/>
          <w:b/>
          <w:bCs/>
          <w:color w:val="008000"/>
          <w:sz w:val="21"/>
        </w:rPr>
        <w:t>else</w:t>
      </w:r>
      <w:r w:rsidRPr="00AF7902">
        <w:rPr>
          <w:rFonts w:ascii="Courier" w:hAnsi="Courier" w:cs="Courier"/>
          <w:sz w:val="21"/>
        </w:rPr>
        <w:t xml:space="preserve"> {</w:t>
      </w:r>
    </w:p>
    <w:p w:rsidR="00AF7902" w:rsidRPr="00AF7902" w:rsidRDefault="00AF7902" w:rsidP="00AF7902">
      <w:pPr>
        <w:numPr>
          <w:ilvl w:val="0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ab/>
      </w:r>
      <w:r w:rsidRPr="00AF7902">
        <w:rPr>
          <w:rFonts w:ascii="Courier" w:hAnsi="Courier" w:cs="Courier"/>
          <w:sz w:val="21"/>
        </w:rPr>
        <w:tab/>
      </w:r>
      <w:proofErr w:type="gramStart"/>
      <w:r w:rsidRPr="00AF7902">
        <w:rPr>
          <w:rFonts w:ascii="Courier" w:hAnsi="Courier" w:cs="Courier"/>
          <w:sz w:val="21"/>
        </w:rPr>
        <w:t>resolve(</w:t>
      </w:r>
      <w:proofErr w:type="gramEnd"/>
      <w:r w:rsidRPr="00AF7902">
        <w:rPr>
          <w:rFonts w:ascii="Courier" w:hAnsi="Courier" w:cs="Courier"/>
          <w:sz w:val="21"/>
        </w:rPr>
        <w:t>results, fields);</w:t>
      </w:r>
    </w:p>
    <w:p w:rsidR="00AF7902" w:rsidRPr="00AF7902" w:rsidRDefault="00AF7902" w:rsidP="00AF7902">
      <w:pPr>
        <w:numPr>
          <w:ilvl w:val="0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ab/>
        <w:t>}</w:t>
      </w:r>
    </w:p>
    <w:p w:rsidR="00AF7902" w:rsidRPr="00AF7902" w:rsidRDefault="00AF7902" w:rsidP="00AF7902">
      <w:pPr>
        <w:numPr>
          <w:ilvl w:val="0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>})</w:t>
      </w:r>
    </w:p>
    <w:p w:rsidR="00AF7902" w:rsidRPr="00AF7902" w:rsidRDefault="00AF7902" w:rsidP="00AF7902">
      <w:pPr>
        <w:numPr>
          <w:ilvl w:val="0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>})</w:t>
      </w:r>
    </w:p>
    <w:p w:rsidR="00AF7902" w:rsidRPr="00AF7902" w:rsidRDefault="00AF7902" w:rsidP="00AF7902">
      <w:pPr>
        <w:numPr>
          <w:ilvl w:val="0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>}</w:t>
      </w:r>
    </w:p>
    <w:p w:rsidR="00AF7902" w:rsidRPr="00AF7902" w:rsidRDefault="00AF7902" w:rsidP="00AF7902">
      <w:pPr>
        <w:numPr>
          <w:ilvl w:val="0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</w:p>
    <w:p w:rsidR="00AF7902" w:rsidRPr="00AF7902" w:rsidRDefault="00AF7902" w:rsidP="00AF7902">
      <w:pPr>
        <w:numPr>
          <w:ilvl w:val="0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i/>
          <w:iCs/>
          <w:color w:val="408080"/>
          <w:sz w:val="21"/>
        </w:rPr>
      </w:pPr>
      <w:r w:rsidRPr="00AF7902">
        <w:rPr>
          <w:rFonts w:ascii="Courier" w:hAnsi="Courier" w:cs="Courier"/>
          <w:i/>
          <w:iCs/>
          <w:color w:val="408080"/>
          <w:sz w:val="21"/>
        </w:rPr>
        <w:t>// export module</w:t>
      </w:r>
    </w:p>
    <w:p w:rsidR="00AF7902" w:rsidRPr="00AF7902" w:rsidRDefault="00AF7902" w:rsidP="00AF7902">
      <w:pPr>
        <w:numPr>
          <w:ilvl w:val="0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proofErr w:type="spellStart"/>
      <w:proofErr w:type="gramStart"/>
      <w:r w:rsidRPr="00AF7902">
        <w:rPr>
          <w:rFonts w:ascii="Courier" w:hAnsi="Courier" w:cs="Courier"/>
          <w:sz w:val="21"/>
        </w:rPr>
        <w:t>module.exports</w:t>
      </w:r>
      <w:proofErr w:type="spellEnd"/>
      <w:proofErr w:type="gramEnd"/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color w:val="666666"/>
          <w:sz w:val="21"/>
        </w:rPr>
        <w:t>=</w:t>
      </w:r>
      <w:r w:rsidRPr="00AF7902">
        <w:rPr>
          <w:rFonts w:ascii="Courier" w:hAnsi="Courier" w:cs="Courier"/>
          <w:sz w:val="21"/>
        </w:rPr>
        <w:t xml:space="preserve"> query;</w:t>
      </w:r>
    </w:p>
    <w:p w:rsidR="00AF7902" w:rsidRPr="00AF7902" w:rsidRDefault="00AF7902" w:rsidP="00AF79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sz w:val="21"/>
        </w:rPr>
      </w:pPr>
    </w:p>
    <w:p w:rsidR="00AF7902" w:rsidRPr="00AF7902" w:rsidRDefault="00AF7902" w:rsidP="00AF79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bCs/>
          <w:color w:val="000000"/>
          <w:sz w:val="21"/>
        </w:rPr>
      </w:pPr>
      <w:r w:rsidRPr="00AF7902">
        <w:rPr>
          <w:rFonts w:ascii="Courier" w:hAnsi="Courier" w:cs="Courier"/>
          <w:b/>
          <w:bCs/>
          <w:color w:val="000000"/>
          <w:sz w:val="21"/>
        </w:rPr>
        <w:t>FILE: ./views/</w:t>
      </w:r>
      <w:proofErr w:type="spellStart"/>
      <w:r w:rsidRPr="00AF7902">
        <w:rPr>
          <w:rFonts w:ascii="Courier" w:hAnsi="Courier" w:cs="Courier"/>
          <w:b/>
          <w:bCs/>
          <w:color w:val="000000"/>
          <w:sz w:val="21"/>
        </w:rPr>
        <w:t>layout.pug</w:t>
      </w:r>
      <w:proofErr w:type="spellEnd"/>
    </w:p>
    <w:p w:rsidR="00AF7902" w:rsidRPr="00AF7902" w:rsidRDefault="00AF7902" w:rsidP="00AF79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bCs/>
          <w:color w:val="000000"/>
          <w:sz w:val="21"/>
        </w:rPr>
      </w:pPr>
    </w:p>
    <w:p w:rsidR="00AF7902" w:rsidRPr="00AF7902" w:rsidRDefault="00AF7902" w:rsidP="00AF7902">
      <w:pPr>
        <w:numPr>
          <w:ilvl w:val="0"/>
          <w:numId w:val="3"/>
        </w:numPr>
        <w:tabs>
          <w:tab w:val="left" w:pos="2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20"/>
        <w:rPr>
          <w:rFonts w:ascii="Courier" w:hAnsi="Courier" w:cs="Courier"/>
          <w:color w:val="000000"/>
          <w:sz w:val="21"/>
        </w:rPr>
      </w:pPr>
      <w:r w:rsidRPr="00AF7902">
        <w:rPr>
          <w:rFonts w:ascii="Courier" w:hAnsi="Courier" w:cs="Courier"/>
          <w:color w:val="000000"/>
          <w:sz w:val="21"/>
        </w:rPr>
        <w:t>doctype html</w:t>
      </w:r>
    </w:p>
    <w:p w:rsidR="00AF7902" w:rsidRPr="00AF7902" w:rsidRDefault="00AF7902" w:rsidP="00AF7902">
      <w:pPr>
        <w:numPr>
          <w:ilvl w:val="0"/>
          <w:numId w:val="3"/>
        </w:numPr>
        <w:tabs>
          <w:tab w:val="left" w:pos="2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20"/>
        <w:rPr>
          <w:rFonts w:ascii="Courier" w:hAnsi="Courier" w:cs="Courier"/>
          <w:color w:val="000000"/>
          <w:sz w:val="21"/>
        </w:rPr>
      </w:pPr>
      <w:r w:rsidRPr="00AF7902">
        <w:rPr>
          <w:rFonts w:ascii="Courier" w:hAnsi="Courier" w:cs="Courier"/>
          <w:color w:val="000000"/>
          <w:sz w:val="21"/>
        </w:rPr>
        <w:t>html</w:t>
      </w:r>
    </w:p>
    <w:p w:rsidR="00AF7902" w:rsidRPr="00AF7902" w:rsidRDefault="00AF7902" w:rsidP="00AF7902">
      <w:pPr>
        <w:numPr>
          <w:ilvl w:val="0"/>
          <w:numId w:val="3"/>
        </w:numPr>
        <w:tabs>
          <w:tab w:val="left" w:pos="2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20"/>
        <w:rPr>
          <w:rFonts w:ascii="Courier" w:hAnsi="Courier" w:cs="Courier"/>
          <w:color w:val="000000"/>
          <w:sz w:val="21"/>
        </w:rPr>
      </w:pPr>
      <w:r w:rsidRPr="00AF7902">
        <w:rPr>
          <w:rFonts w:ascii="Courier" w:hAnsi="Courier" w:cs="Courier"/>
          <w:color w:val="000000"/>
          <w:sz w:val="21"/>
        </w:rPr>
        <w:t xml:space="preserve">  head</w:t>
      </w:r>
    </w:p>
    <w:p w:rsidR="00AF7902" w:rsidRPr="00AF7902" w:rsidRDefault="00AF7902" w:rsidP="00AF7902">
      <w:pPr>
        <w:numPr>
          <w:ilvl w:val="0"/>
          <w:numId w:val="3"/>
        </w:numPr>
        <w:tabs>
          <w:tab w:val="left" w:pos="2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20"/>
        <w:rPr>
          <w:rFonts w:ascii="Courier" w:hAnsi="Courier" w:cs="Courier"/>
          <w:color w:val="000000"/>
          <w:sz w:val="21"/>
        </w:rPr>
      </w:pPr>
      <w:r w:rsidRPr="00AF7902">
        <w:rPr>
          <w:rFonts w:ascii="Courier" w:hAnsi="Courier" w:cs="Courier"/>
          <w:color w:val="000000"/>
          <w:sz w:val="21"/>
        </w:rPr>
        <w:t xml:space="preserve">    title </w:t>
      </w:r>
      <w:proofErr w:type="spellStart"/>
      <w:r w:rsidRPr="00AF7902">
        <w:rPr>
          <w:rFonts w:ascii="Courier" w:hAnsi="Courier" w:cs="Courier"/>
          <w:color w:val="000000"/>
          <w:sz w:val="21"/>
        </w:rPr>
        <w:t>PriCoSha</w:t>
      </w:r>
      <w:proofErr w:type="spellEnd"/>
    </w:p>
    <w:p w:rsidR="00AF7902" w:rsidRPr="00AF7902" w:rsidRDefault="00AF7902" w:rsidP="00AF7902">
      <w:pPr>
        <w:numPr>
          <w:ilvl w:val="0"/>
          <w:numId w:val="3"/>
        </w:numPr>
        <w:tabs>
          <w:tab w:val="left" w:pos="2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20"/>
        <w:rPr>
          <w:rFonts w:ascii="Courier" w:hAnsi="Courier" w:cs="Courier"/>
          <w:color w:val="000000"/>
          <w:sz w:val="21"/>
        </w:rPr>
      </w:pPr>
      <w:r w:rsidRPr="00AF7902">
        <w:rPr>
          <w:rFonts w:ascii="Courier" w:hAnsi="Courier" w:cs="Courier"/>
          <w:color w:val="000000"/>
          <w:sz w:val="21"/>
        </w:rPr>
        <w:t xml:space="preserve">    </w:t>
      </w:r>
      <w:proofErr w:type="gramStart"/>
      <w:r w:rsidRPr="00AF7902">
        <w:rPr>
          <w:rFonts w:ascii="Courier" w:hAnsi="Courier" w:cs="Courier"/>
          <w:color w:val="000000"/>
          <w:sz w:val="21"/>
        </w:rPr>
        <w:t>link(</w:t>
      </w:r>
      <w:proofErr w:type="spellStart"/>
      <w:proofErr w:type="gramEnd"/>
      <w:r w:rsidRPr="00AF7902">
        <w:rPr>
          <w:rFonts w:ascii="Courier" w:hAnsi="Courier" w:cs="Courier"/>
          <w:color w:val="000000"/>
          <w:sz w:val="21"/>
        </w:rPr>
        <w:t>rel</w:t>
      </w:r>
      <w:proofErr w:type="spellEnd"/>
      <w:r w:rsidRPr="00AF7902">
        <w:rPr>
          <w:rFonts w:ascii="Courier" w:hAnsi="Courier" w:cs="Courier"/>
          <w:color w:val="000000"/>
          <w:sz w:val="21"/>
        </w:rPr>
        <w:t xml:space="preserve">='stylesheet', </w:t>
      </w:r>
      <w:proofErr w:type="spellStart"/>
      <w:r w:rsidRPr="00AF7902">
        <w:rPr>
          <w:rFonts w:ascii="Courier" w:hAnsi="Courier" w:cs="Courier"/>
          <w:color w:val="000000"/>
          <w:sz w:val="21"/>
        </w:rPr>
        <w:t>href</w:t>
      </w:r>
      <w:proofErr w:type="spellEnd"/>
      <w:r w:rsidRPr="00AF7902">
        <w:rPr>
          <w:rFonts w:ascii="Courier" w:hAnsi="Courier" w:cs="Courier"/>
          <w:color w:val="000000"/>
          <w:sz w:val="21"/>
        </w:rPr>
        <w:t>='/</w:t>
      </w:r>
      <w:proofErr w:type="spellStart"/>
      <w:r w:rsidRPr="00AF7902">
        <w:rPr>
          <w:rFonts w:ascii="Courier" w:hAnsi="Courier" w:cs="Courier"/>
          <w:color w:val="000000"/>
          <w:sz w:val="21"/>
        </w:rPr>
        <w:t>css</w:t>
      </w:r>
      <w:proofErr w:type="spellEnd"/>
      <w:r w:rsidRPr="00AF7902">
        <w:rPr>
          <w:rFonts w:ascii="Courier" w:hAnsi="Courier" w:cs="Courier"/>
          <w:color w:val="000000"/>
          <w:sz w:val="21"/>
        </w:rPr>
        <w:t>/style.css')</w:t>
      </w:r>
    </w:p>
    <w:p w:rsidR="00AF7902" w:rsidRPr="00AF7902" w:rsidRDefault="00AF7902" w:rsidP="00AF7902">
      <w:pPr>
        <w:numPr>
          <w:ilvl w:val="0"/>
          <w:numId w:val="3"/>
        </w:numPr>
        <w:tabs>
          <w:tab w:val="left" w:pos="2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20"/>
        <w:rPr>
          <w:rFonts w:ascii="Courier" w:hAnsi="Courier" w:cs="Courier"/>
          <w:color w:val="000000"/>
          <w:sz w:val="21"/>
        </w:rPr>
      </w:pPr>
      <w:r w:rsidRPr="00AF7902">
        <w:rPr>
          <w:rFonts w:ascii="Courier" w:hAnsi="Courier" w:cs="Courier"/>
          <w:color w:val="000000"/>
          <w:sz w:val="21"/>
        </w:rPr>
        <w:lastRenderedPageBreak/>
        <w:t xml:space="preserve">    script(</w:t>
      </w:r>
      <w:proofErr w:type="spellStart"/>
      <w:r w:rsidRPr="00AF7902">
        <w:rPr>
          <w:rFonts w:ascii="Courier" w:hAnsi="Courier" w:cs="Courier"/>
          <w:color w:val="000000"/>
          <w:sz w:val="21"/>
        </w:rPr>
        <w:t>src</w:t>
      </w:r>
      <w:proofErr w:type="spellEnd"/>
      <w:r w:rsidRPr="00AF7902">
        <w:rPr>
          <w:rFonts w:ascii="Courier" w:hAnsi="Courier" w:cs="Courier"/>
          <w:color w:val="000000"/>
          <w:sz w:val="21"/>
        </w:rPr>
        <w:t>="/</w:t>
      </w:r>
      <w:proofErr w:type="spellStart"/>
      <w:r w:rsidRPr="00AF7902">
        <w:rPr>
          <w:rFonts w:ascii="Courier" w:hAnsi="Courier" w:cs="Courier"/>
          <w:color w:val="000000"/>
          <w:sz w:val="21"/>
        </w:rPr>
        <w:t>js</w:t>
      </w:r>
      <w:proofErr w:type="spellEnd"/>
      <w:r w:rsidRPr="00AF7902">
        <w:rPr>
          <w:rFonts w:ascii="Courier" w:hAnsi="Courier" w:cs="Courier"/>
          <w:color w:val="000000"/>
          <w:sz w:val="21"/>
        </w:rPr>
        <w:t>/jquery.min.js")</w:t>
      </w:r>
    </w:p>
    <w:p w:rsidR="00AF7902" w:rsidRPr="00AF7902" w:rsidRDefault="00AF7902" w:rsidP="00AF7902">
      <w:pPr>
        <w:numPr>
          <w:ilvl w:val="0"/>
          <w:numId w:val="3"/>
        </w:numPr>
        <w:tabs>
          <w:tab w:val="left" w:pos="2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20"/>
        <w:rPr>
          <w:rFonts w:ascii="Courier" w:hAnsi="Courier" w:cs="Courier"/>
          <w:color w:val="000000"/>
          <w:sz w:val="21"/>
        </w:rPr>
      </w:pPr>
      <w:r w:rsidRPr="00AF7902">
        <w:rPr>
          <w:rFonts w:ascii="Courier" w:hAnsi="Courier" w:cs="Courier"/>
          <w:color w:val="000000"/>
          <w:sz w:val="21"/>
        </w:rPr>
        <w:t xml:space="preserve">    script(</w:t>
      </w:r>
      <w:proofErr w:type="spellStart"/>
      <w:r w:rsidRPr="00AF7902">
        <w:rPr>
          <w:rFonts w:ascii="Courier" w:hAnsi="Courier" w:cs="Courier"/>
          <w:color w:val="000000"/>
          <w:sz w:val="21"/>
        </w:rPr>
        <w:t>src</w:t>
      </w:r>
      <w:proofErr w:type="spellEnd"/>
      <w:r w:rsidRPr="00AF7902">
        <w:rPr>
          <w:rFonts w:ascii="Courier" w:hAnsi="Courier" w:cs="Courier"/>
          <w:color w:val="000000"/>
          <w:sz w:val="21"/>
        </w:rPr>
        <w:t>="/</w:t>
      </w:r>
      <w:proofErr w:type="spellStart"/>
      <w:r w:rsidRPr="00AF7902">
        <w:rPr>
          <w:rFonts w:ascii="Courier" w:hAnsi="Courier" w:cs="Courier"/>
          <w:color w:val="000000"/>
          <w:sz w:val="21"/>
        </w:rPr>
        <w:t>js</w:t>
      </w:r>
      <w:proofErr w:type="spellEnd"/>
      <w:r w:rsidRPr="00AF7902">
        <w:rPr>
          <w:rFonts w:ascii="Courier" w:hAnsi="Courier" w:cs="Courier"/>
          <w:color w:val="000000"/>
          <w:sz w:val="21"/>
        </w:rPr>
        <w:t>/jquery.cookie.js")</w:t>
      </w:r>
    </w:p>
    <w:p w:rsidR="00AF7902" w:rsidRPr="00AF7902" w:rsidRDefault="00AF7902" w:rsidP="00AF7902">
      <w:pPr>
        <w:numPr>
          <w:ilvl w:val="0"/>
          <w:numId w:val="3"/>
        </w:numPr>
        <w:tabs>
          <w:tab w:val="left" w:pos="2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20"/>
        <w:rPr>
          <w:rFonts w:ascii="Courier" w:hAnsi="Courier" w:cs="Courier"/>
          <w:color w:val="000000"/>
          <w:sz w:val="21"/>
        </w:rPr>
      </w:pPr>
      <w:r w:rsidRPr="00AF7902">
        <w:rPr>
          <w:rFonts w:ascii="Courier" w:hAnsi="Courier" w:cs="Courier"/>
          <w:color w:val="000000"/>
          <w:sz w:val="21"/>
        </w:rPr>
        <w:t xml:space="preserve">  body</w:t>
      </w:r>
    </w:p>
    <w:p w:rsidR="00AF7902" w:rsidRPr="00AF7902" w:rsidRDefault="00AF7902" w:rsidP="00AF7902">
      <w:pPr>
        <w:numPr>
          <w:ilvl w:val="0"/>
          <w:numId w:val="3"/>
        </w:numPr>
        <w:tabs>
          <w:tab w:val="left" w:pos="2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20"/>
        <w:rPr>
          <w:rFonts w:ascii="Courier" w:hAnsi="Courier" w:cs="Courier"/>
          <w:b/>
          <w:bCs/>
          <w:color w:val="000000"/>
          <w:sz w:val="21"/>
        </w:rPr>
      </w:pPr>
      <w:r w:rsidRPr="00AF7902">
        <w:rPr>
          <w:rFonts w:ascii="Courier" w:hAnsi="Courier" w:cs="Courier"/>
          <w:color w:val="000000"/>
          <w:sz w:val="21"/>
        </w:rPr>
        <w:t xml:space="preserve">    block content</w:t>
      </w:r>
    </w:p>
    <w:p w:rsidR="00AF7902" w:rsidRPr="00AF7902" w:rsidRDefault="00AF7902" w:rsidP="00AF79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bCs/>
          <w:color w:val="000000"/>
          <w:sz w:val="21"/>
        </w:rPr>
      </w:pPr>
    </w:p>
    <w:p w:rsidR="00AF7902" w:rsidRPr="00AF7902" w:rsidRDefault="00AF7902" w:rsidP="00AF79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bCs/>
          <w:color w:val="000000"/>
          <w:sz w:val="21"/>
        </w:rPr>
      </w:pPr>
      <w:r w:rsidRPr="00AF7902">
        <w:rPr>
          <w:rFonts w:ascii="Courier" w:hAnsi="Courier" w:cs="Courier"/>
          <w:b/>
          <w:bCs/>
          <w:color w:val="000000"/>
          <w:sz w:val="21"/>
        </w:rPr>
        <w:t>FILE: ./views/</w:t>
      </w:r>
      <w:proofErr w:type="spellStart"/>
      <w:r w:rsidRPr="00AF7902">
        <w:rPr>
          <w:rFonts w:ascii="Courier" w:hAnsi="Courier" w:cs="Courier"/>
          <w:b/>
          <w:bCs/>
          <w:color w:val="000000"/>
          <w:sz w:val="21"/>
        </w:rPr>
        <w:t>error.pug</w:t>
      </w:r>
      <w:proofErr w:type="spellEnd"/>
    </w:p>
    <w:p w:rsidR="00AF7902" w:rsidRPr="00AF7902" w:rsidRDefault="00AF7902" w:rsidP="00AF79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bCs/>
          <w:color w:val="000000"/>
          <w:sz w:val="21"/>
        </w:rPr>
      </w:pPr>
    </w:p>
    <w:p w:rsidR="00AF7902" w:rsidRPr="00AF7902" w:rsidRDefault="00AF7902" w:rsidP="00AF7902">
      <w:pPr>
        <w:numPr>
          <w:ilvl w:val="0"/>
          <w:numId w:val="4"/>
        </w:numPr>
        <w:tabs>
          <w:tab w:val="left" w:pos="2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20"/>
        <w:rPr>
          <w:rFonts w:ascii="Courier" w:hAnsi="Courier" w:cs="Courier"/>
          <w:color w:val="000000"/>
          <w:sz w:val="21"/>
        </w:rPr>
      </w:pPr>
      <w:r w:rsidRPr="00AF7902">
        <w:rPr>
          <w:rFonts w:ascii="Courier" w:hAnsi="Courier" w:cs="Courier"/>
          <w:color w:val="000000"/>
          <w:sz w:val="21"/>
        </w:rPr>
        <w:t>extends layout</w:t>
      </w:r>
    </w:p>
    <w:p w:rsidR="00AF7902" w:rsidRPr="00AF7902" w:rsidRDefault="00AF7902" w:rsidP="00AF7902">
      <w:pPr>
        <w:numPr>
          <w:ilvl w:val="0"/>
          <w:numId w:val="4"/>
        </w:numPr>
        <w:tabs>
          <w:tab w:val="left" w:pos="2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20"/>
        <w:rPr>
          <w:rFonts w:ascii="Courier" w:hAnsi="Courier" w:cs="Courier"/>
          <w:color w:val="000000"/>
          <w:sz w:val="21"/>
        </w:rPr>
      </w:pPr>
    </w:p>
    <w:p w:rsidR="00AF7902" w:rsidRPr="00AF7902" w:rsidRDefault="00AF7902" w:rsidP="00AF7902">
      <w:pPr>
        <w:numPr>
          <w:ilvl w:val="0"/>
          <w:numId w:val="4"/>
        </w:numPr>
        <w:tabs>
          <w:tab w:val="left" w:pos="2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20"/>
        <w:rPr>
          <w:rFonts w:ascii="Courier" w:hAnsi="Courier" w:cs="Courier"/>
          <w:color w:val="000000"/>
          <w:sz w:val="21"/>
        </w:rPr>
      </w:pPr>
      <w:r w:rsidRPr="00AF7902">
        <w:rPr>
          <w:rFonts w:ascii="Courier" w:hAnsi="Courier" w:cs="Courier"/>
          <w:color w:val="000000"/>
          <w:sz w:val="21"/>
        </w:rPr>
        <w:t>block content</w:t>
      </w:r>
    </w:p>
    <w:p w:rsidR="00AF7902" w:rsidRPr="00AF7902" w:rsidRDefault="00AF7902" w:rsidP="00AF7902">
      <w:pPr>
        <w:numPr>
          <w:ilvl w:val="0"/>
          <w:numId w:val="4"/>
        </w:numPr>
        <w:tabs>
          <w:tab w:val="left" w:pos="2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20"/>
        <w:rPr>
          <w:rFonts w:ascii="Courier" w:hAnsi="Courier" w:cs="Courier"/>
          <w:color w:val="000000"/>
          <w:sz w:val="21"/>
        </w:rPr>
      </w:pPr>
      <w:r w:rsidRPr="00AF7902">
        <w:rPr>
          <w:rFonts w:ascii="Courier" w:hAnsi="Courier" w:cs="Courier"/>
          <w:color w:val="000000"/>
          <w:sz w:val="21"/>
        </w:rPr>
        <w:t xml:space="preserve">  h1= message</w:t>
      </w:r>
    </w:p>
    <w:p w:rsidR="00AF7902" w:rsidRPr="00AF7902" w:rsidRDefault="00AF7902" w:rsidP="00AF7902">
      <w:pPr>
        <w:numPr>
          <w:ilvl w:val="0"/>
          <w:numId w:val="4"/>
        </w:numPr>
        <w:tabs>
          <w:tab w:val="left" w:pos="2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20"/>
        <w:rPr>
          <w:rFonts w:ascii="Courier" w:hAnsi="Courier" w:cs="Courier"/>
          <w:color w:val="000000"/>
          <w:sz w:val="21"/>
        </w:rPr>
      </w:pPr>
      <w:r w:rsidRPr="00AF7902">
        <w:rPr>
          <w:rFonts w:ascii="Courier" w:hAnsi="Courier" w:cs="Courier"/>
          <w:color w:val="000000"/>
          <w:sz w:val="21"/>
        </w:rPr>
        <w:t xml:space="preserve">  h2= </w:t>
      </w:r>
      <w:proofErr w:type="spellStart"/>
      <w:proofErr w:type="gramStart"/>
      <w:r w:rsidRPr="00AF7902">
        <w:rPr>
          <w:rFonts w:ascii="Courier" w:hAnsi="Courier" w:cs="Courier"/>
          <w:color w:val="000000"/>
          <w:sz w:val="21"/>
        </w:rPr>
        <w:t>error.status</w:t>
      </w:r>
      <w:proofErr w:type="spellEnd"/>
      <w:proofErr w:type="gramEnd"/>
    </w:p>
    <w:p w:rsidR="00AF7902" w:rsidRPr="00AF7902" w:rsidRDefault="00AF7902" w:rsidP="00AF7902">
      <w:pPr>
        <w:numPr>
          <w:ilvl w:val="0"/>
          <w:numId w:val="4"/>
        </w:numPr>
        <w:tabs>
          <w:tab w:val="left" w:pos="2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20"/>
        <w:rPr>
          <w:rFonts w:ascii="Courier" w:hAnsi="Courier" w:cs="Courier"/>
          <w:b/>
          <w:bCs/>
          <w:color w:val="000000"/>
          <w:sz w:val="21"/>
        </w:rPr>
      </w:pPr>
      <w:r w:rsidRPr="00AF7902">
        <w:rPr>
          <w:rFonts w:ascii="Courier" w:hAnsi="Courier" w:cs="Courier"/>
          <w:color w:val="000000"/>
          <w:sz w:val="21"/>
        </w:rPr>
        <w:t xml:space="preserve">  pre #{</w:t>
      </w:r>
      <w:proofErr w:type="spellStart"/>
      <w:proofErr w:type="gramStart"/>
      <w:r w:rsidRPr="00AF7902">
        <w:rPr>
          <w:rFonts w:ascii="Courier" w:hAnsi="Courier" w:cs="Courier"/>
          <w:color w:val="000000"/>
          <w:sz w:val="21"/>
        </w:rPr>
        <w:t>error.stack</w:t>
      </w:r>
      <w:proofErr w:type="spellEnd"/>
      <w:proofErr w:type="gramEnd"/>
      <w:r w:rsidRPr="00AF7902">
        <w:rPr>
          <w:rFonts w:ascii="Courier" w:hAnsi="Courier" w:cs="Courier"/>
          <w:color w:val="000000"/>
          <w:sz w:val="21"/>
        </w:rPr>
        <w:t>}</w:t>
      </w:r>
    </w:p>
    <w:p w:rsidR="00AF7902" w:rsidRPr="00AF7902" w:rsidRDefault="00AF7902" w:rsidP="00AF79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bCs/>
          <w:color w:val="000000"/>
          <w:sz w:val="21"/>
        </w:rPr>
      </w:pPr>
    </w:p>
    <w:p w:rsidR="00AF7902" w:rsidRPr="00AF7902" w:rsidRDefault="00AF7902" w:rsidP="00AF79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bCs/>
          <w:color w:val="000000"/>
          <w:sz w:val="21"/>
        </w:rPr>
      </w:pPr>
    </w:p>
    <w:p w:rsidR="00AF7902" w:rsidRPr="00AF7902" w:rsidRDefault="00AF7902" w:rsidP="00AF79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bCs/>
          <w:color w:val="000000"/>
          <w:sz w:val="21"/>
        </w:rPr>
      </w:pPr>
      <w:r w:rsidRPr="00AF7902">
        <w:rPr>
          <w:rFonts w:ascii="Courier" w:hAnsi="Courier" w:cs="Courier"/>
          <w:b/>
          <w:bCs/>
          <w:color w:val="000000"/>
          <w:sz w:val="21"/>
        </w:rPr>
        <w:t>FILE: ./views/</w:t>
      </w:r>
      <w:proofErr w:type="spellStart"/>
      <w:r w:rsidRPr="00AF7902">
        <w:rPr>
          <w:rFonts w:ascii="Courier" w:hAnsi="Courier" w:cs="Courier"/>
          <w:b/>
          <w:bCs/>
          <w:color w:val="000000"/>
          <w:sz w:val="21"/>
        </w:rPr>
        <w:t>main.pug</w:t>
      </w:r>
      <w:proofErr w:type="spellEnd"/>
    </w:p>
    <w:p w:rsidR="00AF7902" w:rsidRPr="00AF7902" w:rsidRDefault="00AF7902" w:rsidP="00AF79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bCs/>
          <w:color w:val="000000"/>
          <w:sz w:val="21"/>
        </w:rPr>
      </w:pPr>
    </w:p>
    <w:p w:rsidR="00AF7902" w:rsidRPr="00AF7902" w:rsidRDefault="00AF7902" w:rsidP="00AF7902">
      <w:pPr>
        <w:numPr>
          <w:ilvl w:val="0"/>
          <w:numId w:val="5"/>
        </w:numPr>
        <w:tabs>
          <w:tab w:val="left" w:pos="2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20"/>
        <w:rPr>
          <w:rFonts w:ascii="Courier" w:hAnsi="Courier" w:cs="Courier"/>
          <w:color w:val="000000"/>
          <w:sz w:val="21"/>
        </w:rPr>
      </w:pPr>
      <w:r w:rsidRPr="00AF7902">
        <w:rPr>
          <w:rFonts w:ascii="Courier" w:hAnsi="Courier" w:cs="Courier"/>
          <w:color w:val="000000"/>
          <w:sz w:val="21"/>
        </w:rPr>
        <w:t>extends layout</w:t>
      </w:r>
    </w:p>
    <w:p w:rsidR="00AF7902" w:rsidRPr="00AF7902" w:rsidRDefault="00AF7902" w:rsidP="00AF7902">
      <w:pPr>
        <w:numPr>
          <w:ilvl w:val="0"/>
          <w:numId w:val="5"/>
        </w:numPr>
        <w:tabs>
          <w:tab w:val="left" w:pos="2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20"/>
        <w:rPr>
          <w:rFonts w:ascii="Courier" w:hAnsi="Courier" w:cs="Courier"/>
          <w:color w:val="000000"/>
          <w:sz w:val="21"/>
        </w:rPr>
      </w:pPr>
    </w:p>
    <w:p w:rsidR="00AF7902" w:rsidRPr="00AF7902" w:rsidRDefault="00AF7902" w:rsidP="00AF7902">
      <w:pPr>
        <w:numPr>
          <w:ilvl w:val="0"/>
          <w:numId w:val="5"/>
        </w:numPr>
        <w:tabs>
          <w:tab w:val="left" w:pos="2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20"/>
        <w:rPr>
          <w:rFonts w:ascii="Courier" w:hAnsi="Courier" w:cs="Courier"/>
          <w:color w:val="000000"/>
          <w:sz w:val="21"/>
        </w:rPr>
      </w:pPr>
      <w:r w:rsidRPr="00AF7902">
        <w:rPr>
          <w:rFonts w:ascii="Courier" w:hAnsi="Courier" w:cs="Courier"/>
          <w:color w:val="000000"/>
          <w:sz w:val="21"/>
        </w:rPr>
        <w:t>block content</w:t>
      </w:r>
    </w:p>
    <w:p w:rsidR="00AF7902" w:rsidRPr="00AF7902" w:rsidRDefault="00AF7902" w:rsidP="00AF7902">
      <w:pPr>
        <w:numPr>
          <w:ilvl w:val="0"/>
          <w:numId w:val="5"/>
        </w:numPr>
        <w:tabs>
          <w:tab w:val="left" w:pos="2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20"/>
        <w:rPr>
          <w:rFonts w:ascii="Courier" w:hAnsi="Courier" w:cs="Courier"/>
          <w:color w:val="000000"/>
          <w:sz w:val="21"/>
        </w:rPr>
      </w:pPr>
      <w:r w:rsidRPr="00AF7902">
        <w:rPr>
          <w:rFonts w:ascii="Courier" w:hAnsi="Courier" w:cs="Courier"/>
          <w:color w:val="000000"/>
          <w:sz w:val="21"/>
        </w:rPr>
        <w:t xml:space="preserve">h1 </w:t>
      </w:r>
      <w:proofErr w:type="spellStart"/>
      <w:r w:rsidRPr="00AF7902">
        <w:rPr>
          <w:rFonts w:ascii="Courier" w:hAnsi="Courier" w:cs="Courier"/>
          <w:color w:val="000000"/>
          <w:sz w:val="21"/>
        </w:rPr>
        <w:t>PriCoSha</w:t>
      </w:r>
      <w:proofErr w:type="spellEnd"/>
    </w:p>
    <w:p w:rsidR="00AF7902" w:rsidRPr="00AF7902" w:rsidRDefault="00AF7902" w:rsidP="00AF7902">
      <w:pPr>
        <w:numPr>
          <w:ilvl w:val="0"/>
          <w:numId w:val="5"/>
        </w:numPr>
        <w:tabs>
          <w:tab w:val="left" w:pos="2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20"/>
        <w:rPr>
          <w:rFonts w:ascii="Courier" w:hAnsi="Courier" w:cs="Courier"/>
          <w:color w:val="000000"/>
          <w:sz w:val="21"/>
        </w:rPr>
      </w:pPr>
      <w:r w:rsidRPr="00AF7902">
        <w:rPr>
          <w:rFonts w:ascii="Courier" w:hAnsi="Courier" w:cs="Courier"/>
          <w:color w:val="000000"/>
          <w:sz w:val="21"/>
        </w:rPr>
        <w:t xml:space="preserve">h2 </w:t>
      </w:r>
      <w:proofErr w:type="spellStart"/>
      <w:r w:rsidRPr="00AF7902">
        <w:rPr>
          <w:rFonts w:ascii="Courier" w:hAnsi="Courier" w:cs="Courier"/>
          <w:color w:val="000000"/>
          <w:sz w:val="21"/>
        </w:rPr>
        <w:t>Pivate</w:t>
      </w:r>
      <w:proofErr w:type="spellEnd"/>
      <w:r w:rsidRPr="00AF7902">
        <w:rPr>
          <w:rFonts w:ascii="Courier" w:hAnsi="Courier" w:cs="Courier"/>
          <w:color w:val="000000"/>
          <w:sz w:val="21"/>
        </w:rPr>
        <w:t xml:space="preserve"> Content Sharing</w:t>
      </w:r>
    </w:p>
    <w:p w:rsidR="00AF7902" w:rsidRPr="00AF7902" w:rsidRDefault="00AF7902" w:rsidP="00AF7902">
      <w:pPr>
        <w:numPr>
          <w:ilvl w:val="0"/>
          <w:numId w:val="5"/>
        </w:numPr>
        <w:tabs>
          <w:tab w:val="left" w:pos="2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20"/>
        <w:rPr>
          <w:rFonts w:ascii="Courier" w:hAnsi="Courier" w:cs="Courier"/>
          <w:color w:val="000000"/>
          <w:sz w:val="21"/>
        </w:rPr>
      </w:pPr>
    </w:p>
    <w:p w:rsidR="00AF7902" w:rsidRPr="00AF7902" w:rsidRDefault="00AF7902" w:rsidP="00AF7902">
      <w:pPr>
        <w:numPr>
          <w:ilvl w:val="0"/>
          <w:numId w:val="5"/>
        </w:numPr>
        <w:tabs>
          <w:tab w:val="left" w:pos="2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20"/>
        <w:rPr>
          <w:rFonts w:ascii="Courier" w:hAnsi="Courier" w:cs="Courier"/>
          <w:color w:val="000000"/>
          <w:sz w:val="21"/>
        </w:rPr>
      </w:pPr>
      <w:r w:rsidRPr="00AF7902">
        <w:rPr>
          <w:rFonts w:ascii="Courier" w:hAnsi="Courier" w:cs="Courier"/>
          <w:color w:val="000000"/>
          <w:sz w:val="21"/>
        </w:rPr>
        <w:t>- if (</w:t>
      </w:r>
      <w:proofErr w:type="spellStart"/>
      <w:r w:rsidRPr="00AF7902">
        <w:rPr>
          <w:rFonts w:ascii="Courier" w:hAnsi="Courier" w:cs="Courier"/>
          <w:color w:val="000000"/>
          <w:sz w:val="21"/>
        </w:rPr>
        <w:t>loggedin</w:t>
      </w:r>
      <w:proofErr w:type="spellEnd"/>
      <w:r w:rsidRPr="00AF7902">
        <w:rPr>
          <w:rFonts w:ascii="Courier" w:hAnsi="Courier" w:cs="Courier"/>
          <w:color w:val="000000"/>
          <w:sz w:val="21"/>
        </w:rPr>
        <w:t>)</w:t>
      </w:r>
    </w:p>
    <w:p w:rsidR="00AF7902" w:rsidRPr="00AF7902" w:rsidRDefault="00AF7902" w:rsidP="00AF7902">
      <w:pPr>
        <w:numPr>
          <w:ilvl w:val="0"/>
          <w:numId w:val="5"/>
        </w:numPr>
        <w:tabs>
          <w:tab w:val="left" w:pos="2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20"/>
        <w:rPr>
          <w:rFonts w:ascii="Courier" w:hAnsi="Courier" w:cs="Courier"/>
          <w:color w:val="000000"/>
          <w:sz w:val="21"/>
        </w:rPr>
      </w:pPr>
      <w:r w:rsidRPr="00AF7902">
        <w:rPr>
          <w:rFonts w:ascii="Courier" w:hAnsi="Courier" w:cs="Courier"/>
          <w:color w:val="000000"/>
          <w:sz w:val="21"/>
        </w:rPr>
        <w:t xml:space="preserve">     h3 Hello #{</w:t>
      </w:r>
      <w:proofErr w:type="spellStart"/>
      <w:proofErr w:type="gramStart"/>
      <w:r w:rsidRPr="00AF7902">
        <w:rPr>
          <w:rFonts w:ascii="Courier" w:hAnsi="Courier" w:cs="Courier"/>
          <w:color w:val="000000"/>
          <w:sz w:val="21"/>
        </w:rPr>
        <w:t>user.fname</w:t>
      </w:r>
      <w:proofErr w:type="spellEnd"/>
      <w:proofErr w:type="gramEnd"/>
      <w:r w:rsidRPr="00AF7902">
        <w:rPr>
          <w:rFonts w:ascii="Courier" w:hAnsi="Courier" w:cs="Courier"/>
          <w:color w:val="000000"/>
          <w:sz w:val="21"/>
        </w:rPr>
        <w:t>}!</w:t>
      </w:r>
    </w:p>
    <w:p w:rsidR="00AF7902" w:rsidRPr="00AF7902" w:rsidRDefault="00AF7902" w:rsidP="00AF7902">
      <w:pPr>
        <w:numPr>
          <w:ilvl w:val="0"/>
          <w:numId w:val="5"/>
        </w:numPr>
        <w:tabs>
          <w:tab w:val="left" w:pos="2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20"/>
        <w:rPr>
          <w:rFonts w:ascii="Courier" w:hAnsi="Courier" w:cs="Courier"/>
          <w:color w:val="000000"/>
          <w:sz w:val="21"/>
        </w:rPr>
      </w:pPr>
      <w:r w:rsidRPr="00AF7902">
        <w:rPr>
          <w:rFonts w:ascii="Courier" w:hAnsi="Courier" w:cs="Courier"/>
          <w:color w:val="000000"/>
          <w:sz w:val="21"/>
        </w:rPr>
        <w:t xml:space="preserve">     h4 Public Posts</w:t>
      </w:r>
    </w:p>
    <w:p w:rsidR="00AF7902" w:rsidRPr="00AF7902" w:rsidRDefault="00AF7902" w:rsidP="00AF7902">
      <w:pPr>
        <w:numPr>
          <w:ilvl w:val="0"/>
          <w:numId w:val="5"/>
        </w:numPr>
        <w:tabs>
          <w:tab w:val="left" w:pos="2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20"/>
        <w:rPr>
          <w:rFonts w:ascii="Courier" w:hAnsi="Courier" w:cs="Courier"/>
          <w:color w:val="000000"/>
          <w:sz w:val="21"/>
        </w:rPr>
      </w:pPr>
      <w:r w:rsidRPr="00AF7902">
        <w:rPr>
          <w:rFonts w:ascii="Courier" w:hAnsi="Courier" w:cs="Courier"/>
          <w:color w:val="000000"/>
          <w:sz w:val="21"/>
        </w:rPr>
        <w:t xml:space="preserve">  </w:t>
      </w:r>
      <w:proofErr w:type="spellStart"/>
      <w:r w:rsidRPr="00AF7902">
        <w:rPr>
          <w:rFonts w:ascii="Courier" w:hAnsi="Courier" w:cs="Courier"/>
          <w:color w:val="000000"/>
          <w:sz w:val="21"/>
        </w:rPr>
        <w:t>button#new-group</w:t>
      </w:r>
      <w:proofErr w:type="spellEnd"/>
      <w:r w:rsidRPr="00AF7902">
        <w:rPr>
          <w:rFonts w:ascii="Courier" w:hAnsi="Courier" w:cs="Courier"/>
          <w:color w:val="000000"/>
          <w:sz w:val="21"/>
        </w:rPr>
        <w:t xml:space="preserve"> Create a New Friend Group</w:t>
      </w:r>
    </w:p>
    <w:p w:rsidR="00AF7902" w:rsidRPr="00AF7902" w:rsidRDefault="00AF7902" w:rsidP="00AF7902">
      <w:pPr>
        <w:numPr>
          <w:ilvl w:val="0"/>
          <w:numId w:val="5"/>
        </w:numPr>
        <w:tabs>
          <w:tab w:val="left" w:pos="2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20"/>
        <w:rPr>
          <w:rFonts w:ascii="Courier" w:hAnsi="Courier" w:cs="Courier"/>
          <w:color w:val="000000"/>
          <w:sz w:val="21"/>
        </w:rPr>
      </w:pPr>
      <w:r w:rsidRPr="00AF7902">
        <w:rPr>
          <w:rFonts w:ascii="Courier" w:hAnsi="Courier" w:cs="Courier"/>
          <w:color w:val="000000"/>
          <w:sz w:val="21"/>
        </w:rPr>
        <w:t xml:space="preserve">  </w:t>
      </w:r>
      <w:proofErr w:type="spellStart"/>
      <w:r w:rsidRPr="00AF7902">
        <w:rPr>
          <w:rFonts w:ascii="Courier" w:hAnsi="Courier" w:cs="Courier"/>
          <w:color w:val="000000"/>
          <w:sz w:val="21"/>
        </w:rPr>
        <w:t>button#show-post</w:t>
      </w:r>
      <w:proofErr w:type="spellEnd"/>
      <w:r w:rsidRPr="00AF7902">
        <w:rPr>
          <w:rFonts w:ascii="Courier" w:hAnsi="Courier" w:cs="Courier"/>
          <w:color w:val="000000"/>
          <w:sz w:val="21"/>
        </w:rPr>
        <w:t xml:space="preserve"> Post New Content</w:t>
      </w:r>
    </w:p>
    <w:p w:rsidR="00AF7902" w:rsidRPr="00AF7902" w:rsidRDefault="00AF7902" w:rsidP="00AF7902">
      <w:pPr>
        <w:numPr>
          <w:ilvl w:val="0"/>
          <w:numId w:val="5"/>
        </w:numPr>
        <w:tabs>
          <w:tab w:val="left" w:pos="2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20"/>
        <w:rPr>
          <w:rFonts w:ascii="Courier" w:hAnsi="Courier" w:cs="Courier"/>
          <w:color w:val="000000"/>
          <w:sz w:val="21"/>
        </w:rPr>
      </w:pPr>
      <w:r w:rsidRPr="00AF7902">
        <w:rPr>
          <w:rFonts w:ascii="Courier" w:hAnsi="Courier" w:cs="Courier"/>
          <w:color w:val="000000"/>
          <w:sz w:val="21"/>
        </w:rPr>
        <w:t xml:space="preserve">  </w:t>
      </w:r>
      <w:proofErr w:type="spellStart"/>
      <w:r w:rsidRPr="00AF7902">
        <w:rPr>
          <w:rFonts w:ascii="Courier" w:hAnsi="Courier" w:cs="Courier"/>
          <w:color w:val="000000"/>
          <w:sz w:val="21"/>
        </w:rPr>
        <w:t>button#logout</w:t>
      </w:r>
      <w:proofErr w:type="spellEnd"/>
      <w:r w:rsidRPr="00AF7902">
        <w:rPr>
          <w:rFonts w:ascii="Courier" w:hAnsi="Courier" w:cs="Courier"/>
          <w:color w:val="000000"/>
          <w:sz w:val="21"/>
        </w:rPr>
        <w:t xml:space="preserve"> Logout</w:t>
      </w:r>
    </w:p>
    <w:p w:rsidR="00AF7902" w:rsidRPr="00AF7902" w:rsidRDefault="00AF7902" w:rsidP="00AF7902">
      <w:pPr>
        <w:numPr>
          <w:ilvl w:val="0"/>
          <w:numId w:val="5"/>
        </w:numPr>
        <w:tabs>
          <w:tab w:val="left" w:pos="2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20"/>
        <w:rPr>
          <w:rFonts w:ascii="Courier" w:hAnsi="Courier" w:cs="Courier"/>
          <w:color w:val="000000"/>
          <w:sz w:val="21"/>
        </w:rPr>
      </w:pPr>
      <w:r w:rsidRPr="00AF7902">
        <w:rPr>
          <w:rFonts w:ascii="Courier" w:hAnsi="Courier" w:cs="Courier"/>
          <w:color w:val="000000"/>
          <w:sz w:val="21"/>
        </w:rPr>
        <w:tab/>
        <w:t>14    - else</w:t>
      </w:r>
    </w:p>
    <w:p w:rsidR="00AF7902" w:rsidRPr="00AF7902" w:rsidRDefault="00AF7902" w:rsidP="00AF7902">
      <w:pPr>
        <w:numPr>
          <w:ilvl w:val="0"/>
          <w:numId w:val="5"/>
        </w:numPr>
        <w:tabs>
          <w:tab w:val="left" w:pos="2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20"/>
        <w:rPr>
          <w:rFonts w:ascii="Courier" w:hAnsi="Courier" w:cs="Courier"/>
          <w:color w:val="000000"/>
          <w:sz w:val="21"/>
        </w:rPr>
      </w:pPr>
      <w:r w:rsidRPr="00AF7902">
        <w:rPr>
          <w:rFonts w:ascii="Courier" w:hAnsi="Courier" w:cs="Courier"/>
          <w:color w:val="000000"/>
          <w:sz w:val="21"/>
        </w:rPr>
        <w:t xml:space="preserve">  h3 Recent Public Posts</w:t>
      </w:r>
    </w:p>
    <w:p w:rsidR="00AF7902" w:rsidRPr="00AF7902" w:rsidRDefault="00AF7902" w:rsidP="00AF7902">
      <w:pPr>
        <w:numPr>
          <w:ilvl w:val="0"/>
          <w:numId w:val="5"/>
        </w:numPr>
        <w:tabs>
          <w:tab w:val="left" w:pos="2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20"/>
        <w:rPr>
          <w:rFonts w:ascii="Courier" w:hAnsi="Courier" w:cs="Courier"/>
          <w:color w:val="000000"/>
          <w:sz w:val="21"/>
        </w:rPr>
      </w:pPr>
      <w:r w:rsidRPr="00AF7902">
        <w:rPr>
          <w:rFonts w:ascii="Courier" w:hAnsi="Courier" w:cs="Courier"/>
          <w:color w:val="000000"/>
          <w:sz w:val="21"/>
        </w:rPr>
        <w:t xml:space="preserve">  </w:t>
      </w:r>
      <w:proofErr w:type="spellStart"/>
      <w:r w:rsidRPr="00AF7902">
        <w:rPr>
          <w:rFonts w:ascii="Courier" w:hAnsi="Courier" w:cs="Courier"/>
          <w:color w:val="000000"/>
          <w:sz w:val="21"/>
        </w:rPr>
        <w:t>div#public-posts</w:t>
      </w:r>
      <w:proofErr w:type="spellEnd"/>
    </w:p>
    <w:p w:rsidR="00AF7902" w:rsidRPr="00AF7902" w:rsidRDefault="00AF7902" w:rsidP="00AF7902">
      <w:pPr>
        <w:numPr>
          <w:ilvl w:val="0"/>
          <w:numId w:val="5"/>
        </w:numPr>
        <w:tabs>
          <w:tab w:val="left" w:pos="2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20"/>
        <w:rPr>
          <w:rFonts w:ascii="Courier" w:hAnsi="Courier" w:cs="Courier"/>
          <w:color w:val="000000"/>
          <w:sz w:val="21"/>
        </w:rPr>
      </w:pPr>
      <w:r w:rsidRPr="00AF7902">
        <w:rPr>
          <w:rFonts w:ascii="Courier" w:hAnsi="Courier" w:cs="Courier"/>
          <w:color w:val="000000"/>
          <w:sz w:val="21"/>
        </w:rPr>
        <w:t xml:space="preserve">  h3 Please Login to the System</w:t>
      </w:r>
    </w:p>
    <w:p w:rsidR="00AF7902" w:rsidRPr="00AF7902" w:rsidRDefault="00AF7902" w:rsidP="00AF7902">
      <w:pPr>
        <w:numPr>
          <w:ilvl w:val="0"/>
          <w:numId w:val="5"/>
        </w:numPr>
        <w:tabs>
          <w:tab w:val="left" w:pos="2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20"/>
        <w:rPr>
          <w:rFonts w:ascii="Courier" w:hAnsi="Courier" w:cs="Courier"/>
          <w:color w:val="000000"/>
          <w:sz w:val="21"/>
        </w:rPr>
      </w:pPr>
      <w:r w:rsidRPr="00AF7902">
        <w:rPr>
          <w:rFonts w:ascii="Courier" w:hAnsi="Courier" w:cs="Courier"/>
          <w:color w:val="000000"/>
          <w:sz w:val="21"/>
        </w:rPr>
        <w:tab/>
        <w:t>18      div</w:t>
      </w:r>
    </w:p>
    <w:p w:rsidR="00AF7902" w:rsidRPr="00AF7902" w:rsidRDefault="00AF7902" w:rsidP="00AF7902">
      <w:pPr>
        <w:numPr>
          <w:ilvl w:val="0"/>
          <w:numId w:val="5"/>
        </w:numPr>
        <w:tabs>
          <w:tab w:val="left" w:pos="2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20"/>
        <w:rPr>
          <w:rFonts w:ascii="Courier" w:hAnsi="Courier" w:cs="Courier"/>
          <w:color w:val="000000"/>
          <w:sz w:val="21"/>
        </w:rPr>
      </w:pPr>
      <w:r w:rsidRPr="00AF7902">
        <w:rPr>
          <w:rFonts w:ascii="Courier" w:hAnsi="Courier" w:cs="Courier"/>
          <w:color w:val="000000"/>
          <w:sz w:val="21"/>
        </w:rPr>
        <w:tab/>
      </w:r>
      <w:proofErr w:type="spellStart"/>
      <w:r w:rsidRPr="00AF7902">
        <w:rPr>
          <w:rFonts w:ascii="Courier" w:hAnsi="Courier" w:cs="Courier"/>
          <w:color w:val="000000"/>
          <w:sz w:val="21"/>
        </w:rPr>
        <w:t>input#email</w:t>
      </w:r>
      <w:proofErr w:type="spellEnd"/>
      <w:r w:rsidRPr="00AF7902">
        <w:rPr>
          <w:rFonts w:ascii="Courier" w:hAnsi="Courier" w:cs="Courier"/>
          <w:color w:val="000000"/>
          <w:sz w:val="21"/>
        </w:rPr>
        <w:t>(type="email")</w:t>
      </w:r>
    </w:p>
    <w:p w:rsidR="00AF7902" w:rsidRPr="00AF7902" w:rsidRDefault="00AF7902" w:rsidP="00AF7902">
      <w:pPr>
        <w:numPr>
          <w:ilvl w:val="0"/>
          <w:numId w:val="5"/>
        </w:numPr>
        <w:tabs>
          <w:tab w:val="left" w:pos="2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20"/>
        <w:rPr>
          <w:rFonts w:ascii="Courier" w:hAnsi="Courier" w:cs="Courier"/>
          <w:color w:val="000000"/>
          <w:sz w:val="21"/>
        </w:rPr>
      </w:pPr>
      <w:r w:rsidRPr="00AF7902">
        <w:rPr>
          <w:rFonts w:ascii="Courier" w:hAnsi="Courier" w:cs="Courier"/>
          <w:color w:val="000000"/>
          <w:sz w:val="21"/>
        </w:rPr>
        <w:t xml:space="preserve">  div</w:t>
      </w:r>
    </w:p>
    <w:p w:rsidR="00AF7902" w:rsidRPr="00AF7902" w:rsidRDefault="00AF7902" w:rsidP="00AF7902">
      <w:pPr>
        <w:numPr>
          <w:ilvl w:val="0"/>
          <w:numId w:val="5"/>
        </w:numPr>
        <w:tabs>
          <w:tab w:val="left" w:pos="2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20"/>
        <w:rPr>
          <w:rFonts w:ascii="Courier" w:hAnsi="Courier" w:cs="Courier"/>
          <w:color w:val="000000"/>
          <w:sz w:val="21"/>
        </w:rPr>
      </w:pPr>
      <w:r w:rsidRPr="00AF7902">
        <w:rPr>
          <w:rFonts w:ascii="Courier" w:hAnsi="Courier" w:cs="Courier"/>
          <w:color w:val="000000"/>
          <w:sz w:val="21"/>
        </w:rPr>
        <w:tab/>
      </w:r>
      <w:proofErr w:type="spellStart"/>
      <w:r w:rsidRPr="00AF7902">
        <w:rPr>
          <w:rFonts w:ascii="Courier" w:hAnsi="Courier" w:cs="Courier"/>
          <w:color w:val="000000"/>
          <w:sz w:val="21"/>
        </w:rPr>
        <w:t>input#pass</w:t>
      </w:r>
      <w:proofErr w:type="spellEnd"/>
      <w:r w:rsidRPr="00AF7902">
        <w:rPr>
          <w:rFonts w:ascii="Courier" w:hAnsi="Courier" w:cs="Courier"/>
          <w:color w:val="000000"/>
          <w:sz w:val="21"/>
        </w:rPr>
        <w:t>(type="password")</w:t>
      </w:r>
    </w:p>
    <w:p w:rsidR="00AF7902" w:rsidRPr="00AF7902" w:rsidRDefault="00AF7902" w:rsidP="00AF7902">
      <w:pPr>
        <w:numPr>
          <w:ilvl w:val="0"/>
          <w:numId w:val="5"/>
        </w:numPr>
        <w:tabs>
          <w:tab w:val="left" w:pos="2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20"/>
        <w:rPr>
          <w:rFonts w:ascii="Courier" w:hAnsi="Courier" w:cs="Courier"/>
          <w:color w:val="000000"/>
          <w:sz w:val="21"/>
        </w:rPr>
      </w:pPr>
      <w:r w:rsidRPr="00AF7902">
        <w:rPr>
          <w:rFonts w:ascii="Courier" w:hAnsi="Courier" w:cs="Courier"/>
          <w:color w:val="000000"/>
          <w:sz w:val="21"/>
        </w:rPr>
        <w:t xml:space="preserve">  div</w:t>
      </w:r>
    </w:p>
    <w:p w:rsidR="00AF7902" w:rsidRPr="00AF7902" w:rsidRDefault="00AF7902" w:rsidP="00AF7902">
      <w:pPr>
        <w:numPr>
          <w:ilvl w:val="0"/>
          <w:numId w:val="5"/>
        </w:numPr>
        <w:tabs>
          <w:tab w:val="left" w:pos="2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20"/>
        <w:rPr>
          <w:rFonts w:ascii="Courier" w:hAnsi="Courier" w:cs="Courier"/>
          <w:color w:val="000000"/>
          <w:sz w:val="21"/>
        </w:rPr>
      </w:pPr>
      <w:r w:rsidRPr="00AF7902">
        <w:rPr>
          <w:rFonts w:ascii="Courier" w:hAnsi="Courier" w:cs="Courier"/>
          <w:color w:val="000000"/>
          <w:sz w:val="21"/>
        </w:rPr>
        <w:tab/>
      </w:r>
      <w:proofErr w:type="spellStart"/>
      <w:r w:rsidRPr="00AF7902">
        <w:rPr>
          <w:rFonts w:ascii="Courier" w:hAnsi="Courier" w:cs="Courier"/>
          <w:color w:val="000000"/>
          <w:sz w:val="21"/>
        </w:rPr>
        <w:t>button#login-btn</w:t>
      </w:r>
      <w:proofErr w:type="spellEnd"/>
      <w:r w:rsidRPr="00AF7902">
        <w:rPr>
          <w:rFonts w:ascii="Courier" w:hAnsi="Courier" w:cs="Courier"/>
          <w:color w:val="000000"/>
          <w:sz w:val="21"/>
        </w:rPr>
        <w:t xml:space="preserve"> Login</w:t>
      </w:r>
    </w:p>
    <w:p w:rsidR="00AF7902" w:rsidRPr="00AF7902" w:rsidRDefault="00AF7902" w:rsidP="00AF7902">
      <w:pPr>
        <w:numPr>
          <w:ilvl w:val="0"/>
          <w:numId w:val="5"/>
        </w:numPr>
        <w:tabs>
          <w:tab w:val="left" w:pos="2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20"/>
        <w:rPr>
          <w:rFonts w:ascii="Courier" w:hAnsi="Courier" w:cs="Courier"/>
          <w:color w:val="000000"/>
          <w:sz w:val="21"/>
        </w:rPr>
      </w:pPr>
    </w:p>
    <w:p w:rsidR="00AF7902" w:rsidRPr="00AF7902" w:rsidRDefault="00AF7902" w:rsidP="00AF7902">
      <w:pPr>
        <w:numPr>
          <w:ilvl w:val="0"/>
          <w:numId w:val="5"/>
        </w:numPr>
        <w:tabs>
          <w:tab w:val="left" w:pos="2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20"/>
        <w:rPr>
          <w:rFonts w:ascii="Courier" w:hAnsi="Courier" w:cs="Courier"/>
          <w:color w:val="000000"/>
          <w:sz w:val="21"/>
        </w:rPr>
      </w:pPr>
      <w:r w:rsidRPr="00AF7902">
        <w:rPr>
          <w:rFonts w:ascii="Courier" w:hAnsi="Courier" w:cs="Courier"/>
          <w:color w:val="000000"/>
          <w:sz w:val="21"/>
        </w:rPr>
        <w:tab/>
        <w:t xml:space="preserve">25    </w:t>
      </w:r>
      <w:proofErr w:type="spellStart"/>
      <w:r w:rsidRPr="00AF7902">
        <w:rPr>
          <w:rFonts w:ascii="Courier" w:hAnsi="Courier" w:cs="Courier"/>
          <w:color w:val="000000"/>
          <w:sz w:val="21"/>
        </w:rPr>
        <w:t>br</w:t>
      </w:r>
      <w:proofErr w:type="spellEnd"/>
    </w:p>
    <w:p w:rsidR="00AF7902" w:rsidRPr="00AF7902" w:rsidRDefault="00AF7902" w:rsidP="00AF7902">
      <w:pPr>
        <w:numPr>
          <w:ilvl w:val="0"/>
          <w:numId w:val="5"/>
        </w:numPr>
        <w:tabs>
          <w:tab w:val="left" w:pos="2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20"/>
        <w:rPr>
          <w:rFonts w:ascii="Courier" w:hAnsi="Courier" w:cs="Courier"/>
          <w:color w:val="000000"/>
          <w:sz w:val="21"/>
        </w:rPr>
      </w:pPr>
    </w:p>
    <w:p w:rsidR="00AF7902" w:rsidRPr="00AF7902" w:rsidRDefault="00AF7902" w:rsidP="00AF7902">
      <w:pPr>
        <w:numPr>
          <w:ilvl w:val="0"/>
          <w:numId w:val="5"/>
        </w:numPr>
        <w:tabs>
          <w:tab w:val="left" w:pos="2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20"/>
        <w:rPr>
          <w:rFonts w:ascii="Courier" w:hAnsi="Courier" w:cs="Courier"/>
          <w:color w:val="000000"/>
          <w:sz w:val="21"/>
        </w:rPr>
      </w:pPr>
      <w:r w:rsidRPr="00AF7902">
        <w:rPr>
          <w:rFonts w:ascii="Courier" w:hAnsi="Courier" w:cs="Courier"/>
          <w:color w:val="000000"/>
          <w:sz w:val="21"/>
        </w:rPr>
        <w:tab/>
        <w:t xml:space="preserve">27    </w:t>
      </w:r>
      <w:proofErr w:type="spellStart"/>
      <w:r w:rsidRPr="00AF7902">
        <w:rPr>
          <w:rFonts w:ascii="Courier" w:hAnsi="Courier" w:cs="Courier"/>
          <w:color w:val="000000"/>
          <w:sz w:val="21"/>
        </w:rPr>
        <w:t>hr</w:t>
      </w:r>
      <w:proofErr w:type="spellEnd"/>
    </w:p>
    <w:p w:rsidR="00AF7902" w:rsidRPr="00AF7902" w:rsidRDefault="00AF7902" w:rsidP="00AF7902">
      <w:pPr>
        <w:numPr>
          <w:ilvl w:val="0"/>
          <w:numId w:val="5"/>
        </w:numPr>
        <w:tabs>
          <w:tab w:val="left" w:pos="2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20"/>
        <w:rPr>
          <w:rFonts w:ascii="Courier" w:hAnsi="Courier" w:cs="Courier"/>
          <w:color w:val="000000"/>
          <w:sz w:val="21"/>
        </w:rPr>
      </w:pPr>
      <w:r w:rsidRPr="00AF7902">
        <w:rPr>
          <w:rFonts w:ascii="Courier" w:hAnsi="Courier" w:cs="Courier"/>
          <w:color w:val="000000"/>
          <w:sz w:val="21"/>
        </w:rPr>
        <w:tab/>
        <w:t>28    #footer</w:t>
      </w:r>
    </w:p>
    <w:p w:rsidR="00AF7902" w:rsidRPr="00AF7902" w:rsidRDefault="00AF7902" w:rsidP="00AF7902">
      <w:pPr>
        <w:numPr>
          <w:ilvl w:val="0"/>
          <w:numId w:val="5"/>
        </w:numPr>
        <w:tabs>
          <w:tab w:val="left" w:pos="2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20"/>
        <w:rPr>
          <w:rFonts w:ascii="Courier" w:hAnsi="Courier" w:cs="Courier"/>
          <w:color w:val="000000"/>
          <w:sz w:val="21"/>
        </w:rPr>
      </w:pPr>
      <w:r w:rsidRPr="00AF7902">
        <w:rPr>
          <w:rFonts w:ascii="Courier" w:hAnsi="Courier" w:cs="Courier"/>
          <w:color w:val="000000"/>
          <w:sz w:val="21"/>
        </w:rPr>
        <w:t xml:space="preserve">  div </w:t>
      </w:r>
      <w:proofErr w:type="spellStart"/>
      <w:r w:rsidRPr="00AF7902">
        <w:rPr>
          <w:rFonts w:ascii="Courier" w:hAnsi="Courier" w:cs="Courier"/>
          <w:color w:val="000000"/>
          <w:sz w:val="21"/>
        </w:rPr>
        <w:t>PriCoSha</w:t>
      </w:r>
      <w:proofErr w:type="spellEnd"/>
    </w:p>
    <w:p w:rsidR="00AF7902" w:rsidRPr="00AF7902" w:rsidRDefault="00AF7902" w:rsidP="00AF7902">
      <w:pPr>
        <w:numPr>
          <w:ilvl w:val="0"/>
          <w:numId w:val="5"/>
        </w:numPr>
        <w:tabs>
          <w:tab w:val="left" w:pos="2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20"/>
        <w:rPr>
          <w:rFonts w:ascii="Courier" w:hAnsi="Courier" w:cs="Courier"/>
          <w:color w:val="000000"/>
          <w:sz w:val="21"/>
        </w:rPr>
      </w:pPr>
      <w:r w:rsidRPr="00AF7902">
        <w:rPr>
          <w:rFonts w:ascii="Courier" w:hAnsi="Courier" w:cs="Courier"/>
          <w:color w:val="000000"/>
          <w:sz w:val="21"/>
        </w:rPr>
        <w:t xml:space="preserve">  div </w:t>
      </w:r>
      <w:proofErr w:type="gramStart"/>
      <w:r w:rsidRPr="00AF7902">
        <w:rPr>
          <w:rFonts w:ascii="Courier" w:hAnsi="Courier" w:cs="Courier"/>
          <w:color w:val="000000"/>
          <w:sz w:val="21"/>
        </w:rPr>
        <w:t>An</w:t>
      </w:r>
      <w:proofErr w:type="gramEnd"/>
      <w:r w:rsidRPr="00AF7902">
        <w:rPr>
          <w:rFonts w:ascii="Courier" w:hAnsi="Courier" w:cs="Courier"/>
          <w:color w:val="000000"/>
          <w:sz w:val="21"/>
        </w:rPr>
        <w:t xml:space="preserve"> academic project by Theodore Kim and </w:t>
      </w:r>
      <w:proofErr w:type="spellStart"/>
      <w:r w:rsidRPr="00AF7902">
        <w:rPr>
          <w:rFonts w:ascii="Courier" w:hAnsi="Courier" w:cs="Courier"/>
          <w:color w:val="000000"/>
          <w:sz w:val="21"/>
        </w:rPr>
        <w:t>JinZhao</w:t>
      </w:r>
      <w:proofErr w:type="spellEnd"/>
      <w:r w:rsidRPr="00AF7902">
        <w:rPr>
          <w:rFonts w:ascii="Courier" w:hAnsi="Courier" w:cs="Courier"/>
          <w:color w:val="000000"/>
          <w:sz w:val="21"/>
        </w:rPr>
        <w:t xml:space="preserve"> Su</w:t>
      </w:r>
    </w:p>
    <w:p w:rsidR="00AF7902" w:rsidRPr="00AF7902" w:rsidRDefault="00AF7902" w:rsidP="00AF7902">
      <w:pPr>
        <w:numPr>
          <w:ilvl w:val="0"/>
          <w:numId w:val="5"/>
        </w:numPr>
        <w:tabs>
          <w:tab w:val="left" w:pos="2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20"/>
        <w:rPr>
          <w:rFonts w:ascii="Courier" w:hAnsi="Courier" w:cs="Courier"/>
          <w:color w:val="000000"/>
          <w:sz w:val="21"/>
        </w:rPr>
      </w:pPr>
      <w:r w:rsidRPr="00AF7902">
        <w:rPr>
          <w:rFonts w:ascii="Courier" w:hAnsi="Courier" w:cs="Courier"/>
          <w:color w:val="000000"/>
          <w:sz w:val="21"/>
        </w:rPr>
        <w:t xml:space="preserve">  div Source: https://github.com/theo-kim/databases/project/pricosha</w:t>
      </w:r>
    </w:p>
    <w:p w:rsidR="00AF7902" w:rsidRPr="00AF7902" w:rsidRDefault="00AF7902" w:rsidP="00AF7902">
      <w:pPr>
        <w:numPr>
          <w:ilvl w:val="0"/>
          <w:numId w:val="5"/>
        </w:numPr>
        <w:tabs>
          <w:tab w:val="left" w:pos="2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20"/>
        <w:rPr>
          <w:rFonts w:ascii="Courier" w:hAnsi="Courier" w:cs="Courier"/>
          <w:color w:val="000000"/>
          <w:sz w:val="21"/>
        </w:rPr>
      </w:pPr>
      <w:r w:rsidRPr="00AF7902">
        <w:rPr>
          <w:rFonts w:ascii="Courier" w:hAnsi="Courier" w:cs="Courier"/>
          <w:color w:val="000000"/>
          <w:sz w:val="21"/>
        </w:rPr>
        <w:t xml:space="preserve">  div Version 0.0.1</w:t>
      </w:r>
    </w:p>
    <w:p w:rsidR="00AF7902" w:rsidRPr="00AF7902" w:rsidRDefault="00AF7902" w:rsidP="00AF7902">
      <w:pPr>
        <w:numPr>
          <w:ilvl w:val="0"/>
          <w:numId w:val="5"/>
        </w:numPr>
        <w:tabs>
          <w:tab w:val="left" w:pos="2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20"/>
        <w:rPr>
          <w:rFonts w:ascii="Courier" w:hAnsi="Courier" w:cs="Courier"/>
          <w:color w:val="000000"/>
          <w:sz w:val="21"/>
        </w:rPr>
      </w:pPr>
    </w:p>
    <w:p w:rsidR="00AF7902" w:rsidRPr="00AF7902" w:rsidRDefault="00AF7902" w:rsidP="00AF7902">
      <w:pPr>
        <w:numPr>
          <w:ilvl w:val="0"/>
          <w:numId w:val="5"/>
        </w:numPr>
        <w:tabs>
          <w:tab w:val="left" w:pos="22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20"/>
        <w:rPr>
          <w:rFonts w:ascii="Courier" w:hAnsi="Courier" w:cs="Courier"/>
          <w:b/>
          <w:bCs/>
          <w:color w:val="000000"/>
          <w:sz w:val="21"/>
        </w:rPr>
      </w:pPr>
      <w:r w:rsidRPr="00AF7902">
        <w:rPr>
          <w:rFonts w:ascii="Courier" w:hAnsi="Courier" w:cs="Courier"/>
          <w:color w:val="000000"/>
          <w:sz w:val="21"/>
        </w:rPr>
        <w:tab/>
        <w:t>34    script(</w:t>
      </w:r>
      <w:proofErr w:type="spellStart"/>
      <w:r w:rsidRPr="00AF7902">
        <w:rPr>
          <w:rFonts w:ascii="Courier" w:hAnsi="Courier" w:cs="Courier"/>
          <w:color w:val="000000"/>
          <w:sz w:val="21"/>
        </w:rPr>
        <w:t>src</w:t>
      </w:r>
      <w:proofErr w:type="spellEnd"/>
      <w:r w:rsidRPr="00AF7902">
        <w:rPr>
          <w:rFonts w:ascii="Courier" w:hAnsi="Courier" w:cs="Courier"/>
          <w:color w:val="000000"/>
          <w:sz w:val="21"/>
        </w:rPr>
        <w:t>="scripts/main.js")</w:t>
      </w:r>
    </w:p>
    <w:p w:rsidR="00AF7902" w:rsidRPr="00AF7902" w:rsidRDefault="00AF7902" w:rsidP="00AF79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bCs/>
          <w:color w:val="000000"/>
          <w:sz w:val="21"/>
        </w:rPr>
      </w:pPr>
    </w:p>
    <w:p w:rsidR="00AF7902" w:rsidRPr="00AF7902" w:rsidRDefault="00AF7902" w:rsidP="00AF79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bCs/>
          <w:color w:val="000000"/>
          <w:sz w:val="21"/>
        </w:rPr>
      </w:pPr>
    </w:p>
    <w:p w:rsidR="00AF7902" w:rsidRPr="00AF7902" w:rsidRDefault="00AF7902" w:rsidP="00AF79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bCs/>
          <w:color w:val="000000"/>
          <w:sz w:val="21"/>
        </w:rPr>
      </w:pPr>
      <w:r w:rsidRPr="00AF7902">
        <w:rPr>
          <w:rFonts w:ascii="Courier" w:hAnsi="Courier" w:cs="Courier"/>
          <w:b/>
          <w:bCs/>
          <w:color w:val="000000"/>
          <w:sz w:val="21"/>
        </w:rPr>
        <w:t>FILE: ./routes/index.js</w:t>
      </w:r>
    </w:p>
    <w:p w:rsidR="00AF7902" w:rsidRPr="00AF7902" w:rsidRDefault="00AF7902" w:rsidP="00AF79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bCs/>
          <w:color w:val="000000"/>
          <w:sz w:val="21"/>
        </w:rPr>
      </w:pPr>
    </w:p>
    <w:p w:rsidR="00AF7902" w:rsidRPr="00AF7902" w:rsidRDefault="00AF7902" w:rsidP="00AF7902">
      <w:pPr>
        <w:numPr>
          <w:ilvl w:val="0"/>
          <w:numId w:val="6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proofErr w:type="spellStart"/>
      <w:r w:rsidRPr="00AF7902">
        <w:rPr>
          <w:rFonts w:ascii="Courier" w:hAnsi="Courier" w:cs="Courier"/>
          <w:b/>
          <w:bCs/>
          <w:color w:val="008000"/>
          <w:sz w:val="21"/>
        </w:rPr>
        <w:t>var</w:t>
      </w:r>
      <w:proofErr w:type="spellEnd"/>
      <w:r w:rsidRPr="00AF7902">
        <w:rPr>
          <w:rFonts w:ascii="Courier" w:hAnsi="Courier" w:cs="Courier"/>
          <w:sz w:val="21"/>
        </w:rPr>
        <w:t xml:space="preserve"> express </w:t>
      </w:r>
      <w:r w:rsidRPr="00AF7902">
        <w:rPr>
          <w:rFonts w:ascii="Courier" w:hAnsi="Courier" w:cs="Courier"/>
          <w:color w:val="666666"/>
          <w:sz w:val="21"/>
        </w:rPr>
        <w:t>=</w:t>
      </w:r>
      <w:r w:rsidRPr="00AF7902">
        <w:rPr>
          <w:rFonts w:ascii="Courier" w:hAnsi="Courier" w:cs="Courier"/>
          <w:sz w:val="21"/>
        </w:rPr>
        <w:t xml:space="preserve"> require(</w:t>
      </w:r>
      <w:r w:rsidRPr="00AF7902">
        <w:rPr>
          <w:rFonts w:ascii="Courier" w:hAnsi="Courier" w:cs="Courier"/>
          <w:color w:val="BA2121"/>
          <w:sz w:val="21"/>
        </w:rPr>
        <w:t>'express'</w:t>
      </w:r>
      <w:r w:rsidRPr="00AF7902">
        <w:rPr>
          <w:rFonts w:ascii="Courier" w:hAnsi="Courier" w:cs="Courier"/>
          <w:sz w:val="21"/>
        </w:rPr>
        <w:t>);</w:t>
      </w:r>
    </w:p>
    <w:p w:rsidR="00AF7902" w:rsidRPr="00AF7902" w:rsidRDefault="00AF7902" w:rsidP="00AF7902">
      <w:pPr>
        <w:numPr>
          <w:ilvl w:val="0"/>
          <w:numId w:val="6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proofErr w:type="spellStart"/>
      <w:r w:rsidRPr="00AF7902">
        <w:rPr>
          <w:rFonts w:ascii="Courier" w:hAnsi="Courier" w:cs="Courier"/>
          <w:b/>
          <w:bCs/>
          <w:color w:val="008000"/>
          <w:sz w:val="21"/>
        </w:rPr>
        <w:t>var</w:t>
      </w:r>
      <w:proofErr w:type="spellEnd"/>
      <w:r w:rsidRPr="00AF7902">
        <w:rPr>
          <w:rFonts w:ascii="Courier" w:hAnsi="Courier" w:cs="Courier"/>
          <w:sz w:val="21"/>
        </w:rPr>
        <w:t xml:space="preserve"> router </w:t>
      </w:r>
      <w:r w:rsidRPr="00AF7902">
        <w:rPr>
          <w:rFonts w:ascii="Courier" w:hAnsi="Courier" w:cs="Courier"/>
          <w:color w:val="666666"/>
          <w:sz w:val="21"/>
        </w:rPr>
        <w:t>=</w:t>
      </w:r>
      <w:r w:rsidRPr="00AF7902">
        <w:rPr>
          <w:rFonts w:ascii="Courier" w:hAnsi="Courier" w:cs="Courier"/>
          <w:sz w:val="21"/>
        </w:rPr>
        <w:t xml:space="preserve"> </w:t>
      </w:r>
      <w:proofErr w:type="spellStart"/>
      <w:proofErr w:type="gramStart"/>
      <w:r w:rsidRPr="00AF7902">
        <w:rPr>
          <w:rFonts w:ascii="Courier" w:hAnsi="Courier" w:cs="Courier"/>
          <w:sz w:val="21"/>
        </w:rPr>
        <w:t>express.Router</w:t>
      </w:r>
      <w:proofErr w:type="spellEnd"/>
      <w:proofErr w:type="gramEnd"/>
      <w:r w:rsidRPr="00AF7902">
        <w:rPr>
          <w:rFonts w:ascii="Courier" w:hAnsi="Courier" w:cs="Courier"/>
          <w:sz w:val="21"/>
        </w:rPr>
        <w:t>();</w:t>
      </w:r>
    </w:p>
    <w:p w:rsidR="00AF7902" w:rsidRPr="00AF7902" w:rsidRDefault="00AF7902" w:rsidP="00AF7902">
      <w:pPr>
        <w:numPr>
          <w:ilvl w:val="0"/>
          <w:numId w:val="6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proofErr w:type="spellStart"/>
      <w:r w:rsidRPr="00AF7902">
        <w:rPr>
          <w:rFonts w:ascii="Courier" w:hAnsi="Courier" w:cs="Courier"/>
          <w:b/>
          <w:bCs/>
          <w:color w:val="008000"/>
          <w:sz w:val="21"/>
        </w:rPr>
        <w:t>var</w:t>
      </w:r>
      <w:proofErr w:type="spellEnd"/>
      <w:r w:rsidRPr="00AF7902">
        <w:rPr>
          <w:rFonts w:ascii="Courier" w:hAnsi="Courier" w:cs="Courier"/>
          <w:sz w:val="21"/>
        </w:rPr>
        <w:t xml:space="preserve"> </w:t>
      </w:r>
      <w:proofErr w:type="spellStart"/>
      <w:r w:rsidRPr="00AF7902">
        <w:rPr>
          <w:rFonts w:ascii="Courier" w:hAnsi="Courier" w:cs="Courier"/>
          <w:sz w:val="21"/>
        </w:rPr>
        <w:t>jwt</w:t>
      </w:r>
      <w:proofErr w:type="spellEnd"/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color w:val="666666"/>
          <w:sz w:val="21"/>
        </w:rPr>
        <w:t>=</w:t>
      </w:r>
      <w:r w:rsidRPr="00AF7902">
        <w:rPr>
          <w:rFonts w:ascii="Courier" w:hAnsi="Courier" w:cs="Courier"/>
          <w:sz w:val="21"/>
        </w:rPr>
        <w:t xml:space="preserve"> require(</w:t>
      </w:r>
      <w:r w:rsidRPr="00AF7902">
        <w:rPr>
          <w:rFonts w:ascii="Courier" w:hAnsi="Courier" w:cs="Courier"/>
          <w:color w:val="BA2121"/>
          <w:sz w:val="21"/>
        </w:rPr>
        <w:t>'</w:t>
      </w:r>
      <w:proofErr w:type="spellStart"/>
      <w:r w:rsidRPr="00AF7902">
        <w:rPr>
          <w:rFonts w:ascii="Courier" w:hAnsi="Courier" w:cs="Courier"/>
          <w:color w:val="BA2121"/>
          <w:sz w:val="21"/>
        </w:rPr>
        <w:t>jsonwebtoken</w:t>
      </w:r>
      <w:proofErr w:type="spellEnd"/>
      <w:r w:rsidRPr="00AF7902">
        <w:rPr>
          <w:rFonts w:ascii="Courier" w:hAnsi="Courier" w:cs="Courier"/>
          <w:color w:val="BA2121"/>
          <w:sz w:val="21"/>
        </w:rPr>
        <w:t>'</w:t>
      </w:r>
      <w:r w:rsidRPr="00AF7902">
        <w:rPr>
          <w:rFonts w:ascii="Courier" w:hAnsi="Courier" w:cs="Courier"/>
          <w:sz w:val="21"/>
        </w:rPr>
        <w:t>);</w:t>
      </w:r>
    </w:p>
    <w:p w:rsidR="00AF7902" w:rsidRPr="00AF7902" w:rsidRDefault="00AF7902" w:rsidP="00AF7902">
      <w:pPr>
        <w:numPr>
          <w:ilvl w:val="0"/>
          <w:numId w:val="6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proofErr w:type="spellStart"/>
      <w:r w:rsidRPr="00AF7902">
        <w:rPr>
          <w:rFonts w:ascii="Courier" w:hAnsi="Courier" w:cs="Courier"/>
          <w:b/>
          <w:bCs/>
          <w:color w:val="008000"/>
          <w:sz w:val="21"/>
        </w:rPr>
        <w:t>var</w:t>
      </w:r>
      <w:proofErr w:type="spellEnd"/>
      <w:r w:rsidRPr="00AF7902">
        <w:rPr>
          <w:rFonts w:ascii="Courier" w:hAnsi="Courier" w:cs="Courier"/>
          <w:sz w:val="21"/>
        </w:rPr>
        <w:t xml:space="preserve"> </w:t>
      </w:r>
      <w:proofErr w:type="spellStart"/>
      <w:r w:rsidRPr="00AF7902">
        <w:rPr>
          <w:rFonts w:ascii="Courier" w:hAnsi="Courier" w:cs="Courier"/>
          <w:sz w:val="21"/>
        </w:rPr>
        <w:t>jwtsecret</w:t>
      </w:r>
      <w:proofErr w:type="spellEnd"/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color w:val="666666"/>
          <w:sz w:val="21"/>
        </w:rPr>
        <w:t>=</w:t>
      </w:r>
      <w:r w:rsidRPr="00AF7902">
        <w:rPr>
          <w:rFonts w:ascii="Courier" w:hAnsi="Courier" w:cs="Courier"/>
          <w:sz w:val="21"/>
        </w:rPr>
        <w:t xml:space="preserve"> require(</w:t>
      </w:r>
      <w:r w:rsidRPr="00AF7902">
        <w:rPr>
          <w:rFonts w:ascii="Courier" w:hAnsi="Courier" w:cs="Courier"/>
          <w:color w:val="BA2121"/>
          <w:sz w:val="21"/>
        </w:rPr>
        <w:t>'../</w:t>
      </w:r>
      <w:proofErr w:type="spellStart"/>
      <w:r w:rsidRPr="00AF7902">
        <w:rPr>
          <w:rFonts w:ascii="Courier" w:hAnsi="Courier" w:cs="Courier"/>
          <w:color w:val="BA2121"/>
          <w:sz w:val="21"/>
        </w:rPr>
        <w:t>server_config.json</w:t>
      </w:r>
      <w:proofErr w:type="spellEnd"/>
      <w:r w:rsidRPr="00AF7902">
        <w:rPr>
          <w:rFonts w:ascii="Courier" w:hAnsi="Courier" w:cs="Courier"/>
          <w:color w:val="BA2121"/>
          <w:sz w:val="21"/>
        </w:rPr>
        <w:t>'</w:t>
      </w:r>
      <w:proofErr w:type="gramStart"/>
      <w:r w:rsidRPr="00AF7902">
        <w:rPr>
          <w:rFonts w:ascii="Courier" w:hAnsi="Courier" w:cs="Courier"/>
          <w:sz w:val="21"/>
        </w:rPr>
        <w:t>).</w:t>
      </w:r>
      <w:proofErr w:type="spellStart"/>
      <w:r w:rsidRPr="00AF7902">
        <w:rPr>
          <w:rFonts w:ascii="Courier" w:hAnsi="Courier" w:cs="Courier"/>
          <w:sz w:val="21"/>
        </w:rPr>
        <w:t>serversecret</w:t>
      </w:r>
      <w:proofErr w:type="spellEnd"/>
      <w:proofErr w:type="gramEnd"/>
      <w:r w:rsidRPr="00AF7902">
        <w:rPr>
          <w:rFonts w:ascii="Courier" w:hAnsi="Courier" w:cs="Courier"/>
          <w:sz w:val="21"/>
        </w:rPr>
        <w:t>;</w:t>
      </w:r>
    </w:p>
    <w:p w:rsidR="00AF7902" w:rsidRPr="00AF7902" w:rsidRDefault="00AF7902" w:rsidP="00AF7902">
      <w:pPr>
        <w:numPr>
          <w:ilvl w:val="0"/>
          <w:numId w:val="6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</w:p>
    <w:p w:rsidR="00AF7902" w:rsidRPr="00AF7902" w:rsidRDefault="00AF7902" w:rsidP="00AF7902">
      <w:pPr>
        <w:numPr>
          <w:ilvl w:val="0"/>
          <w:numId w:val="6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proofErr w:type="spellStart"/>
      <w:proofErr w:type="gramStart"/>
      <w:r w:rsidRPr="00AF7902">
        <w:rPr>
          <w:rFonts w:ascii="Courier" w:hAnsi="Courier" w:cs="Courier"/>
          <w:sz w:val="21"/>
        </w:rPr>
        <w:t>router.get</w:t>
      </w:r>
      <w:proofErr w:type="spellEnd"/>
      <w:r w:rsidRPr="00AF7902">
        <w:rPr>
          <w:rFonts w:ascii="Courier" w:hAnsi="Courier" w:cs="Courier"/>
          <w:sz w:val="21"/>
        </w:rPr>
        <w:t>(</w:t>
      </w:r>
      <w:proofErr w:type="gramEnd"/>
      <w:r w:rsidRPr="00AF7902">
        <w:rPr>
          <w:rFonts w:ascii="Courier" w:hAnsi="Courier" w:cs="Courier"/>
          <w:color w:val="BA2121"/>
          <w:sz w:val="21"/>
        </w:rPr>
        <w:t>'/'</w:t>
      </w:r>
      <w:r w:rsidRPr="00AF7902">
        <w:rPr>
          <w:rFonts w:ascii="Courier" w:hAnsi="Courier" w:cs="Courier"/>
          <w:sz w:val="21"/>
        </w:rPr>
        <w:t>, (</w:t>
      </w:r>
      <w:proofErr w:type="spellStart"/>
      <w:r w:rsidRPr="00AF7902">
        <w:rPr>
          <w:rFonts w:ascii="Courier" w:hAnsi="Courier" w:cs="Courier"/>
          <w:sz w:val="21"/>
        </w:rPr>
        <w:t>req</w:t>
      </w:r>
      <w:proofErr w:type="spellEnd"/>
      <w:r w:rsidRPr="00AF7902">
        <w:rPr>
          <w:rFonts w:ascii="Courier" w:hAnsi="Courier" w:cs="Courier"/>
          <w:sz w:val="21"/>
        </w:rPr>
        <w:t xml:space="preserve">, res, next) </w:t>
      </w:r>
      <w:r w:rsidRPr="00AF7902">
        <w:rPr>
          <w:rFonts w:ascii="Courier" w:hAnsi="Courier" w:cs="Courier"/>
          <w:color w:val="666666"/>
          <w:sz w:val="21"/>
        </w:rPr>
        <w:t>=&gt;</w:t>
      </w:r>
      <w:r w:rsidRPr="00AF7902">
        <w:rPr>
          <w:rFonts w:ascii="Courier" w:hAnsi="Courier" w:cs="Courier"/>
          <w:sz w:val="21"/>
        </w:rPr>
        <w:t xml:space="preserve"> {</w:t>
      </w:r>
    </w:p>
    <w:p w:rsidR="00AF7902" w:rsidRPr="00AF7902" w:rsidRDefault="00AF7902" w:rsidP="00AF7902">
      <w:pPr>
        <w:numPr>
          <w:ilvl w:val="0"/>
          <w:numId w:val="6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proofErr w:type="spellStart"/>
      <w:r w:rsidRPr="00AF7902">
        <w:rPr>
          <w:rFonts w:ascii="Courier" w:hAnsi="Courier" w:cs="Courier"/>
          <w:b/>
          <w:bCs/>
          <w:color w:val="008000"/>
          <w:sz w:val="21"/>
        </w:rPr>
        <w:t>var</w:t>
      </w:r>
      <w:proofErr w:type="spellEnd"/>
      <w:r w:rsidRPr="00AF7902">
        <w:rPr>
          <w:rFonts w:ascii="Courier" w:hAnsi="Courier" w:cs="Courier"/>
          <w:sz w:val="21"/>
        </w:rPr>
        <w:t xml:space="preserve"> </w:t>
      </w:r>
      <w:proofErr w:type="spellStart"/>
      <w:r w:rsidRPr="00AF7902">
        <w:rPr>
          <w:rFonts w:ascii="Courier" w:hAnsi="Courier" w:cs="Courier"/>
          <w:sz w:val="21"/>
        </w:rPr>
        <w:t>usertoken</w:t>
      </w:r>
      <w:proofErr w:type="spellEnd"/>
      <w:r w:rsidRPr="00AF7902">
        <w:rPr>
          <w:rFonts w:ascii="Courier" w:hAnsi="Courier" w:cs="Courier"/>
          <w:sz w:val="21"/>
        </w:rPr>
        <w:t>, user;</w:t>
      </w:r>
    </w:p>
    <w:p w:rsidR="00AF7902" w:rsidRPr="00AF7902" w:rsidRDefault="00AF7902" w:rsidP="00AF7902">
      <w:pPr>
        <w:numPr>
          <w:ilvl w:val="0"/>
          <w:numId w:val="6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b/>
          <w:bCs/>
          <w:color w:val="008000"/>
          <w:sz w:val="21"/>
        </w:rPr>
        <w:t>if</w:t>
      </w:r>
      <w:r w:rsidRPr="00AF7902">
        <w:rPr>
          <w:rFonts w:ascii="Courier" w:hAnsi="Courier" w:cs="Courier"/>
          <w:sz w:val="21"/>
        </w:rPr>
        <w:t xml:space="preserve"> (</w:t>
      </w:r>
      <w:proofErr w:type="spellStart"/>
      <w:proofErr w:type="gramStart"/>
      <w:r w:rsidRPr="00AF7902">
        <w:rPr>
          <w:rFonts w:ascii="Courier" w:hAnsi="Courier" w:cs="Courier"/>
          <w:sz w:val="21"/>
        </w:rPr>
        <w:t>req.cookies</w:t>
      </w:r>
      <w:proofErr w:type="gramEnd"/>
      <w:r w:rsidRPr="00AF7902">
        <w:rPr>
          <w:rFonts w:ascii="Courier" w:hAnsi="Courier" w:cs="Courier"/>
          <w:sz w:val="21"/>
        </w:rPr>
        <w:t>.usertoken</w:t>
      </w:r>
      <w:proofErr w:type="spellEnd"/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color w:val="666666"/>
          <w:sz w:val="21"/>
        </w:rPr>
        <w:t>!=</w:t>
      </w:r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b/>
          <w:bCs/>
          <w:color w:val="008000"/>
          <w:sz w:val="21"/>
        </w:rPr>
        <w:t>null</w:t>
      </w:r>
      <w:r w:rsidRPr="00AF7902">
        <w:rPr>
          <w:rFonts w:ascii="Courier" w:hAnsi="Courier" w:cs="Courier"/>
          <w:sz w:val="21"/>
        </w:rPr>
        <w:t xml:space="preserve">) </w:t>
      </w:r>
    </w:p>
    <w:p w:rsidR="00AF7902" w:rsidRPr="00AF7902" w:rsidRDefault="00AF7902" w:rsidP="00AF7902">
      <w:pPr>
        <w:numPr>
          <w:ilvl w:val="0"/>
          <w:numId w:val="6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proofErr w:type="spellStart"/>
      <w:r w:rsidRPr="00AF7902">
        <w:rPr>
          <w:rFonts w:ascii="Courier" w:hAnsi="Courier" w:cs="Courier"/>
          <w:sz w:val="21"/>
        </w:rPr>
        <w:lastRenderedPageBreak/>
        <w:t>usertoken</w:t>
      </w:r>
      <w:proofErr w:type="spellEnd"/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color w:val="666666"/>
          <w:sz w:val="21"/>
        </w:rPr>
        <w:t>=</w:t>
      </w:r>
      <w:r w:rsidRPr="00AF7902">
        <w:rPr>
          <w:rFonts w:ascii="Courier" w:hAnsi="Courier" w:cs="Courier"/>
          <w:sz w:val="21"/>
        </w:rPr>
        <w:t xml:space="preserve"> </w:t>
      </w:r>
      <w:proofErr w:type="spellStart"/>
      <w:proofErr w:type="gramStart"/>
      <w:r w:rsidRPr="00AF7902">
        <w:rPr>
          <w:rFonts w:ascii="Courier" w:hAnsi="Courier" w:cs="Courier"/>
          <w:sz w:val="21"/>
        </w:rPr>
        <w:t>req.cookies</w:t>
      </w:r>
      <w:proofErr w:type="gramEnd"/>
      <w:r w:rsidRPr="00AF7902">
        <w:rPr>
          <w:rFonts w:ascii="Courier" w:hAnsi="Courier" w:cs="Courier"/>
          <w:sz w:val="21"/>
        </w:rPr>
        <w:t>.usertoken</w:t>
      </w:r>
      <w:proofErr w:type="spellEnd"/>
      <w:r w:rsidRPr="00AF7902">
        <w:rPr>
          <w:rFonts w:ascii="Courier" w:hAnsi="Courier" w:cs="Courier"/>
          <w:sz w:val="21"/>
        </w:rPr>
        <w:t>;</w:t>
      </w:r>
    </w:p>
    <w:p w:rsidR="00AF7902" w:rsidRPr="00AF7902" w:rsidRDefault="00AF7902" w:rsidP="00AF7902">
      <w:pPr>
        <w:numPr>
          <w:ilvl w:val="0"/>
          <w:numId w:val="6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b/>
          <w:bCs/>
          <w:color w:val="008000"/>
          <w:sz w:val="21"/>
        </w:rPr>
        <w:t>else</w:t>
      </w:r>
      <w:r w:rsidRPr="00AF7902">
        <w:rPr>
          <w:rFonts w:ascii="Courier" w:hAnsi="Courier" w:cs="Courier"/>
          <w:sz w:val="21"/>
        </w:rPr>
        <w:t xml:space="preserve"> </w:t>
      </w:r>
      <w:proofErr w:type="spellStart"/>
      <w:r w:rsidRPr="00AF7902">
        <w:rPr>
          <w:rFonts w:ascii="Courier" w:hAnsi="Courier" w:cs="Courier"/>
          <w:sz w:val="21"/>
        </w:rPr>
        <w:t>usertoken</w:t>
      </w:r>
      <w:proofErr w:type="spellEnd"/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color w:val="666666"/>
          <w:sz w:val="21"/>
        </w:rPr>
        <w:t>=</w:t>
      </w:r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b/>
          <w:bCs/>
          <w:color w:val="008000"/>
          <w:sz w:val="21"/>
        </w:rPr>
        <w:t>null</w:t>
      </w:r>
      <w:r w:rsidRPr="00AF7902">
        <w:rPr>
          <w:rFonts w:ascii="Courier" w:hAnsi="Courier" w:cs="Courier"/>
          <w:sz w:val="21"/>
        </w:rPr>
        <w:t>;</w:t>
      </w:r>
    </w:p>
    <w:p w:rsidR="00AF7902" w:rsidRPr="00AF7902" w:rsidRDefault="00AF7902" w:rsidP="00AF7902">
      <w:pPr>
        <w:numPr>
          <w:ilvl w:val="0"/>
          <w:numId w:val="6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</w:p>
    <w:p w:rsidR="00AF7902" w:rsidRPr="00AF7902" w:rsidRDefault="00AF7902" w:rsidP="00AF7902">
      <w:pPr>
        <w:numPr>
          <w:ilvl w:val="0"/>
          <w:numId w:val="6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b/>
          <w:bCs/>
          <w:color w:val="008000"/>
          <w:sz w:val="21"/>
        </w:rPr>
        <w:t>if</w:t>
      </w:r>
      <w:r w:rsidRPr="00AF7902">
        <w:rPr>
          <w:rFonts w:ascii="Courier" w:hAnsi="Courier" w:cs="Courier"/>
          <w:sz w:val="21"/>
        </w:rPr>
        <w:t xml:space="preserve"> (</w:t>
      </w:r>
      <w:proofErr w:type="spellStart"/>
      <w:proofErr w:type="gramStart"/>
      <w:r w:rsidRPr="00AF7902">
        <w:rPr>
          <w:rFonts w:ascii="Courier" w:hAnsi="Courier" w:cs="Courier"/>
          <w:sz w:val="21"/>
        </w:rPr>
        <w:t>usertoken</w:t>
      </w:r>
      <w:proofErr w:type="spellEnd"/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color w:val="666666"/>
          <w:sz w:val="21"/>
        </w:rPr>
        <w:t>!</w:t>
      </w:r>
      <w:proofErr w:type="gramEnd"/>
      <w:r w:rsidRPr="00AF7902">
        <w:rPr>
          <w:rFonts w:ascii="Courier" w:hAnsi="Courier" w:cs="Courier"/>
          <w:color w:val="666666"/>
          <w:sz w:val="21"/>
        </w:rPr>
        <w:t>==</w:t>
      </w:r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b/>
          <w:bCs/>
          <w:color w:val="008000"/>
          <w:sz w:val="21"/>
        </w:rPr>
        <w:t>null</w:t>
      </w:r>
      <w:r w:rsidRPr="00AF7902">
        <w:rPr>
          <w:rFonts w:ascii="Courier" w:hAnsi="Courier" w:cs="Courier"/>
          <w:sz w:val="21"/>
        </w:rPr>
        <w:t>) {</w:t>
      </w:r>
    </w:p>
    <w:p w:rsidR="00AF7902" w:rsidRPr="00AF7902" w:rsidRDefault="00AF7902" w:rsidP="00AF7902">
      <w:pPr>
        <w:numPr>
          <w:ilvl w:val="0"/>
          <w:numId w:val="6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b/>
          <w:bCs/>
          <w:color w:val="008000"/>
          <w:sz w:val="21"/>
        </w:rPr>
        <w:t>try</w:t>
      </w:r>
      <w:r w:rsidRPr="00AF7902">
        <w:rPr>
          <w:rFonts w:ascii="Courier" w:hAnsi="Courier" w:cs="Courier"/>
          <w:sz w:val="21"/>
        </w:rPr>
        <w:t xml:space="preserve"> {</w:t>
      </w:r>
    </w:p>
    <w:p w:rsidR="00AF7902" w:rsidRPr="00AF7902" w:rsidRDefault="00AF7902" w:rsidP="00AF7902">
      <w:pPr>
        <w:numPr>
          <w:ilvl w:val="0"/>
          <w:numId w:val="6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ab/>
        <w:t xml:space="preserve">user </w:t>
      </w:r>
      <w:r w:rsidRPr="00AF7902">
        <w:rPr>
          <w:rFonts w:ascii="Courier" w:hAnsi="Courier" w:cs="Courier"/>
          <w:color w:val="666666"/>
          <w:sz w:val="21"/>
        </w:rPr>
        <w:t>=</w:t>
      </w:r>
      <w:r w:rsidRPr="00AF7902">
        <w:rPr>
          <w:rFonts w:ascii="Courier" w:hAnsi="Courier" w:cs="Courier"/>
          <w:sz w:val="21"/>
        </w:rPr>
        <w:t xml:space="preserve"> </w:t>
      </w:r>
      <w:proofErr w:type="spellStart"/>
      <w:proofErr w:type="gramStart"/>
      <w:r w:rsidRPr="00AF7902">
        <w:rPr>
          <w:rFonts w:ascii="Courier" w:hAnsi="Courier" w:cs="Courier"/>
          <w:sz w:val="21"/>
        </w:rPr>
        <w:t>jwt.verify</w:t>
      </w:r>
      <w:proofErr w:type="spellEnd"/>
      <w:proofErr w:type="gramEnd"/>
      <w:r w:rsidRPr="00AF7902">
        <w:rPr>
          <w:rFonts w:ascii="Courier" w:hAnsi="Courier" w:cs="Courier"/>
          <w:sz w:val="21"/>
        </w:rPr>
        <w:t>(</w:t>
      </w:r>
      <w:proofErr w:type="spellStart"/>
      <w:r w:rsidRPr="00AF7902">
        <w:rPr>
          <w:rFonts w:ascii="Courier" w:hAnsi="Courier" w:cs="Courier"/>
          <w:sz w:val="21"/>
        </w:rPr>
        <w:t>usertoken</w:t>
      </w:r>
      <w:proofErr w:type="spellEnd"/>
      <w:r w:rsidRPr="00AF7902">
        <w:rPr>
          <w:rFonts w:ascii="Courier" w:hAnsi="Courier" w:cs="Courier"/>
          <w:sz w:val="21"/>
        </w:rPr>
        <w:t xml:space="preserve">, </w:t>
      </w:r>
      <w:proofErr w:type="spellStart"/>
      <w:r w:rsidRPr="00AF7902">
        <w:rPr>
          <w:rFonts w:ascii="Courier" w:hAnsi="Courier" w:cs="Courier"/>
          <w:sz w:val="21"/>
        </w:rPr>
        <w:t>jwtsecret</w:t>
      </w:r>
      <w:proofErr w:type="spellEnd"/>
      <w:r w:rsidRPr="00AF7902">
        <w:rPr>
          <w:rFonts w:ascii="Courier" w:hAnsi="Courier" w:cs="Courier"/>
          <w:sz w:val="21"/>
        </w:rPr>
        <w:t>);</w:t>
      </w:r>
    </w:p>
    <w:p w:rsidR="00AF7902" w:rsidRPr="00AF7902" w:rsidRDefault="00AF7902" w:rsidP="00AF7902">
      <w:pPr>
        <w:numPr>
          <w:ilvl w:val="0"/>
          <w:numId w:val="6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>}</w:t>
      </w:r>
    </w:p>
    <w:p w:rsidR="00AF7902" w:rsidRPr="00AF7902" w:rsidRDefault="00AF7902" w:rsidP="00AF7902">
      <w:pPr>
        <w:numPr>
          <w:ilvl w:val="0"/>
          <w:numId w:val="6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b/>
          <w:bCs/>
          <w:color w:val="008000"/>
          <w:sz w:val="21"/>
        </w:rPr>
        <w:t>catch</w:t>
      </w:r>
      <w:r w:rsidRPr="00AF7902">
        <w:rPr>
          <w:rFonts w:ascii="Courier" w:hAnsi="Courier" w:cs="Courier"/>
          <w:sz w:val="21"/>
        </w:rPr>
        <w:t xml:space="preserve"> (e) {</w:t>
      </w:r>
    </w:p>
    <w:p w:rsidR="00AF7902" w:rsidRPr="00AF7902" w:rsidRDefault="00AF7902" w:rsidP="00AF7902">
      <w:pPr>
        <w:numPr>
          <w:ilvl w:val="0"/>
          <w:numId w:val="6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ab/>
      </w:r>
      <w:proofErr w:type="spellStart"/>
      <w:r w:rsidRPr="00AF7902">
        <w:rPr>
          <w:rFonts w:ascii="Courier" w:hAnsi="Courier" w:cs="Courier"/>
          <w:sz w:val="21"/>
        </w:rPr>
        <w:t>usertoken</w:t>
      </w:r>
      <w:proofErr w:type="spellEnd"/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color w:val="666666"/>
          <w:sz w:val="21"/>
        </w:rPr>
        <w:t>=</w:t>
      </w:r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b/>
          <w:bCs/>
          <w:color w:val="008000"/>
          <w:sz w:val="21"/>
        </w:rPr>
        <w:t>null</w:t>
      </w:r>
      <w:r w:rsidRPr="00AF7902">
        <w:rPr>
          <w:rFonts w:ascii="Courier" w:hAnsi="Courier" w:cs="Courier"/>
          <w:sz w:val="21"/>
        </w:rPr>
        <w:t>;</w:t>
      </w:r>
    </w:p>
    <w:p w:rsidR="00AF7902" w:rsidRPr="00AF7902" w:rsidRDefault="00AF7902" w:rsidP="00AF7902">
      <w:pPr>
        <w:numPr>
          <w:ilvl w:val="0"/>
          <w:numId w:val="6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ab/>
        <w:t xml:space="preserve">user </w:t>
      </w:r>
      <w:r w:rsidRPr="00AF7902">
        <w:rPr>
          <w:rFonts w:ascii="Courier" w:hAnsi="Courier" w:cs="Courier"/>
          <w:color w:val="666666"/>
          <w:sz w:val="21"/>
        </w:rPr>
        <w:t>=</w:t>
      </w:r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b/>
          <w:bCs/>
          <w:color w:val="008000"/>
          <w:sz w:val="21"/>
        </w:rPr>
        <w:t>null</w:t>
      </w:r>
      <w:r w:rsidRPr="00AF7902">
        <w:rPr>
          <w:rFonts w:ascii="Courier" w:hAnsi="Courier" w:cs="Courier"/>
          <w:sz w:val="21"/>
        </w:rPr>
        <w:t>;</w:t>
      </w:r>
    </w:p>
    <w:p w:rsidR="00AF7902" w:rsidRPr="00AF7902" w:rsidRDefault="00AF7902" w:rsidP="00AF7902">
      <w:pPr>
        <w:numPr>
          <w:ilvl w:val="0"/>
          <w:numId w:val="6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>}</w:t>
      </w:r>
    </w:p>
    <w:p w:rsidR="00AF7902" w:rsidRPr="00AF7902" w:rsidRDefault="00AF7902" w:rsidP="00AF7902">
      <w:pPr>
        <w:numPr>
          <w:ilvl w:val="0"/>
          <w:numId w:val="6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>}</w:t>
      </w:r>
    </w:p>
    <w:p w:rsidR="00AF7902" w:rsidRPr="00AF7902" w:rsidRDefault="00AF7902" w:rsidP="00AF7902">
      <w:pPr>
        <w:numPr>
          <w:ilvl w:val="0"/>
          <w:numId w:val="6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</w:p>
    <w:p w:rsidR="00AF7902" w:rsidRPr="00AF7902" w:rsidRDefault="00AF7902" w:rsidP="00AF7902">
      <w:pPr>
        <w:numPr>
          <w:ilvl w:val="0"/>
          <w:numId w:val="6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proofErr w:type="spellStart"/>
      <w:r w:rsidRPr="00AF7902">
        <w:rPr>
          <w:rFonts w:ascii="Courier" w:hAnsi="Courier" w:cs="Courier"/>
          <w:b/>
          <w:bCs/>
          <w:color w:val="008000"/>
          <w:sz w:val="21"/>
        </w:rPr>
        <w:t>var</w:t>
      </w:r>
      <w:proofErr w:type="spellEnd"/>
      <w:r w:rsidRPr="00AF7902">
        <w:rPr>
          <w:rFonts w:ascii="Courier" w:hAnsi="Courier" w:cs="Courier"/>
          <w:sz w:val="21"/>
        </w:rPr>
        <w:t xml:space="preserve"> state </w:t>
      </w:r>
      <w:r w:rsidRPr="00AF7902">
        <w:rPr>
          <w:rFonts w:ascii="Courier" w:hAnsi="Courier" w:cs="Courier"/>
          <w:color w:val="666666"/>
          <w:sz w:val="21"/>
        </w:rPr>
        <w:t>=</w:t>
      </w:r>
      <w:r w:rsidRPr="00AF7902">
        <w:rPr>
          <w:rFonts w:ascii="Courier" w:hAnsi="Courier" w:cs="Courier"/>
          <w:sz w:val="21"/>
        </w:rPr>
        <w:t xml:space="preserve"> {</w:t>
      </w:r>
    </w:p>
    <w:p w:rsidR="00AF7902" w:rsidRPr="00AF7902" w:rsidRDefault="00AF7902" w:rsidP="00AF7902">
      <w:pPr>
        <w:numPr>
          <w:ilvl w:val="0"/>
          <w:numId w:val="6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proofErr w:type="spellStart"/>
      <w:r w:rsidRPr="00AF7902">
        <w:rPr>
          <w:rFonts w:ascii="Courier" w:hAnsi="Courier" w:cs="Courier"/>
          <w:sz w:val="21"/>
        </w:rPr>
        <w:t>loggedin</w:t>
      </w:r>
      <w:proofErr w:type="spellEnd"/>
      <w:r w:rsidRPr="00AF7902">
        <w:rPr>
          <w:rFonts w:ascii="Courier" w:hAnsi="Courier" w:cs="Courier"/>
          <w:color w:val="666666"/>
          <w:sz w:val="21"/>
        </w:rPr>
        <w:t>:</w:t>
      </w:r>
      <w:r w:rsidRPr="00AF7902">
        <w:rPr>
          <w:rFonts w:ascii="Courier" w:hAnsi="Courier" w:cs="Courier"/>
          <w:sz w:val="21"/>
        </w:rPr>
        <w:t xml:space="preserve"> </w:t>
      </w:r>
      <w:proofErr w:type="spellStart"/>
      <w:proofErr w:type="gramStart"/>
      <w:r w:rsidRPr="00AF7902">
        <w:rPr>
          <w:rFonts w:ascii="Courier" w:hAnsi="Courier" w:cs="Courier"/>
          <w:sz w:val="21"/>
        </w:rPr>
        <w:t>usertoken</w:t>
      </w:r>
      <w:proofErr w:type="spellEnd"/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color w:val="666666"/>
          <w:sz w:val="21"/>
        </w:rPr>
        <w:t>!</w:t>
      </w:r>
      <w:proofErr w:type="gramEnd"/>
      <w:r w:rsidRPr="00AF7902">
        <w:rPr>
          <w:rFonts w:ascii="Courier" w:hAnsi="Courier" w:cs="Courier"/>
          <w:color w:val="666666"/>
          <w:sz w:val="21"/>
        </w:rPr>
        <w:t>==</w:t>
      </w:r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b/>
          <w:bCs/>
          <w:color w:val="008000"/>
          <w:sz w:val="21"/>
        </w:rPr>
        <w:t>null</w:t>
      </w:r>
      <w:r w:rsidRPr="00AF7902">
        <w:rPr>
          <w:rFonts w:ascii="Courier" w:hAnsi="Courier" w:cs="Courier"/>
          <w:sz w:val="21"/>
        </w:rPr>
        <w:t>,</w:t>
      </w:r>
    </w:p>
    <w:p w:rsidR="00AF7902" w:rsidRPr="00AF7902" w:rsidRDefault="00AF7902" w:rsidP="00AF7902">
      <w:pPr>
        <w:numPr>
          <w:ilvl w:val="0"/>
          <w:numId w:val="6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>user</w:t>
      </w:r>
      <w:r w:rsidRPr="00AF7902">
        <w:rPr>
          <w:rFonts w:ascii="Courier" w:hAnsi="Courier" w:cs="Courier"/>
          <w:color w:val="666666"/>
          <w:sz w:val="21"/>
        </w:rPr>
        <w:t>:</w:t>
      </w:r>
      <w:r w:rsidRPr="00AF7902">
        <w:rPr>
          <w:rFonts w:ascii="Courier" w:hAnsi="Courier" w:cs="Courier"/>
          <w:sz w:val="21"/>
        </w:rPr>
        <w:t xml:space="preserve"> user</w:t>
      </w:r>
    </w:p>
    <w:p w:rsidR="00AF7902" w:rsidRPr="00AF7902" w:rsidRDefault="00AF7902" w:rsidP="00AF7902">
      <w:pPr>
        <w:numPr>
          <w:ilvl w:val="0"/>
          <w:numId w:val="6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>};</w:t>
      </w:r>
    </w:p>
    <w:p w:rsidR="00AF7902" w:rsidRPr="00AF7902" w:rsidRDefault="00AF7902" w:rsidP="00AF7902">
      <w:pPr>
        <w:numPr>
          <w:ilvl w:val="0"/>
          <w:numId w:val="6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proofErr w:type="spellStart"/>
      <w:proofErr w:type="gramStart"/>
      <w:r w:rsidRPr="00AF7902">
        <w:rPr>
          <w:rFonts w:ascii="Courier" w:hAnsi="Courier" w:cs="Courier"/>
          <w:sz w:val="21"/>
        </w:rPr>
        <w:t>res.render</w:t>
      </w:r>
      <w:proofErr w:type="spellEnd"/>
      <w:proofErr w:type="gramEnd"/>
      <w:r w:rsidRPr="00AF7902">
        <w:rPr>
          <w:rFonts w:ascii="Courier" w:hAnsi="Courier" w:cs="Courier"/>
          <w:sz w:val="21"/>
        </w:rPr>
        <w:t>(</w:t>
      </w:r>
      <w:r w:rsidRPr="00AF7902">
        <w:rPr>
          <w:rFonts w:ascii="Courier" w:hAnsi="Courier" w:cs="Courier"/>
          <w:color w:val="BA2121"/>
          <w:sz w:val="21"/>
        </w:rPr>
        <w:t>'main'</w:t>
      </w:r>
      <w:r w:rsidRPr="00AF7902">
        <w:rPr>
          <w:rFonts w:ascii="Courier" w:hAnsi="Courier" w:cs="Courier"/>
          <w:sz w:val="21"/>
        </w:rPr>
        <w:t>, state);</w:t>
      </w:r>
    </w:p>
    <w:p w:rsidR="00AF7902" w:rsidRPr="00AF7902" w:rsidRDefault="00AF7902" w:rsidP="00AF7902">
      <w:pPr>
        <w:numPr>
          <w:ilvl w:val="0"/>
          <w:numId w:val="6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>});</w:t>
      </w:r>
    </w:p>
    <w:p w:rsidR="00AF7902" w:rsidRPr="00AF7902" w:rsidRDefault="00AF7902" w:rsidP="00AF7902">
      <w:pPr>
        <w:numPr>
          <w:ilvl w:val="0"/>
          <w:numId w:val="6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</w:p>
    <w:p w:rsidR="00AF7902" w:rsidRPr="00AF7902" w:rsidRDefault="00AF7902" w:rsidP="00AF7902">
      <w:pPr>
        <w:numPr>
          <w:ilvl w:val="0"/>
          <w:numId w:val="6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proofErr w:type="spellStart"/>
      <w:proofErr w:type="gramStart"/>
      <w:r w:rsidRPr="00AF7902">
        <w:rPr>
          <w:rFonts w:ascii="Courier" w:hAnsi="Courier" w:cs="Courier"/>
          <w:sz w:val="21"/>
        </w:rPr>
        <w:t>module.exports</w:t>
      </w:r>
      <w:proofErr w:type="spellEnd"/>
      <w:proofErr w:type="gramEnd"/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color w:val="666666"/>
          <w:sz w:val="21"/>
        </w:rPr>
        <w:t>=</w:t>
      </w:r>
      <w:r w:rsidRPr="00AF7902">
        <w:rPr>
          <w:rFonts w:ascii="Courier" w:hAnsi="Courier" w:cs="Courier"/>
          <w:sz w:val="21"/>
        </w:rPr>
        <w:t xml:space="preserve"> router;</w:t>
      </w:r>
    </w:p>
    <w:p w:rsidR="00AF7902" w:rsidRPr="00AF7902" w:rsidRDefault="00AF7902" w:rsidP="00AF79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bCs/>
          <w:color w:val="000000"/>
          <w:sz w:val="21"/>
        </w:rPr>
      </w:pPr>
    </w:p>
    <w:p w:rsidR="00AF7902" w:rsidRPr="00AF7902" w:rsidRDefault="00AF7902" w:rsidP="00AF79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bCs/>
          <w:color w:val="000000"/>
          <w:sz w:val="21"/>
        </w:rPr>
      </w:pPr>
    </w:p>
    <w:p w:rsidR="00AF7902" w:rsidRPr="00AF7902" w:rsidRDefault="00AF7902" w:rsidP="00AF79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bCs/>
          <w:color w:val="000000"/>
          <w:sz w:val="21"/>
        </w:rPr>
      </w:pPr>
      <w:r w:rsidRPr="00AF7902">
        <w:rPr>
          <w:rFonts w:ascii="Courier" w:hAnsi="Courier" w:cs="Courier"/>
          <w:b/>
          <w:bCs/>
          <w:color w:val="000000"/>
          <w:sz w:val="21"/>
        </w:rPr>
        <w:t>FILE: ./routes/</w:t>
      </w:r>
      <w:proofErr w:type="spellStart"/>
      <w:r w:rsidRPr="00AF7902">
        <w:rPr>
          <w:rFonts w:ascii="Courier" w:hAnsi="Courier" w:cs="Courier"/>
          <w:b/>
          <w:bCs/>
          <w:color w:val="000000"/>
          <w:sz w:val="21"/>
        </w:rPr>
        <w:t>api</w:t>
      </w:r>
      <w:proofErr w:type="spellEnd"/>
      <w:r w:rsidRPr="00AF7902">
        <w:rPr>
          <w:rFonts w:ascii="Courier" w:hAnsi="Courier" w:cs="Courier"/>
          <w:b/>
          <w:bCs/>
          <w:color w:val="000000"/>
          <w:sz w:val="21"/>
        </w:rPr>
        <w:t>/index.js</w:t>
      </w:r>
    </w:p>
    <w:p w:rsidR="00AF7902" w:rsidRPr="00AF7902" w:rsidRDefault="00AF7902" w:rsidP="00AF79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bCs/>
          <w:color w:val="000000"/>
          <w:sz w:val="21"/>
        </w:rPr>
      </w:pPr>
    </w:p>
    <w:p w:rsidR="00AF7902" w:rsidRPr="00AF7902" w:rsidRDefault="00AF7902" w:rsidP="00AF7902">
      <w:pPr>
        <w:numPr>
          <w:ilvl w:val="0"/>
          <w:numId w:val="7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proofErr w:type="spellStart"/>
      <w:r w:rsidRPr="00AF7902">
        <w:rPr>
          <w:rFonts w:ascii="Courier" w:hAnsi="Courier" w:cs="Courier"/>
          <w:b/>
          <w:bCs/>
          <w:color w:val="008000"/>
          <w:sz w:val="21"/>
        </w:rPr>
        <w:t>var</w:t>
      </w:r>
      <w:proofErr w:type="spellEnd"/>
      <w:r w:rsidRPr="00AF7902">
        <w:rPr>
          <w:rFonts w:ascii="Courier" w:hAnsi="Courier" w:cs="Courier"/>
          <w:sz w:val="21"/>
        </w:rPr>
        <w:t xml:space="preserve"> express </w:t>
      </w:r>
      <w:r w:rsidRPr="00AF7902">
        <w:rPr>
          <w:rFonts w:ascii="Courier" w:hAnsi="Courier" w:cs="Courier"/>
          <w:color w:val="666666"/>
          <w:sz w:val="21"/>
        </w:rPr>
        <w:t>=</w:t>
      </w:r>
      <w:r w:rsidRPr="00AF7902">
        <w:rPr>
          <w:rFonts w:ascii="Courier" w:hAnsi="Courier" w:cs="Courier"/>
          <w:sz w:val="21"/>
        </w:rPr>
        <w:t xml:space="preserve"> require(</w:t>
      </w:r>
      <w:r w:rsidRPr="00AF7902">
        <w:rPr>
          <w:rFonts w:ascii="Courier" w:hAnsi="Courier" w:cs="Courier"/>
          <w:color w:val="BA2121"/>
          <w:sz w:val="21"/>
        </w:rPr>
        <w:t>'express'</w:t>
      </w:r>
      <w:r w:rsidRPr="00AF7902">
        <w:rPr>
          <w:rFonts w:ascii="Courier" w:hAnsi="Courier" w:cs="Courier"/>
          <w:sz w:val="21"/>
        </w:rPr>
        <w:t>);</w:t>
      </w:r>
    </w:p>
    <w:p w:rsidR="00AF7902" w:rsidRPr="00AF7902" w:rsidRDefault="00AF7902" w:rsidP="00AF7902">
      <w:pPr>
        <w:numPr>
          <w:ilvl w:val="0"/>
          <w:numId w:val="7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proofErr w:type="spellStart"/>
      <w:r w:rsidRPr="00AF7902">
        <w:rPr>
          <w:rFonts w:ascii="Courier" w:hAnsi="Courier" w:cs="Courier"/>
          <w:b/>
          <w:bCs/>
          <w:color w:val="008000"/>
          <w:sz w:val="21"/>
        </w:rPr>
        <w:t>var</w:t>
      </w:r>
      <w:proofErr w:type="spellEnd"/>
      <w:r w:rsidRPr="00AF7902">
        <w:rPr>
          <w:rFonts w:ascii="Courier" w:hAnsi="Courier" w:cs="Courier"/>
          <w:sz w:val="21"/>
        </w:rPr>
        <w:t xml:space="preserve"> router </w:t>
      </w:r>
      <w:r w:rsidRPr="00AF7902">
        <w:rPr>
          <w:rFonts w:ascii="Courier" w:hAnsi="Courier" w:cs="Courier"/>
          <w:color w:val="666666"/>
          <w:sz w:val="21"/>
        </w:rPr>
        <w:t>=</w:t>
      </w:r>
      <w:r w:rsidRPr="00AF7902">
        <w:rPr>
          <w:rFonts w:ascii="Courier" w:hAnsi="Courier" w:cs="Courier"/>
          <w:sz w:val="21"/>
        </w:rPr>
        <w:t xml:space="preserve"> </w:t>
      </w:r>
      <w:proofErr w:type="spellStart"/>
      <w:proofErr w:type="gramStart"/>
      <w:r w:rsidRPr="00AF7902">
        <w:rPr>
          <w:rFonts w:ascii="Courier" w:hAnsi="Courier" w:cs="Courier"/>
          <w:sz w:val="21"/>
        </w:rPr>
        <w:t>express.Router</w:t>
      </w:r>
      <w:proofErr w:type="spellEnd"/>
      <w:proofErr w:type="gramEnd"/>
      <w:r w:rsidRPr="00AF7902">
        <w:rPr>
          <w:rFonts w:ascii="Courier" w:hAnsi="Courier" w:cs="Courier"/>
          <w:sz w:val="21"/>
        </w:rPr>
        <w:t>();</w:t>
      </w:r>
    </w:p>
    <w:p w:rsidR="00AF7902" w:rsidRPr="00AF7902" w:rsidRDefault="00AF7902" w:rsidP="00AF7902">
      <w:pPr>
        <w:numPr>
          <w:ilvl w:val="0"/>
          <w:numId w:val="7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proofErr w:type="spellStart"/>
      <w:r w:rsidRPr="00AF7902">
        <w:rPr>
          <w:rFonts w:ascii="Courier" w:hAnsi="Courier" w:cs="Courier"/>
          <w:b/>
          <w:bCs/>
          <w:color w:val="008000"/>
          <w:sz w:val="21"/>
        </w:rPr>
        <w:t>var</w:t>
      </w:r>
      <w:proofErr w:type="spellEnd"/>
      <w:r w:rsidRPr="00AF7902">
        <w:rPr>
          <w:rFonts w:ascii="Courier" w:hAnsi="Courier" w:cs="Courier"/>
          <w:sz w:val="21"/>
        </w:rPr>
        <w:t xml:space="preserve"> crypto </w:t>
      </w:r>
      <w:r w:rsidRPr="00AF7902">
        <w:rPr>
          <w:rFonts w:ascii="Courier" w:hAnsi="Courier" w:cs="Courier"/>
          <w:color w:val="666666"/>
          <w:sz w:val="21"/>
        </w:rPr>
        <w:t>=</w:t>
      </w:r>
      <w:r w:rsidRPr="00AF7902">
        <w:rPr>
          <w:rFonts w:ascii="Courier" w:hAnsi="Courier" w:cs="Courier"/>
          <w:sz w:val="21"/>
        </w:rPr>
        <w:t xml:space="preserve"> require(</w:t>
      </w:r>
      <w:r w:rsidRPr="00AF7902">
        <w:rPr>
          <w:rFonts w:ascii="Courier" w:hAnsi="Courier" w:cs="Courier"/>
          <w:color w:val="BA2121"/>
          <w:sz w:val="21"/>
        </w:rPr>
        <w:t>'crypto'</w:t>
      </w:r>
      <w:r w:rsidRPr="00AF7902">
        <w:rPr>
          <w:rFonts w:ascii="Courier" w:hAnsi="Courier" w:cs="Courier"/>
          <w:sz w:val="21"/>
        </w:rPr>
        <w:t>);</w:t>
      </w:r>
    </w:p>
    <w:p w:rsidR="00AF7902" w:rsidRPr="00AF7902" w:rsidRDefault="00AF7902" w:rsidP="00AF7902">
      <w:pPr>
        <w:numPr>
          <w:ilvl w:val="0"/>
          <w:numId w:val="7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proofErr w:type="spellStart"/>
      <w:r w:rsidRPr="00AF7902">
        <w:rPr>
          <w:rFonts w:ascii="Courier" w:hAnsi="Courier" w:cs="Courier"/>
          <w:b/>
          <w:bCs/>
          <w:color w:val="008000"/>
          <w:sz w:val="21"/>
        </w:rPr>
        <w:t>var</w:t>
      </w:r>
      <w:proofErr w:type="spellEnd"/>
      <w:r w:rsidRPr="00AF7902">
        <w:rPr>
          <w:rFonts w:ascii="Courier" w:hAnsi="Courier" w:cs="Courier"/>
          <w:sz w:val="21"/>
        </w:rPr>
        <w:t xml:space="preserve"> </w:t>
      </w:r>
      <w:proofErr w:type="spellStart"/>
      <w:r w:rsidRPr="00AF7902">
        <w:rPr>
          <w:rFonts w:ascii="Courier" w:hAnsi="Courier" w:cs="Courier"/>
          <w:sz w:val="21"/>
        </w:rPr>
        <w:t>jwt</w:t>
      </w:r>
      <w:proofErr w:type="spellEnd"/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color w:val="666666"/>
          <w:sz w:val="21"/>
        </w:rPr>
        <w:t>=</w:t>
      </w:r>
      <w:r w:rsidRPr="00AF7902">
        <w:rPr>
          <w:rFonts w:ascii="Courier" w:hAnsi="Courier" w:cs="Courier"/>
          <w:sz w:val="21"/>
        </w:rPr>
        <w:t xml:space="preserve"> require(</w:t>
      </w:r>
      <w:r w:rsidRPr="00AF7902">
        <w:rPr>
          <w:rFonts w:ascii="Courier" w:hAnsi="Courier" w:cs="Courier"/>
          <w:color w:val="BA2121"/>
          <w:sz w:val="21"/>
        </w:rPr>
        <w:t>'</w:t>
      </w:r>
      <w:proofErr w:type="spellStart"/>
      <w:r w:rsidRPr="00AF7902">
        <w:rPr>
          <w:rFonts w:ascii="Courier" w:hAnsi="Courier" w:cs="Courier"/>
          <w:color w:val="BA2121"/>
          <w:sz w:val="21"/>
        </w:rPr>
        <w:t>jsonwebtoken</w:t>
      </w:r>
      <w:proofErr w:type="spellEnd"/>
      <w:r w:rsidRPr="00AF7902">
        <w:rPr>
          <w:rFonts w:ascii="Courier" w:hAnsi="Courier" w:cs="Courier"/>
          <w:color w:val="BA2121"/>
          <w:sz w:val="21"/>
        </w:rPr>
        <w:t>'</w:t>
      </w:r>
      <w:r w:rsidRPr="00AF7902">
        <w:rPr>
          <w:rFonts w:ascii="Courier" w:hAnsi="Courier" w:cs="Courier"/>
          <w:sz w:val="21"/>
        </w:rPr>
        <w:t>);</w:t>
      </w:r>
    </w:p>
    <w:p w:rsidR="00AF7902" w:rsidRPr="00AF7902" w:rsidRDefault="00AF7902" w:rsidP="00AF7902">
      <w:pPr>
        <w:numPr>
          <w:ilvl w:val="0"/>
          <w:numId w:val="7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</w:p>
    <w:p w:rsidR="00AF7902" w:rsidRPr="00AF7902" w:rsidRDefault="00AF7902" w:rsidP="00AF7902">
      <w:pPr>
        <w:numPr>
          <w:ilvl w:val="0"/>
          <w:numId w:val="7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proofErr w:type="spellStart"/>
      <w:r w:rsidRPr="00AF7902">
        <w:rPr>
          <w:rFonts w:ascii="Courier" w:hAnsi="Courier" w:cs="Courier"/>
          <w:b/>
          <w:bCs/>
          <w:color w:val="008000"/>
          <w:sz w:val="21"/>
        </w:rPr>
        <w:t>var</w:t>
      </w:r>
      <w:proofErr w:type="spellEnd"/>
      <w:r w:rsidRPr="00AF7902">
        <w:rPr>
          <w:rFonts w:ascii="Courier" w:hAnsi="Courier" w:cs="Courier"/>
          <w:sz w:val="21"/>
        </w:rPr>
        <w:t xml:space="preserve"> salt </w:t>
      </w:r>
      <w:r w:rsidRPr="00AF7902">
        <w:rPr>
          <w:rFonts w:ascii="Courier" w:hAnsi="Courier" w:cs="Courier"/>
          <w:color w:val="666666"/>
          <w:sz w:val="21"/>
        </w:rPr>
        <w:t>=</w:t>
      </w:r>
      <w:r w:rsidRPr="00AF7902">
        <w:rPr>
          <w:rFonts w:ascii="Courier" w:hAnsi="Courier" w:cs="Courier"/>
          <w:sz w:val="21"/>
        </w:rPr>
        <w:t xml:space="preserve"> require(</w:t>
      </w:r>
      <w:r w:rsidRPr="00AF7902">
        <w:rPr>
          <w:rFonts w:ascii="Courier" w:hAnsi="Courier" w:cs="Courier"/>
          <w:color w:val="BA2121"/>
          <w:sz w:val="21"/>
        </w:rPr>
        <w:t>'../../</w:t>
      </w:r>
      <w:proofErr w:type="spellStart"/>
      <w:r w:rsidRPr="00AF7902">
        <w:rPr>
          <w:rFonts w:ascii="Courier" w:hAnsi="Courier" w:cs="Courier"/>
          <w:color w:val="BA2121"/>
          <w:sz w:val="21"/>
        </w:rPr>
        <w:t>server_config.json</w:t>
      </w:r>
      <w:proofErr w:type="spellEnd"/>
      <w:r w:rsidRPr="00AF7902">
        <w:rPr>
          <w:rFonts w:ascii="Courier" w:hAnsi="Courier" w:cs="Courier"/>
          <w:color w:val="BA2121"/>
          <w:sz w:val="21"/>
        </w:rPr>
        <w:t>'</w:t>
      </w:r>
      <w:proofErr w:type="gramStart"/>
      <w:r w:rsidRPr="00AF7902">
        <w:rPr>
          <w:rFonts w:ascii="Courier" w:hAnsi="Courier" w:cs="Courier"/>
          <w:sz w:val="21"/>
        </w:rPr>
        <w:t>).</w:t>
      </w:r>
      <w:proofErr w:type="spellStart"/>
      <w:r w:rsidRPr="00AF7902">
        <w:rPr>
          <w:rFonts w:ascii="Courier" w:hAnsi="Courier" w:cs="Courier"/>
          <w:sz w:val="21"/>
        </w:rPr>
        <w:t>passhashsalt</w:t>
      </w:r>
      <w:proofErr w:type="spellEnd"/>
      <w:proofErr w:type="gramEnd"/>
      <w:r w:rsidRPr="00AF7902">
        <w:rPr>
          <w:rFonts w:ascii="Courier" w:hAnsi="Courier" w:cs="Courier"/>
          <w:sz w:val="21"/>
        </w:rPr>
        <w:t>;</w:t>
      </w:r>
    </w:p>
    <w:p w:rsidR="00AF7902" w:rsidRPr="00AF7902" w:rsidRDefault="00AF7902" w:rsidP="00AF7902">
      <w:pPr>
        <w:numPr>
          <w:ilvl w:val="0"/>
          <w:numId w:val="7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proofErr w:type="spellStart"/>
      <w:r w:rsidRPr="00AF7902">
        <w:rPr>
          <w:rFonts w:ascii="Courier" w:hAnsi="Courier" w:cs="Courier"/>
          <w:b/>
          <w:bCs/>
          <w:color w:val="008000"/>
          <w:sz w:val="21"/>
        </w:rPr>
        <w:t>var</w:t>
      </w:r>
      <w:proofErr w:type="spellEnd"/>
      <w:r w:rsidRPr="00AF7902">
        <w:rPr>
          <w:rFonts w:ascii="Courier" w:hAnsi="Courier" w:cs="Courier"/>
          <w:sz w:val="21"/>
        </w:rPr>
        <w:t xml:space="preserve"> </w:t>
      </w:r>
      <w:proofErr w:type="spellStart"/>
      <w:r w:rsidRPr="00AF7902">
        <w:rPr>
          <w:rFonts w:ascii="Courier" w:hAnsi="Courier" w:cs="Courier"/>
          <w:sz w:val="21"/>
        </w:rPr>
        <w:t>jwtsecret</w:t>
      </w:r>
      <w:proofErr w:type="spellEnd"/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color w:val="666666"/>
          <w:sz w:val="21"/>
        </w:rPr>
        <w:t>=</w:t>
      </w:r>
      <w:r w:rsidRPr="00AF7902">
        <w:rPr>
          <w:rFonts w:ascii="Courier" w:hAnsi="Courier" w:cs="Courier"/>
          <w:sz w:val="21"/>
        </w:rPr>
        <w:t xml:space="preserve"> require(</w:t>
      </w:r>
      <w:r w:rsidRPr="00AF7902">
        <w:rPr>
          <w:rFonts w:ascii="Courier" w:hAnsi="Courier" w:cs="Courier"/>
          <w:color w:val="BA2121"/>
          <w:sz w:val="21"/>
        </w:rPr>
        <w:t>'../../</w:t>
      </w:r>
      <w:proofErr w:type="spellStart"/>
      <w:r w:rsidRPr="00AF7902">
        <w:rPr>
          <w:rFonts w:ascii="Courier" w:hAnsi="Courier" w:cs="Courier"/>
          <w:color w:val="BA2121"/>
          <w:sz w:val="21"/>
        </w:rPr>
        <w:t>server_config.json</w:t>
      </w:r>
      <w:proofErr w:type="spellEnd"/>
      <w:r w:rsidRPr="00AF7902">
        <w:rPr>
          <w:rFonts w:ascii="Courier" w:hAnsi="Courier" w:cs="Courier"/>
          <w:color w:val="BA2121"/>
          <w:sz w:val="21"/>
        </w:rPr>
        <w:t>'</w:t>
      </w:r>
      <w:proofErr w:type="gramStart"/>
      <w:r w:rsidRPr="00AF7902">
        <w:rPr>
          <w:rFonts w:ascii="Courier" w:hAnsi="Courier" w:cs="Courier"/>
          <w:sz w:val="21"/>
        </w:rPr>
        <w:t>).</w:t>
      </w:r>
      <w:proofErr w:type="spellStart"/>
      <w:r w:rsidRPr="00AF7902">
        <w:rPr>
          <w:rFonts w:ascii="Courier" w:hAnsi="Courier" w:cs="Courier"/>
          <w:sz w:val="21"/>
        </w:rPr>
        <w:t>serversecret</w:t>
      </w:r>
      <w:proofErr w:type="spellEnd"/>
      <w:proofErr w:type="gramEnd"/>
      <w:r w:rsidRPr="00AF7902">
        <w:rPr>
          <w:rFonts w:ascii="Courier" w:hAnsi="Courier" w:cs="Courier"/>
          <w:sz w:val="21"/>
        </w:rPr>
        <w:t>;</w:t>
      </w:r>
    </w:p>
    <w:p w:rsidR="00AF7902" w:rsidRPr="00AF7902" w:rsidRDefault="00AF7902" w:rsidP="00AF7902">
      <w:pPr>
        <w:numPr>
          <w:ilvl w:val="0"/>
          <w:numId w:val="7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proofErr w:type="spellStart"/>
      <w:r w:rsidRPr="00AF7902">
        <w:rPr>
          <w:rFonts w:ascii="Courier" w:hAnsi="Courier" w:cs="Courier"/>
          <w:b/>
          <w:bCs/>
          <w:color w:val="008000"/>
          <w:sz w:val="21"/>
        </w:rPr>
        <w:t>var</w:t>
      </w:r>
      <w:proofErr w:type="spellEnd"/>
      <w:r w:rsidRPr="00AF7902">
        <w:rPr>
          <w:rFonts w:ascii="Courier" w:hAnsi="Courier" w:cs="Courier"/>
          <w:sz w:val="21"/>
        </w:rPr>
        <w:t xml:space="preserve"> query </w:t>
      </w:r>
      <w:r w:rsidRPr="00AF7902">
        <w:rPr>
          <w:rFonts w:ascii="Courier" w:hAnsi="Courier" w:cs="Courier"/>
          <w:color w:val="666666"/>
          <w:sz w:val="21"/>
        </w:rPr>
        <w:t>=</w:t>
      </w:r>
      <w:r w:rsidRPr="00AF7902">
        <w:rPr>
          <w:rFonts w:ascii="Courier" w:hAnsi="Courier" w:cs="Courier"/>
          <w:sz w:val="21"/>
        </w:rPr>
        <w:t xml:space="preserve"> require(</w:t>
      </w:r>
      <w:r w:rsidRPr="00AF7902">
        <w:rPr>
          <w:rFonts w:ascii="Courier" w:hAnsi="Courier" w:cs="Courier"/>
          <w:color w:val="BA2121"/>
          <w:sz w:val="21"/>
        </w:rPr>
        <w:t>'../../db.js'</w:t>
      </w:r>
      <w:r w:rsidRPr="00AF7902">
        <w:rPr>
          <w:rFonts w:ascii="Courier" w:hAnsi="Courier" w:cs="Courier"/>
          <w:sz w:val="21"/>
        </w:rPr>
        <w:t>);</w:t>
      </w:r>
    </w:p>
    <w:p w:rsidR="00AF7902" w:rsidRPr="00AF7902" w:rsidRDefault="00AF7902" w:rsidP="00AF7902">
      <w:pPr>
        <w:numPr>
          <w:ilvl w:val="0"/>
          <w:numId w:val="7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</w:p>
    <w:p w:rsidR="00AF7902" w:rsidRPr="00AF7902" w:rsidRDefault="00AF7902" w:rsidP="00AF7902">
      <w:pPr>
        <w:numPr>
          <w:ilvl w:val="0"/>
          <w:numId w:val="7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i/>
          <w:iCs/>
          <w:color w:val="408080"/>
          <w:sz w:val="21"/>
        </w:rPr>
      </w:pPr>
      <w:r w:rsidRPr="00AF7902">
        <w:rPr>
          <w:rFonts w:ascii="Courier" w:hAnsi="Courier" w:cs="Courier"/>
          <w:i/>
          <w:iCs/>
          <w:color w:val="408080"/>
          <w:sz w:val="21"/>
        </w:rPr>
        <w:t>// Log user in</w:t>
      </w:r>
    </w:p>
    <w:p w:rsidR="00AF7902" w:rsidRPr="00AF7902" w:rsidRDefault="00AF7902" w:rsidP="00AF7902">
      <w:pPr>
        <w:numPr>
          <w:ilvl w:val="0"/>
          <w:numId w:val="7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proofErr w:type="spellStart"/>
      <w:proofErr w:type="gramStart"/>
      <w:r w:rsidRPr="00AF7902">
        <w:rPr>
          <w:rFonts w:ascii="Courier" w:hAnsi="Courier" w:cs="Courier"/>
          <w:sz w:val="21"/>
        </w:rPr>
        <w:t>router.post</w:t>
      </w:r>
      <w:proofErr w:type="spellEnd"/>
      <w:r w:rsidRPr="00AF7902">
        <w:rPr>
          <w:rFonts w:ascii="Courier" w:hAnsi="Courier" w:cs="Courier"/>
          <w:sz w:val="21"/>
        </w:rPr>
        <w:t>(</w:t>
      </w:r>
      <w:proofErr w:type="gramEnd"/>
      <w:r w:rsidRPr="00AF7902">
        <w:rPr>
          <w:rFonts w:ascii="Courier" w:hAnsi="Courier" w:cs="Courier"/>
          <w:color w:val="BA2121"/>
          <w:sz w:val="21"/>
        </w:rPr>
        <w:t>'/login'</w:t>
      </w:r>
      <w:r w:rsidRPr="00AF7902">
        <w:rPr>
          <w:rFonts w:ascii="Courier" w:hAnsi="Courier" w:cs="Courier"/>
          <w:sz w:val="21"/>
        </w:rPr>
        <w:t>, (</w:t>
      </w:r>
      <w:proofErr w:type="spellStart"/>
      <w:r w:rsidRPr="00AF7902">
        <w:rPr>
          <w:rFonts w:ascii="Courier" w:hAnsi="Courier" w:cs="Courier"/>
          <w:sz w:val="21"/>
        </w:rPr>
        <w:t>req</w:t>
      </w:r>
      <w:proofErr w:type="spellEnd"/>
      <w:r w:rsidRPr="00AF7902">
        <w:rPr>
          <w:rFonts w:ascii="Courier" w:hAnsi="Courier" w:cs="Courier"/>
          <w:sz w:val="21"/>
        </w:rPr>
        <w:t xml:space="preserve">, res, next) </w:t>
      </w:r>
      <w:r w:rsidRPr="00AF7902">
        <w:rPr>
          <w:rFonts w:ascii="Courier" w:hAnsi="Courier" w:cs="Courier"/>
          <w:color w:val="666666"/>
          <w:sz w:val="21"/>
        </w:rPr>
        <w:t>=&gt;</w:t>
      </w:r>
      <w:r w:rsidRPr="00AF7902">
        <w:rPr>
          <w:rFonts w:ascii="Courier" w:hAnsi="Courier" w:cs="Courier"/>
          <w:sz w:val="21"/>
        </w:rPr>
        <w:t xml:space="preserve"> {</w:t>
      </w:r>
    </w:p>
    <w:p w:rsidR="00AF7902" w:rsidRPr="00AF7902" w:rsidRDefault="00AF7902" w:rsidP="00AF7902">
      <w:pPr>
        <w:numPr>
          <w:ilvl w:val="0"/>
          <w:numId w:val="7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proofErr w:type="spellStart"/>
      <w:r w:rsidRPr="00AF7902">
        <w:rPr>
          <w:rFonts w:ascii="Courier" w:hAnsi="Courier" w:cs="Courier"/>
          <w:b/>
          <w:bCs/>
          <w:color w:val="008000"/>
          <w:sz w:val="21"/>
        </w:rPr>
        <w:t>var</w:t>
      </w:r>
      <w:proofErr w:type="spellEnd"/>
      <w:r w:rsidRPr="00AF7902">
        <w:rPr>
          <w:rFonts w:ascii="Courier" w:hAnsi="Courier" w:cs="Courier"/>
          <w:sz w:val="21"/>
        </w:rPr>
        <w:t xml:space="preserve"> email </w:t>
      </w:r>
      <w:r w:rsidRPr="00AF7902">
        <w:rPr>
          <w:rFonts w:ascii="Courier" w:hAnsi="Courier" w:cs="Courier"/>
          <w:color w:val="666666"/>
          <w:sz w:val="21"/>
        </w:rPr>
        <w:t>=</w:t>
      </w:r>
      <w:r w:rsidRPr="00AF7902">
        <w:rPr>
          <w:rFonts w:ascii="Courier" w:hAnsi="Courier" w:cs="Courier"/>
          <w:sz w:val="21"/>
        </w:rPr>
        <w:t xml:space="preserve"> </w:t>
      </w:r>
      <w:proofErr w:type="spellStart"/>
      <w:proofErr w:type="gramStart"/>
      <w:r w:rsidRPr="00AF7902">
        <w:rPr>
          <w:rFonts w:ascii="Courier" w:hAnsi="Courier" w:cs="Courier"/>
          <w:sz w:val="21"/>
        </w:rPr>
        <w:t>req.body</w:t>
      </w:r>
      <w:proofErr w:type="gramEnd"/>
      <w:r w:rsidRPr="00AF7902">
        <w:rPr>
          <w:rFonts w:ascii="Courier" w:hAnsi="Courier" w:cs="Courier"/>
          <w:sz w:val="21"/>
        </w:rPr>
        <w:t>.email</w:t>
      </w:r>
      <w:proofErr w:type="spellEnd"/>
      <w:r w:rsidRPr="00AF7902">
        <w:rPr>
          <w:rFonts w:ascii="Courier" w:hAnsi="Courier" w:cs="Courier"/>
          <w:sz w:val="21"/>
        </w:rPr>
        <w:t>;</w:t>
      </w:r>
    </w:p>
    <w:p w:rsidR="00AF7902" w:rsidRPr="00AF7902" w:rsidRDefault="00AF7902" w:rsidP="00AF7902">
      <w:pPr>
        <w:numPr>
          <w:ilvl w:val="0"/>
          <w:numId w:val="7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</w:p>
    <w:p w:rsidR="00AF7902" w:rsidRPr="00AF7902" w:rsidRDefault="00AF7902" w:rsidP="00AF7902">
      <w:pPr>
        <w:numPr>
          <w:ilvl w:val="0"/>
          <w:numId w:val="7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i/>
          <w:iCs/>
          <w:color w:val="408080"/>
          <w:sz w:val="21"/>
        </w:rPr>
      </w:pPr>
      <w:r w:rsidRPr="00AF7902">
        <w:rPr>
          <w:rFonts w:ascii="Courier" w:hAnsi="Courier" w:cs="Courier"/>
          <w:i/>
          <w:iCs/>
          <w:color w:val="408080"/>
          <w:sz w:val="21"/>
        </w:rPr>
        <w:t>// Hash password</w:t>
      </w:r>
    </w:p>
    <w:p w:rsidR="00AF7902" w:rsidRPr="00AF7902" w:rsidRDefault="00AF7902" w:rsidP="00AF7902">
      <w:pPr>
        <w:numPr>
          <w:ilvl w:val="0"/>
          <w:numId w:val="7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proofErr w:type="spellStart"/>
      <w:r w:rsidRPr="00AF7902">
        <w:rPr>
          <w:rFonts w:ascii="Courier" w:hAnsi="Courier" w:cs="Courier"/>
          <w:b/>
          <w:bCs/>
          <w:color w:val="008000"/>
          <w:sz w:val="21"/>
        </w:rPr>
        <w:t>var</w:t>
      </w:r>
      <w:proofErr w:type="spellEnd"/>
      <w:r w:rsidRPr="00AF7902">
        <w:rPr>
          <w:rFonts w:ascii="Courier" w:hAnsi="Courier" w:cs="Courier"/>
          <w:sz w:val="21"/>
        </w:rPr>
        <w:t xml:space="preserve"> password </w:t>
      </w:r>
      <w:r w:rsidRPr="00AF7902">
        <w:rPr>
          <w:rFonts w:ascii="Courier" w:hAnsi="Courier" w:cs="Courier"/>
          <w:color w:val="666666"/>
          <w:sz w:val="21"/>
        </w:rPr>
        <w:t>=</w:t>
      </w:r>
      <w:r w:rsidRPr="00AF7902">
        <w:rPr>
          <w:rFonts w:ascii="Courier" w:hAnsi="Courier" w:cs="Courier"/>
          <w:sz w:val="21"/>
        </w:rPr>
        <w:t xml:space="preserve"> </w:t>
      </w:r>
      <w:proofErr w:type="spellStart"/>
      <w:proofErr w:type="gramStart"/>
      <w:r w:rsidRPr="00AF7902">
        <w:rPr>
          <w:rFonts w:ascii="Courier" w:hAnsi="Courier" w:cs="Courier"/>
          <w:sz w:val="21"/>
        </w:rPr>
        <w:t>crypto.createHash</w:t>
      </w:r>
      <w:proofErr w:type="spellEnd"/>
      <w:proofErr w:type="gramEnd"/>
      <w:r w:rsidRPr="00AF7902">
        <w:rPr>
          <w:rFonts w:ascii="Courier" w:hAnsi="Courier" w:cs="Courier"/>
          <w:sz w:val="21"/>
        </w:rPr>
        <w:t>(</w:t>
      </w:r>
      <w:r w:rsidRPr="00AF7902">
        <w:rPr>
          <w:rFonts w:ascii="Courier" w:hAnsi="Courier" w:cs="Courier"/>
          <w:color w:val="BA2121"/>
          <w:sz w:val="21"/>
        </w:rPr>
        <w:t>'sha256'</w:t>
      </w:r>
      <w:r w:rsidRPr="00AF7902">
        <w:rPr>
          <w:rFonts w:ascii="Courier" w:hAnsi="Courier" w:cs="Courier"/>
          <w:sz w:val="21"/>
        </w:rPr>
        <w:t>)</w:t>
      </w:r>
    </w:p>
    <w:p w:rsidR="00AF7902" w:rsidRPr="00AF7902" w:rsidRDefault="00AF7902" w:rsidP="00AF7902">
      <w:pPr>
        <w:numPr>
          <w:ilvl w:val="0"/>
          <w:numId w:val="7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ab/>
      </w:r>
      <w:r w:rsidRPr="00AF7902">
        <w:rPr>
          <w:rFonts w:ascii="Courier" w:hAnsi="Courier" w:cs="Courier"/>
          <w:sz w:val="21"/>
        </w:rPr>
        <w:tab/>
      </w:r>
      <w:r w:rsidRPr="00AF7902">
        <w:rPr>
          <w:rFonts w:ascii="Courier" w:hAnsi="Courier" w:cs="Courier"/>
          <w:sz w:val="21"/>
        </w:rPr>
        <w:tab/>
      </w:r>
      <w:r w:rsidRPr="00AF7902">
        <w:rPr>
          <w:rFonts w:ascii="Courier" w:hAnsi="Courier" w:cs="Courier"/>
          <w:sz w:val="21"/>
        </w:rPr>
        <w:tab/>
      </w:r>
      <w:proofErr w:type="gramStart"/>
      <w:r w:rsidRPr="00AF7902">
        <w:rPr>
          <w:rFonts w:ascii="Courier" w:hAnsi="Courier" w:cs="Courier"/>
          <w:sz w:val="21"/>
        </w:rPr>
        <w:t>.update</w:t>
      </w:r>
      <w:proofErr w:type="gramEnd"/>
      <w:r w:rsidRPr="00AF7902">
        <w:rPr>
          <w:rFonts w:ascii="Courier" w:hAnsi="Courier" w:cs="Courier"/>
          <w:sz w:val="21"/>
        </w:rPr>
        <w:t>(</w:t>
      </w:r>
      <w:proofErr w:type="spellStart"/>
      <w:r w:rsidRPr="00AF7902">
        <w:rPr>
          <w:rFonts w:ascii="Courier" w:hAnsi="Courier" w:cs="Courier"/>
          <w:sz w:val="21"/>
        </w:rPr>
        <w:t>req.body.password</w:t>
      </w:r>
      <w:proofErr w:type="spellEnd"/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color w:val="666666"/>
          <w:sz w:val="21"/>
        </w:rPr>
        <w:t>+</w:t>
      </w:r>
      <w:r w:rsidRPr="00AF7902">
        <w:rPr>
          <w:rFonts w:ascii="Courier" w:hAnsi="Courier" w:cs="Courier"/>
          <w:sz w:val="21"/>
        </w:rPr>
        <w:t xml:space="preserve"> salt)</w:t>
      </w:r>
    </w:p>
    <w:p w:rsidR="00AF7902" w:rsidRPr="00AF7902" w:rsidRDefault="00AF7902" w:rsidP="00AF7902">
      <w:pPr>
        <w:numPr>
          <w:ilvl w:val="0"/>
          <w:numId w:val="7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ab/>
      </w:r>
      <w:r w:rsidRPr="00AF7902">
        <w:rPr>
          <w:rFonts w:ascii="Courier" w:hAnsi="Courier" w:cs="Courier"/>
          <w:sz w:val="21"/>
        </w:rPr>
        <w:tab/>
      </w:r>
      <w:r w:rsidRPr="00AF7902">
        <w:rPr>
          <w:rFonts w:ascii="Courier" w:hAnsi="Courier" w:cs="Courier"/>
          <w:sz w:val="21"/>
        </w:rPr>
        <w:tab/>
      </w:r>
      <w:r w:rsidRPr="00AF7902">
        <w:rPr>
          <w:rFonts w:ascii="Courier" w:hAnsi="Courier" w:cs="Courier"/>
          <w:sz w:val="21"/>
        </w:rPr>
        <w:tab/>
      </w:r>
      <w:proofErr w:type="gramStart"/>
      <w:r w:rsidRPr="00AF7902">
        <w:rPr>
          <w:rFonts w:ascii="Courier" w:hAnsi="Courier" w:cs="Courier"/>
          <w:sz w:val="21"/>
        </w:rPr>
        <w:t>.digest</w:t>
      </w:r>
      <w:proofErr w:type="gramEnd"/>
      <w:r w:rsidRPr="00AF7902">
        <w:rPr>
          <w:rFonts w:ascii="Courier" w:hAnsi="Courier" w:cs="Courier"/>
          <w:sz w:val="21"/>
        </w:rPr>
        <w:t>(</w:t>
      </w:r>
      <w:r w:rsidRPr="00AF7902">
        <w:rPr>
          <w:rFonts w:ascii="Courier" w:hAnsi="Courier" w:cs="Courier"/>
          <w:color w:val="BA2121"/>
          <w:sz w:val="21"/>
        </w:rPr>
        <w:t>'hex'</w:t>
      </w:r>
      <w:r w:rsidRPr="00AF7902">
        <w:rPr>
          <w:rFonts w:ascii="Courier" w:hAnsi="Courier" w:cs="Courier"/>
          <w:sz w:val="21"/>
        </w:rPr>
        <w:t>);</w:t>
      </w:r>
    </w:p>
    <w:p w:rsidR="00AF7902" w:rsidRPr="00AF7902" w:rsidRDefault="00AF7902" w:rsidP="00AF7902">
      <w:pPr>
        <w:numPr>
          <w:ilvl w:val="0"/>
          <w:numId w:val="7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</w:p>
    <w:p w:rsidR="00AF7902" w:rsidRPr="00AF7902" w:rsidRDefault="00AF7902" w:rsidP="00AF7902">
      <w:pPr>
        <w:numPr>
          <w:ilvl w:val="0"/>
          <w:numId w:val="7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i/>
          <w:iCs/>
          <w:color w:val="408080"/>
          <w:sz w:val="21"/>
        </w:rPr>
      </w:pPr>
      <w:r w:rsidRPr="00AF7902">
        <w:rPr>
          <w:rFonts w:ascii="Courier" w:hAnsi="Courier" w:cs="Courier"/>
          <w:i/>
          <w:iCs/>
          <w:color w:val="408080"/>
          <w:sz w:val="21"/>
        </w:rPr>
        <w:t>// Perform query</w:t>
      </w:r>
    </w:p>
    <w:p w:rsidR="00AF7902" w:rsidRPr="00AF7902" w:rsidRDefault="00AF7902" w:rsidP="00AF7902">
      <w:pPr>
        <w:numPr>
          <w:ilvl w:val="0"/>
          <w:numId w:val="7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proofErr w:type="gramStart"/>
      <w:r w:rsidRPr="00AF7902">
        <w:rPr>
          <w:rFonts w:ascii="Courier" w:hAnsi="Courier" w:cs="Courier"/>
          <w:sz w:val="21"/>
        </w:rPr>
        <w:t>query(</w:t>
      </w:r>
      <w:proofErr w:type="gramEnd"/>
      <w:r w:rsidRPr="00AF7902">
        <w:rPr>
          <w:rFonts w:ascii="Courier" w:hAnsi="Courier" w:cs="Courier"/>
          <w:color w:val="BA2121"/>
          <w:sz w:val="21"/>
        </w:rPr>
        <w:t xml:space="preserve">"SELECT email, password, </w:t>
      </w:r>
      <w:proofErr w:type="spellStart"/>
      <w:r w:rsidRPr="00AF7902">
        <w:rPr>
          <w:rFonts w:ascii="Courier" w:hAnsi="Courier" w:cs="Courier"/>
          <w:color w:val="BA2121"/>
          <w:sz w:val="21"/>
        </w:rPr>
        <w:t>fname</w:t>
      </w:r>
      <w:proofErr w:type="spellEnd"/>
      <w:r w:rsidRPr="00AF7902">
        <w:rPr>
          <w:rFonts w:ascii="Courier" w:hAnsi="Courier" w:cs="Courier"/>
          <w:color w:val="BA2121"/>
          <w:sz w:val="21"/>
        </w:rPr>
        <w:t xml:space="preserve">, </w:t>
      </w:r>
      <w:proofErr w:type="spellStart"/>
      <w:r w:rsidRPr="00AF7902">
        <w:rPr>
          <w:rFonts w:ascii="Courier" w:hAnsi="Courier" w:cs="Courier"/>
          <w:color w:val="BA2121"/>
          <w:sz w:val="21"/>
        </w:rPr>
        <w:t>lname</w:t>
      </w:r>
      <w:proofErr w:type="spellEnd"/>
      <w:r w:rsidRPr="00AF7902">
        <w:rPr>
          <w:rFonts w:ascii="Courier" w:hAnsi="Courier" w:cs="Courier"/>
          <w:color w:val="BA2121"/>
          <w:sz w:val="21"/>
        </w:rPr>
        <w:t xml:space="preserve"> FROM Person WHERE email=? AND password=?"</w:t>
      </w:r>
      <w:r w:rsidRPr="00AF7902">
        <w:rPr>
          <w:rFonts w:ascii="Courier" w:hAnsi="Courier" w:cs="Courier"/>
          <w:sz w:val="21"/>
        </w:rPr>
        <w:t>, [email, password])</w:t>
      </w:r>
    </w:p>
    <w:p w:rsidR="00AF7902" w:rsidRPr="00AF7902" w:rsidRDefault="00AF7902" w:rsidP="00AF7902">
      <w:pPr>
        <w:numPr>
          <w:ilvl w:val="0"/>
          <w:numId w:val="7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proofErr w:type="gramStart"/>
      <w:r w:rsidRPr="00AF7902">
        <w:rPr>
          <w:rFonts w:ascii="Courier" w:hAnsi="Courier" w:cs="Courier"/>
          <w:sz w:val="21"/>
        </w:rPr>
        <w:t>.then</w:t>
      </w:r>
      <w:proofErr w:type="gramEnd"/>
      <w:r w:rsidRPr="00AF7902">
        <w:rPr>
          <w:rFonts w:ascii="Courier" w:hAnsi="Courier" w:cs="Courier"/>
          <w:sz w:val="21"/>
        </w:rPr>
        <w:t xml:space="preserve">((result) </w:t>
      </w:r>
      <w:r w:rsidRPr="00AF7902">
        <w:rPr>
          <w:rFonts w:ascii="Courier" w:hAnsi="Courier" w:cs="Courier"/>
          <w:color w:val="666666"/>
          <w:sz w:val="21"/>
        </w:rPr>
        <w:t>=&gt;</w:t>
      </w:r>
      <w:r w:rsidRPr="00AF7902">
        <w:rPr>
          <w:rFonts w:ascii="Courier" w:hAnsi="Courier" w:cs="Courier"/>
          <w:sz w:val="21"/>
        </w:rPr>
        <w:t xml:space="preserve"> {</w:t>
      </w:r>
    </w:p>
    <w:p w:rsidR="00AF7902" w:rsidRPr="00AF7902" w:rsidRDefault="00AF7902" w:rsidP="00AF7902">
      <w:pPr>
        <w:numPr>
          <w:ilvl w:val="0"/>
          <w:numId w:val="7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ab/>
      </w:r>
      <w:r w:rsidRPr="00AF7902">
        <w:rPr>
          <w:rFonts w:ascii="Courier" w:hAnsi="Courier" w:cs="Courier"/>
          <w:b/>
          <w:bCs/>
          <w:color w:val="008000"/>
          <w:sz w:val="21"/>
        </w:rPr>
        <w:t>if</w:t>
      </w:r>
      <w:r w:rsidRPr="00AF7902">
        <w:rPr>
          <w:rFonts w:ascii="Courier" w:hAnsi="Courier" w:cs="Courier"/>
          <w:sz w:val="21"/>
        </w:rPr>
        <w:t xml:space="preserve"> (</w:t>
      </w:r>
      <w:proofErr w:type="spellStart"/>
      <w:proofErr w:type="gramStart"/>
      <w:r w:rsidRPr="00AF7902">
        <w:rPr>
          <w:rFonts w:ascii="Courier" w:hAnsi="Courier" w:cs="Courier"/>
          <w:sz w:val="21"/>
        </w:rPr>
        <w:t>result.length</w:t>
      </w:r>
      <w:proofErr w:type="spellEnd"/>
      <w:proofErr w:type="gramEnd"/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color w:val="666666"/>
          <w:sz w:val="21"/>
        </w:rPr>
        <w:t>==</w:t>
      </w:r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color w:val="666666"/>
          <w:sz w:val="21"/>
        </w:rPr>
        <w:t>0</w:t>
      </w:r>
      <w:r w:rsidRPr="00AF7902">
        <w:rPr>
          <w:rFonts w:ascii="Courier" w:hAnsi="Courier" w:cs="Courier"/>
          <w:sz w:val="21"/>
        </w:rPr>
        <w:t xml:space="preserve">) </w:t>
      </w:r>
      <w:proofErr w:type="spellStart"/>
      <w:r w:rsidRPr="00AF7902">
        <w:rPr>
          <w:rFonts w:ascii="Courier" w:hAnsi="Courier" w:cs="Courier"/>
          <w:sz w:val="21"/>
        </w:rPr>
        <w:t>res.send</w:t>
      </w:r>
      <w:proofErr w:type="spellEnd"/>
      <w:r w:rsidRPr="00AF7902">
        <w:rPr>
          <w:rFonts w:ascii="Courier" w:hAnsi="Courier" w:cs="Courier"/>
          <w:sz w:val="21"/>
        </w:rPr>
        <w:t>(</w:t>
      </w:r>
      <w:r w:rsidRPr="00AF7902">
        <w:rPr>
          <w:rFonts w:ascii="Courier" w:hAnsi="Courier" w:cs="Courier"/>
          <w:color w:val="BA2121"/>
          <w:sz w:val="21"/>
        </w:rPr>
        <w:t>'fail'</w:t>
      </w:r>
      <w:r w:rsidRPr="00AF7902">
        <w:rPr>
          <w:rFonts w:ascii="Courier" w:hAnsi="Courier" w:cs="Courier"/>
          <w:sz w:val="21"/>
        </w:rPr>
        <w:t>);</w:t>
      </w:r>
    </w:p>
    <w:p w:rsidR="00AF7902" w:rsidRPr="00AF7902" w:rsidRDefault="00AF7902" w:rsidP="00AF7902">
      <w:pPr>
        <w:numPr>
          <w:ilvl w:val="0"/>
          <w:numId w:val="7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ab/>
      </w:r>
      <w:r w:rsidRPr="00AF7902">
        <w:rPr>
          <w:rFonts w:ascii="Courier" w:hAnsi="Courier" w:cs="Courier"/>
          <w:b/>
          <w:bCs/>
          <w:color w:val="008000"/>
          <w:sz w:val="21"/>
        </w:rPr>
        <w:t>else</w:t>
      </w:r>
      <w:r w:rsidRPr="00AF7902">
        <w:rPr>
          <w:rFonts w:ascii="Courier" w:hAnsi="Courier" w:cs="Courier"/>
          <w:sz w:val="21"/>
        </w:rPr>
        <w:t xml:space="preserve"> {</w:t>
      </w:r>
    </w:p>
    <w:p w:rsidR="00AF7902" w:rsidRPr="00AF7902" w:rsidRDefault="00AF7902" w:rsidP="00AF7902">
      <w:pPr>
        <w:numPr>
          <w:ilvl w:val="0"/>
          <w:numId w:val="7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i/>
          <w:iCs/>
          <w:color w:val="408080"/>
          <w:sz w:val="21"/>
        </w:rPr>
      </w:pPr>
      <w:r w:rsidRPr="00AF7902">
        <w:rPr>
          <w:rFonts w:ascii="Courier" w:hAnsi="Courier" w:cs="Courier"/>
          <w:sz w:val="21"/>
        </w:rPr>
        <w:tab/>
      </w:r>
      <w:r w:rsidRPr="00AF7902">
        <w:rPr>
          <w:rFonts w:ascii="Courier" w:hAnsi="Courier" w:cs="Courier"/>
          <w:sz w:val="21"/>
        </w:rPr>
        <w:tab/>
      </w:r>
      <w:r w:rsidRPr="00AF7902">
        <w:rPr>
          <w:rFonts w:ascii="Courier" w:hAnsi="Courier" w:cs="Courier"/>
          <w:i/>
          <w:iCs/>
          <w:color w:val="408080"/>
          <w:sz w:val="21"/>
        </w:rPr>
        <w:t>// Return a session token with user information</w:t>
      </w:r>
    </w:p>
    <w:p w:rsidR="00AF7902" w:rsidRPr="00AF7902" w:rsidRDefault="00AF7902" w:rsidP="00AF7902">
      <w:pPr>
        <w:numPr>
          <w:ilvl w:val="0"/>
          <w:numId w:val="7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ab/>
      </w:r>
      <w:r w:rsidRPr="00AF7902">
        <w:rPr>
          <w:rFonts w:ascii="Courier" w:hAnsi="Courier" w:cs="Courier"/>
          <w:sz w:val="21"/>
        </w:rPr>
        <w:tab/>
      </w:r>
      <w:proofErr w:type="spellStart"/>
      <w:proofErr w:type="gramStart"/>
      <w:r w:rsidRPr="00AF7902">
        <w:rPr>
          <w:rFonts w:ascii="Courier" w:hAnsi="Courier" w:cs="Courier"/>
          <w:sz w:val="21"/>
        </w:rPr>
        <w:t>res.send</w:t>
      </w:r>
      <w:proofErr w:type="spellEnd"/>
      <w:proofErr w:type="gramEnd"/>
      <w:r w:rsidRPr="00AF7902">
        <w:rPr>
          <w:rFonts w:ascii="Courier" w:hAnsi="Courier" w:cs="Courier"/>
          <w:sz w:val="21"/>
        </w:rPr>
        <w:t>(</w:t>
      </w:r>
      <w:proofErr w:type="spellStart"/>
      <w:r w:rsidRPr="00AF7902">
        <w:rPr>
          <w:rFonts w:ascii="Courier" w:hAnsi="Courier" w:cs="Courier"/>
          <w:sz w:val="21"/>
        </w:rPr>
        <w:t>jwt.sign</w:t>
      </w:r>
      <w:proofErr w:type="spellEnd"/>
      <w:r w:rsidRPr="00AF7902">
        <w:rPr>
          <w:rFonts w:ascii="Courier" w:hAnsi="Courier" w:cs="Courier"/>
          <w:sz w:val="21"/>
        </w:rPr>
        <w:t xml:space="preserve">({ </w:t>
      </w:r>
      <w:proofErr w:type="spellStart"/>
      <w:r w:rsidRPr="00AF7902">
        <w:rPr>
          <w:rFonts w:ascii="Courier" w:hAnsi="Courier" w:cs="Courier"/>
          <w:sz w:val="21"/>
        </w:rPr>
        <w:t>fname</w:t>
      </w:r>
      <w:proofErr w:type="spellEnd"/>
      <w:r w:rsidRPr="00AF7902">
        <w:rPr>
          <w:rFonts w:ascii="Courier" w:hAnsi="Courier" w:cs="Courier"/>
          <w:color w:val="666666"/>
          <w:sz w:val="21"/>
        </w:rPr>
        <w:t>:</w:t>
      </w:r>
      <w:r w:rsidRPr="00AF7902">
        <w:rPr>
          <w:rFonts w:ascii="Courier" w:hAnsi="Courier" w:cs="Courier"/>
          <w:sz w:val="21"/>
        </w:rPr>
        <w:t xml:space="preserve"> result[</w:t>
      </w:r>
      <w:r w:rsidRPr="00AF7902">
        <w:rPr>
          <w:rFonts w:ascii="Courier" w:hAnsi="Courier" w:cs="Courier"/>
          <w:color w:val="666666"/>
          <w:sz w:val="21"/>
        </w:rPr>
        <w:t>0</w:t>
      </w:r>
      <w:r w:rsidRPr="00AF7902">
        <w:rPr>
          <w:rFonts w:ascii="Courier" w:hAnsi="Courier" w:cs="Courier"/>
          <w:sz w:val="21"/>
        </w:rPr>
        <w:t>].</w:t>
      </w:r>
      <w:proofErr w:type="spellStart"/>
      <w:r w:rsidRPr="00AF7902">
        <w:rPr>
          <w:rFonts w:ascii="Courier" w:hAnsi="Courier" w:cs="Courier"/>
          <w:sz w:val="21"/>
        </w:rPr>
        <w:t>fname</w:t>
      </w:r>
      <w:proofErr w:type="spellEnd"/>
      <w:r w:rsidRPr="00AF7902">
        <w:rPr>
          <w:rFonts w:ascii="Courier" w:hAnsi="Courier" w:cs="Courier"/>
          <w:sz w:val="21"/>
        </w:rPr>
        <w:t xml:space="preserve">, </w:t>
      </w:r>
      <w:proofErr w:type="spellStart"/>
      <w:r w:rsidRPr="00AF7902">
        <w:rPr>
          <w:rFonts w:ascii="Courier" w:hAnsi="Courier" w:cs="Courier"/>
          <w:sz w:val="21"/>
        </w:rPr>
        <w:t>lname</w:t>
      </w:r>
      <w:proofErr w:type="spellEnd"/>
      <w:r w:rsidRPr="00AF7902">
        <w:rPr>
          <w:rFonts w:ascii="Courier" w:hAnsi="Courier" w:cs="Courier"/>
          <w:color w:val="666666"/>
          <w:sz w:val="21"/>
        </w:rPr>
        <w:t>:</w:t>
      </w:r>
      <w:r w:rsidRPr="00AF7902">
        <w:rPr>
          <w:rFonts w:ascii="Courier" w:hAnsi="Courier" w:cs="Courier"/>
          <w:sz w:val="21"/>
        </w:rPr>
        <w:t xml:space="preserve"> result[</w:t>
      </w:r>
      <w:r w:rsidRPr="00AF7902">
        <w:rPr>
          <w:rFonts w:ascii="Courier" w:hAnsi="Courier" w:cs="Courier"/>
          <w:color w:val="666666"/>
          <w:sz w:val="21"/>
        </w:rPr>
        <w:t>0</w:t>
      </w:r>
      <w:r w:rsidRPr="00AF7902">
        <w:rPr>
          <w:rFonts w:ascii="Courier" w:hAnsi="Courier" w:cs="Courier"/>
          <w:sz w:val="21"/>
        </w:rPr>
        <w:t>].</w:t>
      </w:r>
      <w:proofErr w:type="spellStart"/>
      <w:r w:rsidRPr="00AF7902">
        <w:rPr>
          <w:rFonts w:ascii="Courier" w:hAnsi="Courier" w:cs="Courier"/>
          <w:sz w:val="21"/>
        </w:rPr>
        <w:t>lname</w:t>
      </w:r>
      <w:proofErr w:type="spellEnd"/>
      <w:r w:rsidRPr="00AF7902">
        <w:rPr>
          <w:rFonts w:ascii="Courier" w:hAnsi="Courier" w:cs="Courier"/>
          <w:sz w:val="21"/>
        </w:rPr>
        <w:t>, email</w:t>
      </w:r>
      <w:r w:rsidRPr="00AF7902">
        <w:rPr>
          <w:rFonts w:ascii="Courier" w:hAnsi="Courier" w:cs="Courier"/>
          <w:color w:val="666666"/>
          <w:sz w:val="21"/>
        </w:rPr>
        <w:t>:</w:t>
      </w:r>
      <w:r w:rsidRPr="00AF7902">
        <w:rPr>
          <w:rFonts w:ascii="Courier" w:hAnsi="Courier" w:cs="Courier"/>
          <w:sz w:val="21"/>
        </w:rPr>
        <w:t xml:space="preserve"> result[</w:t>
      </w:r>
      <w:r w:rsidRPr="00AF7902">
        <w:rPr>
          <w:rFonts w:ascii="Courier" w:hAnsi="Courier" w:cs="Courier"/>
          <w:color w:val="666666"/>
          <w:sz w:val="21"/>
        </w:rPr>
        <w:t>0</w:t>
      </w:r>
      <w:r w:rsidRPr="00AF7902">
        <w:rPr>
          <w:rFonts w:ascii="Courier" w:hAnsi="Courier" w:cs="Courier"/>
          <w:sz w:val="21"/>
        </w:rPr>
        <w:t xml:space="preserve">].email }, </w:t>
      </w:r>
    </w:p>
    <w:p w:rsidR="00AF7902" w:rsidRPr="00AF7902" w:rsidRDefault="00AF7902" w:rsidP="00AF7902">
      <w:pPr>
        <w:numPr>
          <w:ilvl w:val="0"/>
          <w:numId w:val="7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ab/>
      </w:r>
      <w:r w:rsidRPr="00AF7902">
        <w:rPr>
          <w:rFonts w:ascii="Courier" w:hAnsi="Courier" w:cs="Courier"/>
          <w:sz w:val="21"/>
        </w:rPr>
        <w:tab/>
      </w:r>
      <w:r w:rsidRPr="00AF7902">
        <w:rPr>
          <w:rFonts w:ascii="Courier" w:hAnsi="Courier" w:cs="Courier"/>
          <w:sz w:val="21"/>
        </w:rPr>
        <w:tab/>
      </w:r>
      <w:r w:rsidRPr="00AF7902">
        <w:rPr>
          <w:rFonts w:ascii="Courier" w:hAnsi="Courier" w:cs="Courier"/>
          <w:sz w:val="21"/>
        </w:rPr>
        <w:tab/>
      </w:r>
      <w:r w:rsidRPr="00AF7902">
        <w:rPr>
          <w:rFonts w:ascii="Courier" w:hAnsi="Courier" w:cs="Courier"/>
          <w:sz w:val="21"/>
        </w:rPr>
        <w:tab/>
      </w:r>
      <w:proofErr w:type="spellStart"/>
      <w:r w:rsidRPr="00AF7902">
        <w:rPr>
          <w:rFonts w:ascii="Courier" w:hAnsi="Courier" w:cs="Courier"/>
          <w:sz w:val="21"/>
        </w:rPr>
        <w:t>jwtsecret</w:t>
      </w:r>
      <w:proofErr w:type="spellEnd"/>
      <w:r w:rsidRPr="00AF7902">
        <w:rPr>
          <w:rFonts w:ascii="Courier" w:hAnsi="Courier" w:cs="Courier"/>
          <w:sz w:val="21"/>
        </w:rPr>
        <w:t xml:space="preserve">, </w:t>
      </w:r>
    </w:p>
    <w:p w:rsidR="00AF7902" w:rsidRPr="00AF7902" w:rsidRDefault="00AF7902" w:rsidP="00AF7902">
      <w:pPr>
        <w:numPr>
          <w:ilvl w:val="0"/>
          <w:numId w:val="7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ab/>
      </w:r>
      <w:r w:rsidRPr="00AF7902">
        <w:rPr>
          <w:rFonts w:ascii="Courier" w:hAnsi="Courier" w:cs="Courier"/>
          <w:sz w:val="21"/>
        </w:rPr>
        <w:tab/>
      </w:r>
      <w:r w:rsidRPr="00AF7902">
        <w:rPr>
          <w:rFonts w:ascii="Courier" w:hAnsi="Courier" w:cs="Courier"/>
          <w:sz w:val="21"/>
        </w:rPr>
        <w:tab/>
      </w:r>
      <w:r w:rsidRPr="00AF7902">
        <w:rPr>
          <w:rFonts w:ascii="Courier" w:hAnsi="Courier" w:cs="Courier"/>
          <w:sz w:val="21"/>
        </w:rPr>
        <w:tab/>
      </w:r>
      <w:r w:rsidRPr="00AF7902">
        <w:rPr>
          <w:rFonts w:ascii="Courier" w:hAnsi="Courier" w:cs="Courier"/>
          <w:sz w:val="21"/>
        </w:rPr>
        <w:tab/>
      </w:r>
      <w:proofErr w:type="gramStart"/>
      <w:r w:rsidRPr="00AF7902">
        <w:rPr>
          <w:rFonts w:ascii="Courier" w:hAnsi="Courier" w:cs="Courier"/>
          <w:sz w:val="21"/>
        </w:rPr>
        <w:t xml:space="preserve">{ </w:t>
      </w:r>
      <w:proofErr w:type="spellStart"/>
      <w:r w:rsidRPr="00AF7902">
        <w:rPr>
          <w:rFonts w:ascii="Courier" w:hAnsi="Courier" w:cs="Courier"/>
          <w:sz w:val="21"/>
        </w:rPr>
        <w:t>expiresIn</w:t>
      </w:r>
      <w:proofErr w:type="spellEnd"/>
      <w:proofErr w:type="gramEnd"/>
      <w:r w:rsidRPr="00AF7902">
        <w:rPr>
          <w:rFonts w:ascii="Courier" w:hAnsi="Courier" w:cs="Courier"/>
          <w:color w:val="666666"/>
          <w:sz w:val="21"/>
        </w:rPr>
        <w:t>:</w:t>
      </w:r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color w:val="BA2121"/>
          <w:sz w:val="21"/>
        </w:rPr>
        <w:t>'7d'</w:t>
      </w:r>
      <w:r w:rsidRPr="00AF7902">
        <w:rPr>
          <w:rFonts w:ascii="Courier" w:hAnsi="Courier" w:cs="Courier"/>
          <w:sz w:val="21"/>
        </w:rPr>
        <w:t xml:space="preserve"> }));</w:t>
      </w:r>
    </w:p>
    <w:p w:rsidR="00AF7902" w:rsidRPr="00AF7902" w:rsidRDefault="00AF7902" w:rsidP="00AF7902">
      <w:pPr>
        <w:numPr>
          <w:ilvl w:val="0"/>
          <w:numId w:val="7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</w:p>
    <w:p w:rsidR="00AF7902" w:rsidRPr="00AF7902" w:rsidRDefault="00AF7902" w:rsidP="00AF7902">
      <w:pPr>
        <w:numPr>
          <w:ilvl w:val="0"/>
          <w:numId w:val="7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ab/>
        <w:t>}</w:t>
      </w:r>
    </w:p>
    <w:p w:rsidR="00AF7902" w:rsidRPr="00AF7902" w:rsidRDefault="00AF7902" w:rsidP="00AF7902">
      <w:pPr>
        <w:numPr>
          <w:ilvl w:val="0"/>
          <w:numId w:val="7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>});</w:t>
      </w:r>
    </w:p>
    <w:p w:rsidR="00AF7902" w:rsidRPr="00AF7902" w:rsidRDefault="00AF7902" w:rsidP="00AF7902">
      <w:pPr>
        <w:numPr>
          <w:ilvl w:val="0"/>
          <w:numId w:val="7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>});</w:t>
      </w:r>
    </w:p>
    <w:p w:rsidR="00AF7902" w:rsidRPr="00AF7902" w:rsidRDefault="00AF7902" w:rsidP="00AF7902">
      <w:pPr>
        <w:numPr>
          <w:ilvl w:val="0"/>
          <w:numId w:val="7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</w:p>
    <w:p w:rsidR="00AF7902" w:rsidRPr="00AF7902" w:rsidRDefault="00AF7902" w:rsidP="00AF7902">
      <w:pPr>
        <w:numPr>
          <w:ilvl w:val="0"/>
          <w:numId w:val="7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i/>
          <w:iCs/>
          <w:color w:val="408080"/>
          <w:sz w:val="21"/>
        </w:rPr>
      </w:pPr>
      <w:r w:rsidRPr="00AF7902">
        <w:rPr>
          <w:rFonts w:ascii="Courier" w:hAnsi="Courier" w:cs="Courier"/>
          <w:i/>
          <w:iCs/>
          <w:color w:val="408080"/>
          <w:sz w:val="21"/>
        </w:rPr>
        <w:t>// See content items</w:t>
      </w:r>
    </w:p>
    <w:p w:rsidR="00AF7902" w:rsidRPr="00AF7902" w:rsidRDefault="00AF7902" w:rsidP="00AF7902">
      <w:pPr>
        <w:numPr>
          <w:ilvl w:val="0"/>
          <w:numId w:val="7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proofErr w:type="spellStart"/>
      <w:proofErr w:type="gramStart"/>
      <w:r w:rsidRPr="00AF7902">
        <w:rPr>
          <w:rFonts w:ascii="Courier" w:hAnsi="Courier" w:cs="Courier"/>
          <w:sz w:val="21"/>
        </w:rPr>
        <w:t>router.get</w:t>
      </w:r>
      <w:proofErr w:type="spellEnd"/>
      <w:r w:rsidRPr="00AF7902">
        <w:rPr>
          <w:rFonts w:ascii="Courier" w:hAnsi="Courier" w:cs="Courier"/>
          <w:sz w:val="21"/>
        </w:rPr>
        <w:t>(</w:t>
      </w:r>
      <w:proofErr w:type="gramEnd"/>
      <w:r w:rsidRPr="00AF7902">
        <w:rPr>
          <w:rFonts w:ascii="Courier" w:hAnsi="Courier" w:cs="Courier"/>
          <w:color w:val="BA2121"/>
          <w:sz w:val="21"/>
        </w:rPr>
        <w:t>'/item'</w:t>
      </w:r>
      <w:r w:rsidRPr="00AF7902">
        <w:rPr>
          <w:rFonts w:ascii="Courier" w:hAnsi="Courier" w:cs="Courier"/>
          <w:sz w:val="21"/>
        </w:rPr>
        <w:t>, (</w:t>
      </w:r>
      <w:proofErr w:type="spellStart"/>
      <w:r w:rsidRPr="00AF7902">
        <w:rPr>
          <w:rFonts w:ascii="Courier" w:hAnsi="Courier" w:cs="Courier"/>
          <w:sz w:val="21"/>
        </w:rPr>
        <w:t>req</w:t>
      </w:r>
      <w:proofErr w:type="spellEnd"/>
      <w:r w:rsidRPr="00AF7902">
        <w:rPr>
          <w:rFonts w:ascii="Courier" w:hAnsi="Courier" w:cs="Courier"/>
          <w:sz w:val="21"/>
        </w:rPr>
        <w:t xml:space="preserve">, res, next) </w:t>
      </w:r>
      <w:r w:rsidRPr="00AF7902">
        <w:rPr>
          <w:rFonts w:ascii="Courier" w:hAnsi="Courier" w:cs="Courier"/>
          <w:color w:val="666666"/>
          <w:sz w:val="21"/>
        </w:rPr>
        <w:t>=&gt;</w:t>
      </w:r>
      <w:r w:rsidRPr="00AF7902">
        <w:rPr>
          <w:rFonts w:ascii="Courier" w:hAnsi="Courier" w:cs="Courier"/>
          <w:sz w:val="21"/>
        </w:rPr>
        <w:t xml:space="preserve"> {</w:t>
      </w:r>
    </w:p>
    <w:p w:rsidR="00AF7902" w:rsidRPr="00AF7902" w:rsidRDefault="00AF7902" w:rsidP="00AF7902">
      <w:pPr>
        <w:numPr>
          <w:ilvl w:val="0"/>
          <w:numId w:val="7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proofErr w:type="spellStart"/>
      <w:r w:rsidRPr="00AF7902">
        <w:rPr>
          <w:rFonts w:ascii="Courier" w:hAnsi="Courier" w:cs="Courier"/>
          <w:b/>
          <w:bCs/>
          <w:color w:val="008000"/>
          <w:sz w:val="21"/>
        </w:rPr>
        <w:t>var</w:t>
      </w:r>
      <w:proofErr w:type="spellEnd"/>
      <w:r w:rsidRPr="00AF7902">
        <w:rPr>
          <w:rFonts w:ascii="Courier" w:hAnsi="Courier" w:cs="Courier"/>
          <w:sz w:val="21"/>
        </w:rPr>
        <w:t xml:space="preserve"> token;</w:t>
      </w:r>
    </w:p>
    <w:p w:rsidR="00AF7902" w:rsidRPr="00AF7902" w:rsidRDefault="00AF7902" w:rsidP="00AF7902">
      <w:pPr>
        <w:numPr>
          <w:ilvl w:val="0"/>
          <w:numId w:val="7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</w:p>
    <w:p w:rsidR="00AF7902" w:rsidRPr="00AF7902" w:rsidRDefault="00AF7902" w:rsidP="00AF7902">
      <w:pPr>
        <w:numPr>
          <w:ilvl w:val="0"/>
          <w:numId w:val="7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b/>
          <w:bCs/>
          <w:color w:val="008000"/>
          <w:sz w:val="21"/>
        </w:rPr>
        <w:t>if</w:t>
      </w:r>
      <w:r w:rsidRPr="00AF7902">
        <w:rPr>
          <w:rFonts w:ascii="Courier" w:hAnsi="Courier" w:cs="Courier"/>
          <w:sz w:val="21"/>
        </w:rPr>
        <w:t xml:space="preserve"> (</w:t>
      </w:r>
      <w:proofErr w:type="spellStart"/>
      <w:proofErr w:type="gramStart"/>
      <w:r w:rsidRPr="00AF7902">
        <w:rPr>
          <w:rFonts w:ascii="Courier" w:hAnsi="Courier" w:cs="Courier"/>
          <w:sz w:val="21"/>
        </w:rPr>
        <w:t>req.params</w:t>
      </w:r>
      <w:proofErr w:type="gramEnd"/>
      <w:r w:rsidRPr="00AF7902">
        <w:rPr>
          <w:rFonts w:ascii="Courier" w:hAnsi="Courier" w:cs="Courier"/>
          <w:sz w:val="21"/>
        </w:rPr>
        <w:t>.token</w:t>
      </w:r>
      <w:proofErr w:type="spellEnd"/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color w:val="666666"/>
          <w:sz w:val="21"/>
        </w:rPr>
        <w:t>==</w:t>
      </w:r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b/>
          <w:bCs/>
          <w:color w:val="008000"/>
          <w:sz w:val="21"/>
        </w:rPr>
        <w:t>null</w:t>
      </w:r>
      <w:r w:rsidRPr="00AF7902">
        <w:rPr>
          <w:rFonts w:ascii="Courier" w:hAnsi="Courier" w:cs="Courier"/>
          <w:sz w:val="21"/>
        </w:rPr>
        <w:t>) {</w:t>
      </w:r>
    </w:p>
    <w:p w:rsidR="00AF7902" w:rsidRPr="00AF7902" w:rsidRDefault="00AF7902" w:rsidP="00AF7902">
      <w:pPr>
        <w:numPr>
          <w:ilvl w:val="0"/>
          <w:numId w:val="7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 xml:space="preserve">token </w:t>
      </w:r>
      <w:r w:rsidRPr="00AF7902">
        <w:rPr>
          <w:rFonts w:ascii="Courier" w:hAnsi="Courier" w:cs="Courier"/>
          <w:color w:val="666666"/>
          <w:sz w:val="21"/>
        </w:rPr>
        <w:t>=</w:t>
      </w:r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b/>
          <w:bCs/>
          <w:color w:val="008000"/>
          <w:sz w:val="21"/>
        </w:rPr>
        <w:t>null</w:t>
      </w:r>
      <w:r w:rsidRPr="00AF7902">
        <w:rPr>
          <w:rFonts w:ascii="Courier" w:hAnsi="Courier" w:cs="Courier"/>
          <w:sz w:val="21"/>
        </w:rPr>
        <w:t>;</w:t>
      </w:r>
    </w:p>
    <w:p w:rsidR="00AF7902" w:rsidRPr="00AF7902" w:rsidRDefault="00AF7902" w:rsidP="00AF7902">
      <w:pPr>
        <w:numPr>
          <w:ilvl w:val="0"/>
          <w:numId w:val="7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>}</w:t>
      </w:r>
    </w:p>
    <w:p w:rsidR="00AF7902" w:rsidRPr="00AF7902" w:rsidRDefault="00AF7902" w:rsidP="00AF7902">
      <w:pPr>
        <w:numPr>
          <w:ilvl w:val="0"/>
          <w:numId w:val="7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b/>
          <w:bCs/>
          <w:color w:val="008000"/>
          <w:sz w:val="21"/>
        </w:rPr>
        <w:t>else</w:t>
      </w:r>
      <w:r w:rsidRPr="00AF7902">
        <w:rPr>
          <w:rFonts w:ascii="Courier" w:hAnsi="Courier" w:cs="Courier"/>
          <w:sz w:val="21"/>
        </w:rPr>
        <w:t xml:space="preserve"> token </w:t>
      </w:r>
      <w:r w:rsidRPr="00AF7902">
        <w:rPr>
          <w:rFonts w:ascii="Courier" w:hAnsi="Courier" w:cs="Courier"/>
          <w:color w:val="666666"/>
          <w:sz w:val="21"/>
        </w:rPr>
        <w:t>=</w:t>
      </w:r>
      <w:r w:rsidRPr="00AF7902">
        <w:rPr>
          <w:rFonts w:ascii="Courier" w:hAnsi="Courier" w:cs="Courier"/>
          <w:sz w:val="21"/>
        </w:rPr>
        <w:t xml:space="preserve"> </w:t>
      </w:r>
      <w:proofErr w:type="spellStart"/>
      <w:proofErr w:type="gramStart"/>
      <w:r w:rsidRPr="00AF7902">
        <w:rPr>
          <w:rFonts w:ascii="Courier" w:hAnsi="Courier" w:cs="Courier"/>
          <w:sz w:val="21"/>
        </w:rPr>
        <w:t>req.params</w:t>
      </w:r>
      <w:proofErr w:type="gramEnd"/>
      <w:r w:rsidRPr="00AF7902">
        <w:rPr>
          <w:rFonts w:ascii="Courier" w:hAnsi="Courier" w:cs="Courier"/>
          <w:sz w:val="21"/>
        </w:rPr>
        <w:t>.token</w:t>
      </w:r>
      <w:proofErr w:type="spellEnd"/>
      <w:r w:rsidRPr="00AF7902">
        <w:rPr>
          <w:rFonts w:ascii="Courier" w:hAnsi="Courier" w:cs="Courier"/>
          <w:sz w:val="21"/>
        </w:rPr>
        <w:t>;</w:t>
      </w:r>
    </w:p>
    <w:p w:rsidR="00AF7902" w:rsidRPr="00AF7902" w:rsidRDefault="00AF7902" w:rsidP="00AF7902">
      <w:pPr>
        <w:numPr>
          <w:ilvl w:val="0"/>
          <w:numId w:val="7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</w:p>
    <w:p w:rsidR="00AF7902" w:rsidRPr="00AF7902" w:rsidRDefault="00AF7902" w:rsidP="00AF7902">
      <w:pPr>
        <w:numPr>
          <w:ilvl w:val="0"/>
          <w:numId w:val="7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i/>
          <w:iCs/>
          <w:color w:val="408080"/>
          <w:sz w:val="21"/>
        </w:rPr>
      </w:pPr>
      <w:r w:rsidRPr="00AF7902">
        <w:rPr>
          <w:rFonts w:ascii="Courier" w:hAnsi="Courier" w:cs="Courier"/>
          <w:i/>
          <w:iCs/>
          <w:color w:val="408080"/>
          <w:sz w:val="21"/>
        </w:rPr>
        <w:t>// If not token, user is not authenticated, only so public posts</w:t>
      </w:r>
    </w:p>
    <w:p w:rsidR="00AF7902" w:rsidRPr="00AF7902" w:rsidRDefault="00AF7902" w:rsidP="00AF7902">
      <w:pPr>
        <w:numPr>
          <w:ilvl w:val="0"/>
          <w:numId w:val="7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b/>
          <w:bCs/>
          <w:color w:val="008000"/>
          <w:sz w:val="21"/>
        </w:rPr>
        <w:t>if</w:t>
      </w:r>
      <w:r w:rsidRPr="00AF7902">
        <w:rPr>
          <w:rFonts w:ascii="Courier" w:hAnsi="Courier" w:cs="Courier"/>
          <w:sz w:val="21"/>
        </w:rPr>
        <w:t xml:space="preserve"> (token </w:t>
      </w:r>
      <w:r w:rsidRPr="00AF7902">
        <w:rPr>
          <w:rFonts w:ascii="Courier" w:hAnsi="Courier" w:cs="Courier"/>
          <w:color w:val="666666"/>
          <w:sz w:val="21"/>
        </w:rPr>
        <w:t>===</w:t>
      </w:r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b/>
          <w:bCs/>
          <w:color w:val="008000"/>
          <w:sz w:val="21"/>
        </w:rPr>
        <w:t>null</w:t>
      </w:r>
      <w:r w:rsidRPr="00AF7902">
        <w:rPr>
          <w:rFonts w:ascii="Courier" w:hAnsi="Courier" w:cs="Courier"/>
          <w:sz w:val="21"/>
        </w:rPr>
        <w:t>) {</w:t>
      </w:r>
    </w:p>
    <w:p w:rsidR="00AF7902" w:rsidRPr="00AF7902" w:rsidRDefault="00AF7902" w:rsidP="00AF7902">
      <w:pPr>
        <w:numPr>
          <w:ilvl w:val="0"/>
          <w:numId w:val="7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proofErr w:type="gramStart"/>
      <w:r w:rsidRPr="00AF7902">
        <w:rPr>
          <w:rFonts w:ascii="Courier" w:hAnsi="Courier" w:cs="Courier"/>
          <w:sz w:val="21"/>
        </w:rPr>
        <w:t>query(</w:t>
      </w:r>
      <w:proofErr w:type="gramEnd"/>
      <w:r w:rsidRPr="00AF7902">
        <w:rPr>
          <w:rFonts w:ascii="Courier" w:hAnsi="Courier" w:cs="Courier"/>
          <w:color w:val="BA2121"/>
          <w:sz w:val="21"/>
        </w:rPr>
        <w:t xml:space="preserve">"SELECT * FROM </w:t>
      </w:r>
      <w:proofErr w:type="spellStart"/>
      <w:r w:rsidRPr="00AF7902">
        <w:rPr>
          <w:rFonts w:ascii="Courier" w:hAnsi="Courier" w:cs="Courier"/>
          <w:color w:val="BA2121"/>
          <w:sz w:val="21"/>
        </w:rPr>
        <w:t>ContentItem</w:t>
      </w:r>
      <w:proofErr w:type="spellEnd"/>
      <w:r w:rsidRPr="00AF7902">
        <w:rPr>
          <w:rFonts w:ascii="Courier" w:hAnsi="Courier" w:cs="Courier"/>
          <w:color w:val="BA2121"/>
          <w:sz w:val="21"/>
        </w:rPr>
        <w:t xml:space="preserve"> WHERE </w:t>
      </w:r>
      <w:proofErr w:type="spellStart"/>
      <w:r w:rsidRPr="00AF7902">
        <w:rPr>
          <w:rFonts w:ascii="Courier" w:hAnsi="Courier" w:cs="Courier"/>
          <w:color w:val="BA2121"/>
          <w:sz w:val="21"/>
        </w:rPr>
        <w:t>is_pub</w:t>
      </w:r>
      <w:proofErr w:type="spellEnd"/>
      <w:r w:rsidRPr="00AF7902">
        <w:rPr>
          <w:rFonts w:ascii="Courier" w:hAnsi="Courier" w:cs="Courier"/>
          <w:color w:val="BA2121"/>
          <w:sz w:val="21"/>
        </w:rPr>
        <w:t xml:space="preserve">=1 AND </w:t>
      </w:r>
      <w:proofErr w:type="spellStart"/>
      <w:r w:rsidRPr="00AF7902">
        <w:rPr>
          <w:rFonts w:ascii="Courier" w:hAnsi="Courier" w:cs="Courier"/>
          <w:color w:val="BA2121"/>
          <w:sz w:val="21"/>
        </w:rPr>
        <w:t>post_time</w:t>
      </w:r>
      <w:proofErr w:type="spellEnd"/>
      <w:r w:rsidRPr="00AF7902">
        <w:rPr>
          <w:rFonts w:ascii="Courier" w:hAnsi="Courier" w:cs="Courier"/>
          <w:color w:val="BA2121"/>
          <w:sz w:val="21"/>
        </w:rPr>
        <w:t xml:space="preserve"> &gt; DATE_SUB(CURDATE(), INTERVAL 1 DAY)"</w:t>
      </w:r>
      <w:r w:rsidRPr="00AF7902">
        <w:rPr>
          <w:rFonts w:ascii="Courier" w:hAnsi="Courier" w:cs="Courier"/>
          <w:sz w:val="21"/>
        </w:rPr>
        <w:t>)</w:t>
      </w:r>
    </w:p>
    <w:p w:rsidR="00AF7902" w:rsidRPr="00AF7902" w:rsidRDefault="00AF7902" w:rsidP="00AF7902">
      <w:pPr>
        <w:numPr>
          <w:ilvl w:val="0"/>
          <w:numId w:val="7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ab/>
      </w:r>
      <w:proofErr w:type="gramStart"/>
      <w:r w:rsidRPr="00AF7902">
        <w:rPr>
          <w:rFonts w:ascii="Courier" w:hAnsi="Courier" w:cs="Courier"/>
          <w:sz w:val="21"/>
        </w:rPr>
        <w:t>.then</w:t>
      </w:r>
      <w:proofErr w:type="gramEnd"/>
      <w:r w:rsidRPr="00AF7902">
        <w:rPr>
          <w:rFonts w:ascii="Courier" w:hAnsi="Courier" w:cs="Courier"/>
          <w:sz w:val="21"/>
        </w:rPr>
        <w:t xml:space="preserve">((result) </w:t>
      </w:r>
      <w:r w:rsidRPr="00AF7902">
        <w:rPr>
          <w:rFonts w:ascii="Courier" w:hAnsi="Courier" w:cs="Courier"/>
          <w:color w:val="666666"/>
          <w:sz w:val="21"/>
        </w:rPr>
        <w:t>=&gt;</w:t>
      </w:r>
      <w:r w:rsidRPr="00AF7902">
        <w:rPr>
          <w:rFonts w:ascii="Courier" w:hAnsi="Courier" w:cs="Courier"/>
          <w:sz w:val="21"/>
        </w:rPr>
        <w:t xml:space="preserve"> {</w:t>
      </w:r>
    </w:p>
    <w:p w:rsidR="00AF7902" w:rsidRPr="00AF7902" w:rsidRDefault="00AF7902" w:rsidP="00AF7902">
      <w:pPr>
        <w:numPr>
          <w:ilvl w:val="0"/>
          <w:numId w:val="7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ab/>
      </w:r>
      <w:r w:rsidRPr="00AF7902">
        <w:rPr>
          <w:rFonts w:ascii="Courier" w:hAnsi="Courier" w:cs="Courier"/>
          <w:sz w:val="21"/>
        </w:rPr>
        <w:tab/>
      </w:r>
      <w:proofErr w:type="spellStart"/>
      <w:proofErr w:type="gramStart"/>
      <w:r w:rsidRPr="00AF7902">
        <w:rPr>
          <w:rFonts w:ascii="Courier" w:hAnsi="Courier" w:cs="Courier"/>
          <w:sz w:val="21"/>
        </w:rPr>
        <w:t>res.json</w:t>
      </w:r>
      <w:proofErr w:type="spellEnd"/>
      <w:proofErr w:type="gramEnd"/>
      <w:r w:rsidRPr="00AF7902">
        <w:rPr>
          <w:rFonts w:ascii="Courier" w:hAnsi="Courier" w:cs="Courier"/>
          <w:sz w:val="21"/>
        </w:rPr>
        <w:t>(result);</w:t>
      </w:r>
    </w:p>
    <w:p w:rsidR="00AF7902" w:rsidRPr="00AF7902" w:rsidRDefault="00AF7902" w:rsidP="00AF7902">
      <w:pPr>
        <w:numPr>
          <w:ilvl w:val="0"/>
          <w:numId w:val="7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ab/>
        <w:t>});</w:t>
      </w:r>
    </w:p>
    <w:p w:rsidR="00AF7902" w:rsidRPr="00AF7902" w:rsidRDefault="00AF7902" w:rsidP="00AF7902">
      <w:pPr>
        <w:numPr>
          <w:ilvl w:val="0"/>
          <w:numId w:val="7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>}</w:t>
      </w:r>
    </w:p>
    <w:p w:rsidR="00AF7902" w:rsidRPr="00AF7902" w:rsidRDefault="00AF7902" w:rsidP="00AF7902">
      <w:pPr>
        <w:numPr>
          <w:ilvl w:val="0"/>
          <w:numId w:val="7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i/>
          <w:iCs/>
          <w:color w:val="408080"/>
          <w:sz w:val="21"/>
        </w:rPr>
      </w:pPr>
      <w:r w:rsidRPr="00AF7902">
        <w:rPr>
          <w:rFonts w:ascii="Courier" w:hAnsi="Courier" w:cs="Courier"/>
          <w:i/>
          <w:iCs/>
          <w:color w:val="408080"/>
          <w:sz w:val="21"/>
        </w:rPr>
        <w:t>// Else ONLY show posts that the user is allowed to see</w:t>
      </w:r>
    </w:p>
    <w:p w:rsidR="00AF7902" w:rsidRPr="00AF7902" w:rsidRDefault="00AF7902" w:rsidP="00AF7902">
      <w:pPr>
        <w:numPr>
          <w:ilvl w:val="0"/>
          <w:numId w:val="7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b/>
          <w:bCs/>
          <w:color w:val="008000"/>
          <w:sz w:val="21"/>
        </w:rPr>
        <w:t>else</w:t>
      </w:r>
      <w:r w:rsidRPr="00AF7902">
        <w:rPr>
          <w:rFonts w:ascii="Courier" w:hAnsi="Courier" w:cs="Courier"/>
          <w:sz w:val="21"/>
        </w:rPr>
        <w:t xml:space="preserve"> {</w:t>
      </w:r>
    </w:p>
    <w:p w:rsidR="00AF7902" w:rsidRPr="00AF7902" w:rsidRDefault="00AF7902" w:rsidP="00AF7902">
      <w:pPr>
        <w:numPr>
          <w:ilvl w:val="0"/>
          <w:numId w:val="7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i/>
          <w:iCs/>
          <w:color w:val="408080"/>
          <w:sz w:val="21"/>
        </w:rPr>
      </w:pPr>
      <w:r w:rsidRPr="00AF7902">
        <w:rPr>
          <w:rFonts w:ascii="Courier" w:hAnsi="Courier" w:cs="Courier"/>
          <w:i/>
          <w:iCs/>
          <w:color w:val="408080"/>
          <w:sz w:val="21"/>
        </w:rPr>
        <w:t>// Implement this later</w:t>
      </w:r>
    </w:p>
    <w:p w:rsidR="00AF7902" w:rsidRPr="00AF7902" w:rsidRDefault="00AF7902" w:rsidP="00AF7902">
      <w:pPr>
        <w:numPr>
          <w:ilvl w:val="0"/>
          <w:numId w:val="7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>}</w:t>
      </w:r>
    </w:p>
    <w:p w:rsidR="00AF7902" w:rsidRPr="00AF7902" w:rsidRDefault="00AF7902" w:rsidP="00AF7902">
      <w:pPr>
        <w:numPr>
          <w:ilvl w:val="0"/>
          <w:numId w:val="7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>});</w:t>
      </w:r>
    </w:p>
    <w:p w:rsidR="00AF7902" w:rsidRPr="00AF7902" w:rsidRDefault="00AF7902" w:rsidP="00AF7902">
      <w:pPr>
        <w:numPr>
          <w:ilvl w:val="0"/>
          <w:numId w:val="7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</w:p>
    <w:p w:rsidR="00AF7902" w:rsidRPr="00AF7902" w:rsidRDefault="00AF7902" w:rsidP="00AF7902">
      <w:pPr>
        <w:numPr>
          <w:ilvl w:val="0"/>
          <w:numId w:val="7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</w:p>
    <w:p w:rsidR="00AF7902" w:rsidRPr="00AF7902" w:rsidRDefault="00AF7902" w:rsidP="00AF7902">
      <w:pPr>
        <w:numPr>
          <w:ilvl w:val="0"/>
          <w:numId w:val="7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i/>
          <w:iCs/>
          <w:color w:val="408080"/>
          <w:sz w:val="21"/>
        </w:rPr>
      </w:pPr>
      <w:r w:rsidRPr="00AF7902">
        <w:rPr>
          <w:rFonts w:ascii="Courier" w:hAnsi="Courier" w:cs="Courier"/>
          <w:i/>
          <w:iCs/>
          <w:color w:val="408080"/>
          <w:sz w:val="21"/>
        </w:rPr>
        <w:t>// Create content items</w:t>
      </w:r>
    </w:p>
    <w:p w:rsidR="00AF7902" w:rsidRPr="00AF7902" w:rsidRDefault="00AF7902" w:rsidP="00AF7902">
      <w:pPr>
        <w:numPr>
          <w:ilvl w:val="0"/>
          <w:numId w:val="7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proofErr w:type="spellStart"/>
      <w:proofErr w:type="gramStart"/>
      <w:r w:rsidRPr="00AF7902">
        <w:rPr>
          <w:rFonts w:ascii="Courier" w:hAnsi="Courier" w:cs="Courier"/>
          <w:sz w:val="21"/>
        </w:rPr>
        <w:t>router.post</w:t>
      </w:r>
      <w:proofErr w:type="spellEnd"/>
      <w:r w:rsidRPr="00AF7902">
        <w:rPr>
          <w:rFonts w:ascii="Courier" w:hAnsi="Courier" w:cs="Courier"/>
          <w:sz w:val="21"/>
        </w:rPr>
        <w:t>(</w:t>
      </w:r>
      <w:proofErr w:type="gramEnd"/>
      <w:r w:rsidRPr="00AF7902">
        <w:rPr>
          <w:rFonts w:ascii="Courier" w:hAnsi="Courier" w:cs="Courier"/>
          <w:color w:val="BA2121"/>
          <w:sz w:val="21"/>
        </w:rPr>
        <w:t>'/item'</w:t>
      </w:r>
      <w:r w:rsidRPr="00AF7902">
        <w:rPr>
          <w:rFonts w:ascii="Courier" w:hAnsi="Courier" w:cs="Courier"/>
          <w:sz w:val="21"/>
        </w:rPr>
        <w:t>, (</w:t>
      </w:r>
      <w:proofErr w:type="spellStart"/>
      <w:r w:rsidRPr="00AF7902">
        <w:rPr>
          <w:rFonts w:ascii="Courier" w:hAnsi="Courier" w:cs="Courier"/>
          <w:sz w:val="21"/>
        </w:rPr>
        <w:t>req</w:t>
      </w:r>
      <w:proofErr w:type="spellEnd"/>
      <w:r w:rsidRPr="00AF7902">
        <w:rPr>
          <w:rFonts w:ascii="Courier" w:hAnsi="Courier" w:cs="Courier"/>
          <w:sz w:val="21"/>
        </w:rPr>
        <w:t xml:space="preserve">, res, next) </w:t>
      </w:r>
      <w:r w:rsidRPr="00AF7902">
        <w:rPr>
          <w:rFonts w:ascii="Courier" w:hAnsi="Courier" w:cs="Courier"/>
          <w:color w:val="666666"/>
          <w:sz w:val="21"/>
        </w:rPr>
        <w:t>=&gt;</w:t>
      </w:r>
      <w:r w:rsidRPr="00AF7902">
        <w:rPr>
          <w:rFonts w:ascii="Courier" w:hAnsi="Courier" w:cs="Courier"/>
          <w:sz w:val="21"/>
        </w:rPr>
        <w:t xml:space="preserve"> {</w:t>
      </w:r>
    </w:p>
    <w:p w:rsidR="00AF7902" w:rsidRPr="00AF7902" w:rsidRDefault="00AF7902" w:rsidP="00AF7902">
      <w:pPr>
        <w:numPr>
          <w:ilvl w:val="0"/>
          <w:numId w:val="7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i/>
          <w:iCs/>
          <w:color w:val="408080"/>
          <w:sz w:val="21"/>
        </w:rPr>
      </w:pPr>
      <w:r w:rsidRPr="00AF7902">
        <w:rPr>
          <w:rFonts w:ascii="Courier" w:hAnsi="Courier" w:cs="Courier"/>
          <w:i/>
          <w:iCs/>
          <w:color w:val="408080"/>
          <w:sz w:val="21"/>
        </w:rPr>
        <w:t>// Implement this later</w:t>
      </w:r>
    </w:p>
    <w:p w:rsidR="00AF7902" w:rsidRPr="00AF7902" w:rsidRDefault="00AF7902" w:rsidP="00AF7902">
      <w:pPr>
        <w:numPr>
          <w:ilvl w:val="0"/>
          <w:numId w:val="7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>});</w:t>
      </w:r>
    </w:p>
    <w:p w:rsidR="00AF7902" w:rsidRPr="00AF7902" w:rsidRDefault="00AF7902" w:rsidP="00AF7902">
      <w:pPr>
        <w:numPr>
          <w:ilvl w:val="0"/>
          <w:numId w:val="7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</w:p>
    <w:p w:rsidR="00AF7902" w:rsidRPr="00AF7902" w:rsidRDefault="00AF7902" w:rsidP="00AF7902">
      <w:pPr>
        <w:numPr>
          <w:ilvl w:val="0"/>
          <w:numId w:val="7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i/>
          <w:iCs/>
          <w:color w:val="408080"/>
          <w:sz w:val="21"/>
        </w:rPr>
      </w:pPr>
      <w:r w:rsidRPr="00AF7902">
        <w:rPr>
          <w:rFonts w:ascii="Courier" w:hAnsi="Courier" w:cs="Courier"/>
          <w:i/>
          <w:iCs/>
          <w:color w:val="408080"/>
          <w:sz w:val="21"/>
        </w:rPr>
        <w:t xml:space="preserve">// Create a </w:t>
      </w:r>
      <w:proofErr w:type="spellStart"/>
      <w:r w:rsidRPr="00AF7902">
        <w:rPr>
          <w:rFonts w:ascii="Courier" w:hAnsi="Courier" w:cs="Courier"/>
          <w:i/>
          <w:iCs/>
          <w:color w:val="408080"/>
          <w:sz w:val="21"/>
        </w:rPr>
        <w:t>FriendGroup</w:t>
      </w:r>
      <w:proofErr w:type="spellEnd"/>
    </w:p>
    <w:p w:rsidR="00AF7902" w:rsidRPr="00AF7902" w:rsidRDefault="00AF7902" w:rsidP="00AF7902">
      <w:pPr>
        <w:numPr>
          <w:ilvl w:val="0"/>
          <w:numId w:val="7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proofErr w:type="spellStart"/>
      <w:proofErr w:type="gramStart"/>
      <w:r w:rsidRPr="00AF7902">
        <w:rPr>
          <w:rFonts w:ascii="Courier" w:hAnsi="Courier" w:cs="Courier"/>
          <w:sz w:val="21"/>
        </w:rPr>
        <w:t>router.post</w:t>
      </w:r>
      <w:proofErr w:type="spellEnd"/>
      <w:r w:rsidRPr="00AF7902">
        <w:rPr>
          <w:rFonts w:ascii="Courier" w:hAnsi="Courier" w:cs="Courier"/>
          <w:sz w:val="21"/>
        </w:rPr>
        <w:t>(</w:t>
      </w:r>
      <w:proofErr w:type="gramEnd"/>
      <w:r w:rsidRPr="00AF7902">
        <w:rPr>
          <w:rFonts w:ascii="Courier" w:hAnsi="Courier" w:cs="Courier"/>
          <w:color w:val="BA2121"/>
          <w:sz w:val="21"/>
        </w:rPr>
        <w:t>'/group'</w:t>
      </w:r>
      <w:r w:rsidRPr="00AF7902">
        <w:rPr>
          <w:rFonts w:ascii="Courier" w:hAnsi="Courier" w:cs="Courier"/>
          <w:sz w:val="21"/>
        </w:rPr>
        <w:t>, (</w:t>
      </w:r>
      <w:proofErr w:type="spellStart"/>
      <w:r w:rsidRPr="00AF7902">
        <w:rPr>
          <w:rFonts w:ascii="Courier" w:hAnsi="Courier" w:cs="Courier"/>
          <w:sz w:val="21"/>
        </w:rPr>
        <w:t>req</w:t>
      </w:r>
      <w:proofErr w:type="spellEnd"/>
      <w:r w:rsidRPr="00AF7902">
        <w:rPr>
          <w:rFonts w:ascii="Courier" w:hAnsi="Courier" w:cs="Courier"/>
          <w:sz w:val="21"/>
        </w:rPr>
        <w:t xml:space="preserve">, res, next) </w:t>
      </w:r>
      <w:r w:rsidRPr="00AF7902">
        <w:rPr>
          <w:rFonts w:ascii="Courier" w:hAnsi="Courier" w:cs="Courier"/>
          <w:color w:val="666666"/>
          <w:sz w:val="21"/>
        </w:rPr>
        <w:t>=&gt;</w:t>
      </w:r>
      <w:r w:rsidRPr="00AF7902">
        <w:rPr>
          <w:rFonts w:ascii="Courier" w:hAnsi="Courier" w:cs="Courier"/>
          <w:sz w:val="21"/>
        </w:rPr>
        <w:t xml:space="preserve"> {</w:t>
      </w:r>
    </w:p>
    <w:p w:rsidR="00AF7902" w:rsidRPr="00AF7902" w:rsidRDefault="00AF7902" w:rsidP="00AF7902">
      <w:pPr>
        <w:numPr>
          <w:ilvl w:val="0"/>
          <w:numId w:val="7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i/>
          <w:iCs/>
          <w:color w:val="408080"/>
          <w:sz w:val="21"/>
        </w:rPr>
      </w:pPr>
      <w:r w:rsidRPr="00AF7902">
        <w:rPr>
          <w:rFonts w:ascii="Courier" w:hAnsi="Courier" w:cs="Courier"/>
          <w:i/>
          <w:iCs/>
          <w:color w:val="408080"/>
          <w:sz w:val="21"/>
        </w:rPr>
        <w:t>// Implement this later</w:t>
      </w:r>
    </w:p>
    <w:p w:rsidR="00AF7902" w:rsidRPr="00AF7902" w:rsidRDefault="00AF7902" w:rsidP="00AF7902">
      <w:pPr>
        <w:numPr>
          <w:ilvl w:val="0"/>
          <w:numId w:val="7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>})</w:t>
      </w:r>
    </w:p>
    <w:p w:rsidR="00AF7902" w:rsidRPr="00AF7902" w:rsidRDefault="00AF7902" w:rsidP="00AF7902">
      <w:pPr>
        <w:numPr>
          <w:ilvl w:val="0"/>
          <w:numId w:val="7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</w:p>
    <w:p w:rsidR="00AF7902" w:rsidRPr="00AF7902" w:rsidRDefault="00AF7902" w:rsidP="00AF7902">
      <w:pPr>
        <w:numPr>
          <w:ilvl w:val="0"/>
          <w:numId w:val="7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proofErr w:type="spellStart"/>
      <w:proofErr w:type="gramStart"/>
      <w:r w:rsidRPr="00AF7902">
        <w:rPr>
          <w:rFonts w:ascii="Courier" w:hAnsi="Courier" w:cs="Courier"/>
          <w:sz w:val="21"/>
        </w:rPr>
        <w:t>module.exports</w:t>
      </w:r>
      <w:proofErr w:type="spellEnd"/>
      <w:proofErr w:type="gramEnd"/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color w:val="666666"/>
          <w:sz w:val="21"/>
        </w:rPr>
        <w:t>=</w:t>
      </w:r>
      <w:r w:rsidRPr="00AF7902">
        <w:rPr>
          <w:rFonts w:ascii="Courier" w:hAnsi="Courier" w:cs="Courier"/>
          <w:sz w:val="21"/>
        </w:rPr>
        <w:t xml:space="preserve"> router;</w:t>
      </w:r>
    </w:p>
    <w:p w:rsidR="00AF7902" w:rsidRPr="00AF7902" w:rsidRDefault="00AF7902" w:rsidP="00AF79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bCs/>
          <w:color w:val="000000"/>
          <w:sz w:val="21"/>
        </w:rPr>
      </w:pPr>
    </w:p>
    <w:p w:rsidR="00AF7902" w:rsidRPr="00AF7902" w:rsidRDefault="00AF7902" w:rsidP="00AF79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bCs/>
          <w:color w:val="000000"/>
          <w:sz w:val="21"/>
        </w:rPr>
      </w:pPr>
    </w:p>
    <w:p w:rsidR="00AF7902" w:rsidRPr="00AF7902" w:rsidRDefault="00AF7902" w:rsidP="00AF79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bCs/>
          <w:color w:val="000000"/>
          <w:sz w:val="21"/>
        </w:rPr>
      </w:pPr>
      <w:r w:rsidRPr="00AF7902">
        <w:rPr>
          <w:rFonts w:ascii="Courier" w:hAnsi="Courier" w:cs="Courier"/>
          <w:b/>
          <w:bCs/>
          <w:color w:val="000000"/>
          <w:sz w:val="21"/>
        </w:rPr>
        <w:t>FILE: ./public/scripts/main.js</w:t>
      </w:r>
    </w:p>
    <w:p w:rsidR="00AF7902" w:rsidRPr="00AF7902" w:rsidRDefault="00AF7902" w:rsidP="00AF79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bCs/>
          <w:color w:val="000000"/>
          <w:sz w:val="21"/>
        </w:rPr>
      </w:pPr>
    </w:p>
    <w:p w:rsidR="00AF7902" w:rsidRPr="00AF7902" w:rsidRDefault="00AF7902" w:rsidP="00AF7902">
      <w:pPr>
        <w:numPr>
          <w:ilvl w:val="0"/>
          <w:numId w:val="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proofErr w:type="spellStart"/>
      <w:r w:rsidRPr="00AF7902">
        <w:rPr>
          <w:rFonts w:ascii="Courier" w:hAnsi="Courier" w:cs="Courier"/>
          <w:b/>
          <w:bCs/>
          <w:color w:val="008000"/>
          <w:sz w:val="21"/>
        </w:rPr>
        <w:t>var</w:t>
      </w:r>
      <w:proofErr w:type="spellEnd"/>
      <w:r w:rsidRPr="00AF7902">
        <w:rPr>
          <w:rFonts w:ascii="Courier" w:hAnsi="Courier" w:cs="Courier"/>
          <w:sz w:val="21"/>
        </w:rPr>
        <w:t xml:space="preserve"> mode </w:t>
      </w:r>
      <w:r w:rsidRPr="00AF7902">
        <w:rPr>
          <w:rFonts w:ascii="Courier" w:hAnsi="Courier" w:cs="Courier"/>
          <w:color w:val="666666"/>
          <w:sz w:val="21"/>
        </w:rPr>
        <w:t>=</w:t>
      </w:r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color w:val="666666"/>
          <w:sz w:val="21"/>
        </w:rPr>
        <w:t>0</w:t>
      </w:r>
      <w:r w:rsidRPr="00AF7902">
        <w:rPr>
          <w:rFonts w:ascii="Courier" w:hAnsi="Courier" w:cs="Courier"/>
          <w:sz w:val="21"/>
        </w:rPr>
        <w:t>;</w:t>
      </w:r>
    </w:p>
    <w:p w:rsidR="00AF7902" w:rsidRPr="00AF7902" w:rsidRDefault="00AF7902" w:rsidP="00AF7902">
      <w:pPr>
        <w:numPr>
          <w:ilvl w:val="0"/>
          <w:numId w:val="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</w:p>
    <w:p w:rsidR="00AF7902" w:rsidRPr="00AF7902" w:rsidRDefault="00AF7902" w:rsidP="00AF7902">
      <w:pPr>
        <w:numPr>
          <w:ilvl w:val="0"/>
          <w:numId w:val="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i/>
          <w:iCs/>
          <w:color w:val="408080"/>
          <w:sz w:val="21"/>
        </w:rPr>
      </w:pPr>
      <w:r w:rsidRPr="00AF7902">
        <w:rPr>
          <w:rFonts w:ascii="Courier" w:hAnsi="Courier" w:cs="Courier"/>
          <w:i/>
          <w:iCs/>
          <w:color w:val="408080"/>
          <w:sz w:val="21"/>
        </w:rPr>
        <w:t xml:space="preserve">// Check mode </w:t>
      </w:r>
    </w:p>
    <w:p w:rsidR="00AF7902" w:rsidRPr="00AF7902" w:rsidRDefault="00AF7902" w:rsidP="00AF7902">
      <w:pPr>
        <w:numPr>
          <w:ilvl w:val="0"/>
          <w:numId w:val="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b/>
          <w:bCs/>
          <w:color w:val="008000"/>
          <w:sz w:val="21"/>
        </w:rPr>
        <w:t>if</w:t>
      </w:r>
      <w:r w:rsidRPr="00AF7902">
        <w:rPr>
          <w:rFonts w:ascii="Courier" w:hAnsi="Courier" w:cs="Courier"/>
          <w:sz w:val="21"/>
        </w:rPr>
        <w:t>($(</w:t>
      </w:r>
      <w:r w:rsidRPr="00AF7902">
        <w:rPr>
          <w:rFonts w:ascii="Courier" w:hAnsi="Courier" w:cs="Courier"/>
          <w:color w:val="BA2121"/>
          <w:sz w:val="21"/>
        </w:rPr>
        <w:t>'#login-</w:t>
      </w:r>
      <w:proofErr w:type="spellStart"/>
      <w:r w:rsidRPr="00AF7902">
        <w:rPr>
          <w:rFonts w:ascii="Courier" w:hAnsi="Courier" w:cs="Courier"/>
          <w:color w:val="BA2121"/>
          <w:sz w:val="21"/>
        </w:rPr>
        <w:t>btn</w:t>
      </w:r>
      <w:proofErr w:type="spellEnd"/>
      <w:r w:rsidRPr="00AF7902">
        <w:rPr>
          <w:rFonts w:ascii="Courier" w:hAnsi="Courier" w:cs="Courier"/>
          <w:color w:val="BA2121"/>
          <w:sz w:val="21"/>
        </w:rPr>
        <w:t>'</w:t>
      </w:r>
      <w:proofErr w:type="gramStart"/>
      <w:r w:rsidRPr="00AF7902">
        <w:rPr>
          <w:rFonts w:ascii="Courier" w:hAnsi="Courier" w:cs="Courier"/>
          <w:sz w:val="21"/>
        </w:rPr>
        <w:t>).length</w:t>
      </w:r>
      <w:proofErr w:type="gramEnd"/>
      <w:r w:rsidRPr="00AF7902">
        <w:rPr>
          <w:rFonts w:ascii="Courier" w:hAnsi="Courier" w:cs="Courier"/>
          <w:sz w:val="21"/>
        </w:rPr>
        <w:t>) {</w:t>
      </w:r>
    </w:p>
    <w:p w:rsidR="00AF7902" w:rsidRPr="00AF7902" w:rsidRDefault="00AF7902" w:rsidP="00AF7902">
      <w:pPr>
        <w:numPr>
          <w:ilvl w:val="0"/>
          <w:numId w:val="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 xml:space="preserve">mode </w:t>
      </w:r>
      <w:r w:rsidRPr="00AF7902">
        <w:rPr>
          <w:rFonts w:ascii="Courier" w:hAnsi="Courier" w:cs="Courier"/>
          <w:color w:val="666666"/>
          <w:sz w:val="21"/>
        </w:rPr>
        <w:t>=</w:t>
      </w:r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color w:val="666666"/>
          <w:sz w:val="21"/>
        </w:rPr>
        <w:t>0</w:t>
      </w:r>
      <w:r w:rsidRPr="00AF7902">
        <w:rPr>
          <w:rFonts w:ascii="Courier" w:hAnsi="Courier" w:cs="Courier"/>
          <w:sz w:val="21"/>
        </w:rPr>
        <w:t>;</w:t>
      </w:r>
    </w:p>
    <w:p w:rsidR="00AF7902" w:rsidRPr="00AF7902" w:rsidRDefault="00AF7902" w:rsidP="00AF7902">
      <w:pPr>
        <w:numPr>
          <w:ilvl w:val="0"/>
          <w:numId w:val="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>}</w:t>
      </w:r>
    </w:p>
    <w:p w:rsidR="00AF7902" w:rsidRPr="00AF7902" w:rsidRDefault="00AF7902" w:rsidP="00AF7902">
      <w:pPr>
        <w:numPr>
          <w:ilvl w:val="0"/>
          <w:numId w:val="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b/>
          <w:bCs/>
          <w:color w:val="008000"/>
          <w:sz w:val="21"/>
        </w:rPr>
        <w:t>else</w:t>
      </w:r>
      <w:r w:rsidRPr="00AF7902">
        <w:rPr>
          <w:rFonts w:ascii="Courier" w:hAnsi="Courier" w:cs="Courier"/>
          <w:sz w:val="21"/>
        </w:rPr>
        <w:t xml:space="preserve"> {</w:t>
      </w:r>
    </w:p>
    <w:p w:rsidR="00AF7902" w:rsidRPr="00AF7902" w:rsidRDefault="00AF7902" w:rsidP="00AF7902">
      <w:pPr>
        <w:numPr>
          <w:ilvl w:val="0"/>
          <w:numId w:val="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 xml:space="preserve">mode </w:t>
      </w:r>
      <w:r w:rsidRPr="00AF7902">
        <w:rPr>
          <w:rFonts w:ascii="Courier" w:hAnsi="Courier" w:cs="Courier"/>
          <w:color w:val="666666"/>
          <w:sz w:val="21"/>
        </w:rPr>
        <w:t>=</w:t>
      </w:r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color w:val="666666"/>
          <w:sz w:val="21"/>
        </w:rPr>
        <w:t>1</w:t>
      </w:r>
      <w:r w:rsidRPr="00AF7902">
        <w:rPr>
          <w:rFonts w:ascii="Courier" w:hAnsi="Courier" w:cs="Courier"/>
          <w:sz w:val="21"/>
        </w:rPr>
        <w:t>;</w:t>
      </w:r>
    </w:p>
    <w:p w:rsidR="00AF7902" w:rsidRPr="00AF7902" w:rsidRDefault="00AF7902" w:rsidP="00AF7902">
      <w:pPr>
        <w:numPr>
          <w:ilvl w:val="0"/>
          <w:numId w:val="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>}</w:t>
      </w:r>
    </w:p>
    <w:p w:rsidR="00AF7902" w:rsidRPr="00AF7902" w:rsidRDefault="00AF7902" w:rsidP="00AF7902">
      <w:pPr>
        <w:numPr>
          <w:ilvl w:val="0"/>
          <w:numId w:val="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</w:p>
    <w:p w:rsidR="00AF7902" w:rsidRPr="00AF7902" w:rsidRDefault="00AF7902" w:rsidP="00AF7902">
      <w:pPr>
        <w:numPr>
          <w:ilvl w:val="0"/>
          <w:numId w:val="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</w:p>
    <w:p w:rsidR="00AF7902" w:rsidRPr="00AF7902" w:rsidRDefault="00AF7902" w:rsidP="00AF7902">
      <w:pPr>
        <w:numPr>
          <w:ilvl w:val="0"/>
          <w:numId w:val="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b/>
          <w:bCs/>
          <w:color w:val="008000"/>
          <w:sz w:val="21"/>
        </w:rPr>
        <w:t>if</w:t>
      </w:r>
      <w:r w:rsidRPr="00AF7902">
        <w:rPr>
          <w:rFonts w:ascii="Courier" w:hAnsi="Courier" w:cs="Courier"/>
          <w:sz w:val="21"/>
        </w:rPr>
        <w:t xml:space="preserve"> (mode </w:t>
      </w:r>
      <w:r w:rsidRPr="00AF7902">
        <w:rPr>
          <w:rFonts w:ascii="Courier" w:hAnsi="Courier" w:cs="Courier"/>
          <w:color w:val="666666"/>
          <w:sz w:val="21"/>
        </w:rPr>
        <w:t>==</w:t>
      </w:r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color w:val="666666"/>
          <w:sz w:val="21"/>
        </w:rPr>
        <w:t>0</w:t>
      </w:r>
      <w:r w:rsidRPr="00AF7902">
        <w:rPr>
          <w:rFonts w:ascii="Courier" w:hAnsi="Courier" w:cs="Courier"/>
          <w:sz w:val="21"/>
        </w:rPr>
        <w:t>) {</w:t>
      </w:r>
    </w:p>
    <w:p w:rsidR="00AF7902" w:rsidRPr="00AF7902" w:rsidRDefault="00AF7902" w:rsidP="00AF7902">
      <w:pPr>
        <w:numPr>
          <w:ilvl w:val="0"/>
          <w:numId w:val="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i/>
          <w:iCs/>
          <w:color w:val="408080"/>
          <w:sz w:val="21"/>
        </w:rPr>
      </w:pPr>
      <w:r w:rsidRPr="00AF7902">
        <w:rPr>
          <w:rFonts w:ascii="Courier" w:hAnsi="Courier" w:cs="Courier"/>
          <w:i/>
          <w:iCs/>
          <w:color w:val="408080"/>
          <w:sz w:val="21"/>
        </w:rPr>
        <w:t>// View all items the user can see, in this case, only public posts b/c</w:t>
      </w:r>
    </w:p>
    <w:p w:rsidR="00AF7902" w:rsidRPr="00AF7902" w:rsidRDefault="00AF7902" w:rsidP="00AF7902">
      <w:pPr>
        <w:numPr>
          <w:ilvl w:val="0"/>
          <w:numId w:val="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i/>
          <w:iCs/>
          <w:color w:val="408080"/>
          <w:sz w:val="21"/>
        </w:rPr>
      </w:pPr>
      <w:r w:rsidRPr="00AF7902">
        <w:rPr>
          <w:rFonts w:ascii="Courier" w:hAnsi="Courier" w:cs="Courier"/>
          <w:i/>
          <w:iCs/>
          <w:color w:val="408080"/>
          <w:sz w:val="21"/>
        </w:rPr>
        <w:t>// the user is not authenticated</w:t>
      </w:r>
    </w:p>
    <w:p w:rsidR="00AF7902" w:rsidRPr="00AF7902" w:rsidRDefault="00AF7902" w:rsidP="00AF7902">
      <w:pPr>
        <w:numPr>
          <w:ilvl w:val="0"/>
          <w:numId w:val="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proofErr w:type="gramStart"/>
      <w:r w:rsidRPr="00AF7902">
        <w:rPr>
          <w:rFonts w:ascii="Courier" w:hAnsi="Courier" w:cs="Courier"/>
          <w:sz w:val="21"/>
        </w:rPr>
        <w:t>$.get</w:t>
      </w:r>
      <w:proofErr w:type="gramEnd"/>
      <w:r w:rsidRPr="00AF7902">
        <w:rPr>
          <w:rFonts w:ascii="Courier" w:hAnsi="Courier" w:cs="Courier"/>
          <w:sz w:val="21"/>
        </w:rPr>
        <w:t>(</w:t>
      </w:r>
      <w:r w:rsidRPr="00AF7902">
        <w:rPr>
          <w:rFonts w:ascii="Courier" w:hAnsi="Courier" w:cs="Courier"/>
          <w:color w:val="BA2121"/>
          <w:sz w:val="21"/>
        </w:rPr>
        <w:t>"/</w:t>
      </w:r>
      <w:proofErr w:type="spellStart"/>
      <w:r w:rsidRPr="00AF7902">
        <w:rPr>
          <w:rFonts w:ascii="Courier" w:hAnsi="Courier" w:cs="Courier"/>
          <w:color w:val="BA2121"/>
          <w:sz w:val="21"/>
        </w:rPr>
        <w:t>api</w:t>
      </w:r>
      <w:proofErr w:type="spellEnd"/>
      <w:r w:rsidRPr="00AF7902">
        <w:rPr>
          <w:rFonts w:ascii="Courier" w:hAnsi="Courier" w:cs="Courier"/>
          <w:color w:val="BA2121"/>
          <w:sz w:val="21"/>
        </w:rPr>
        <w:t>/item"</w:t>
      </w:r>
      <w:r w:rsidRPr="00AF7902">
        <w:rPr>
          <w:rFonts w:ascii="Courier" w:hAnsi="Courier" w:cs="Courier"/>
          <w:sz w:val="21"/>
        </w:rPr>
        <w:t xml:space="preserve">, {}, </w:t>
      </w:r>
      <w:r w:rsidRPr="00AF7902">
        <w:rPr>
          <w:rFonts w:ascii="Courier" w:hAnsi="Courier" w:cs="Courier"/>
          <w:b/>
          <w:bCs/>
          <w:color w:val="008000"/>
          <w:sz w:val="21"/>
        </w:rPr>
        <w:t>function</w:t>
      </w:r>
      <w:r w:rsidRPr="00AF7902">
        <w:rPr>
          <w:rFonts w:ascii="Courier" w:hAnsi="Courier" w:cs="Courier"/>
          <w:sz w:val="21"/>
        </w:rPr>
        <w:t>(items) {</w:t>
      </w:r>
    </w:p>
    <w:p w:rsidR="00AF7902" w:rsidRPr="00AF7902" w:rsidRDefault="00AF7902" w:rsidP="00AF7902">
      <w:pPr>
        <w:numPr>
          <w:ilvl w:val="0"/>
          <w:numId w:val="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b/>
          <w:bCs/>
          <w:color w:val="008000"/>
          <w:sz w:val="21"/>
        </w:rPr>
        <w:t>for</w:t>
      </w:r>
      <w:r w:rsidRPr="00AF7902">
        <w:rPr>
          <w:rFonts w:ascii="Courier" w:hAnsi="Courier" w:cs="Courier"/>
          <w:sz w:val="21"/>
        </w:rPr>
        <w:t xml:space="preserve"> (</w:t>
      </w:r>
      <w:proofErr w:type="spellStart"/>
      <w:r w:rsidRPr="00AF7902">
        <w:rPr>
          <w:rFonts w:ascii="Courier" w:hAnsi="Courier" w:cs="Courier"/>
          <w:b/>
          <w:bCs/>
          <w:color w:val="008000"/>
          <w:sz w:val="21"/>
        </w:rPr>
        <w:t>var</w:t>
      </w:r>
      <w:proofErr w:type="spellEnd"/>
      <w:r w:rsidRPr="00AF7902">
        <w:rPr>
          <w:rFonts w:ascii="Courier" w:hAnsi="Courier" w:cs="Courier"/>
          <w:sz w:val="21"/>
        </w:rPr>
        <w:t xml:space="preserve"> </w:t>
      </w:r>
      <w:proofErr w:type="spellStart"/>
      <w:r w:rsidRPr="00AF7902">
        <w:rPr>
          <w:rFonts w:ascii="Courier" w:hAnsi="Courier" w:cs="Courier"/>
          <w:sz w:val="21"/>
        </w:rPr>
        <w:t>i</w:t>
      </w:r>
      <w:proofErr w:type="spellEnd"/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color w:val="666666"/>
          <w:sz w:val="21"/>
        </w:rPr>
        <w:t>=</w:t>
      </w:r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color w:val="666666"/>
          <w:sz w:val="21"/>
        </w:rPr>
        <w:t>0</w:t>
      </w:r>
      <w:r w:rsidRPr="00AF7902">
        <w:rPr>
          <w:rFonts w:ascii="Courier" w:hAnsi="Courier" w:cs="Courier"/>
          <w:sz w:val="21"/>
        </w:rPr>
        <w:t xml:space="preserve">; </w:t>
      </w:r>
      <w:proofErr w:type="spellStart"/>
      <w:r w:rsidRPr="00AF7902">
        <w:rPr>
          <w:rFonts w:ascii="Courier" w:hAnsi="Courier" w:cs="Courier"/>
          <w:sz w:val="21"/>
        </w:rPr>
        <w:t>i</w:t>
      </w:r>
      <w:proofErr w:type="spellEnd"/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color w:val="666666"/>
          <w:sz w:val="21"/>
        </w:rPr>
        <w:t>&lt;</w:t>
      </w:r>
      <w:r w:rsidRPr="00AF7902">
        <w:rPr>
          <w:rFonts w:ascii="Courier" w:hAnsi="Courier" w:cs="Courier"/>
          <w:sz w:val="21"/>
        </w:rPr>
        <w:t xml:space="preserve"> </w:t>
      </w:r>
      <w:proofErr w:type="spellStart"/>
      <w:proofErr w:type="gramStart"/>
      <w:r w:rsidRPr="00AF7902">
        <w:rPr>
          <w:rFonts w:ascii="Courier" w:hAnsi="Courier" w:cs="Courier"/>
          <w:sz w:val="21"/>
        </w:rPr>
        <w:t>items.length</w:t>
      </w:r>
      <w:proofErr w:type="spellEnd"/>
      <w:proofErr w:type="gramEnd"/>
      <w:r w:rsidRPr="00AF7902">
        <w:rPr>
          <w:rFonts w:ascii="Courier" w:hAnsi="Courier" w:cs="Courier"/>
          <w:sz w:val="21"/>
        </w:rPr>
        <w:t xml:space="preserve">; </w:t>
      </w:r>
      <w:r w:rsidRPr="00AF7902">
        <w:rPr>
          <w:rFonts w:ascii="Courier" w:hAnsi="Courier" w:cs="Courier"/>
          <w:color w:val="666666"/>
          <w:sz w:val="21"/>
        </w:rPr>
        <w:t>++</w:t>
      </w:r>
      <w:proofErr w:type="spellStart"/>
      <w:r w:rsidRPr="00AF7902">
        <w:rPr>
          <w:rFonts w:ascii="Courier" w:hAnsi="Courier" w:cs="Courier"/>
          <w:sz w:val="21"/>
        </w:rPr>
        <w:t>i</w:t>
      </w:r>
      <w:proofErr w:type="spellEnd"/>
      <w:r w:rsidRPr="00AF7902">
        <w:rPr>
          <w:rFonts w:ascii="Courier" w:hAnsi="Courier" w:cs="Courier"/>
          <w:sz w:val="21"/>
        </w:rPr>
        <w:t>) {</w:t>
      </w:r>
    </w:p>
    <w:p w:rsidR="00AF7902" w:rsidRPr="00AF7902" w:rsidRDefault="00AF7902" w:rsidP="00AF7902">
      <w:pPr>
        <w:numPr>
          <w:ilvl w:val="0"/>
          <w:numId w:val="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ab/>
        <w:t>$(</w:t>
      </w:r>
      <w:r w:rsidRPr="00AF7902">
        <w:rPr>
          <w:rFonts w:ascii="Courier" w:hAnsi="Courier" w:cs="Courier"/>
          <w:color w:val="BA2121"/>
          <w:sz w:val="21"/>
        </w:rPr>
        <w:t>"#public-posts"</w:t>
      </w:r>
      <w:proofErr w:type="gramStart"/>
      <w:r w:rsidRPr="00AF7902">
        <w:rPr>
          <w:rFonts w:ascii="Courier" w:hAnsi="Courier" w:cs="Courier"/>
          <w:sz w:val="21"/>
        </w:rPr>
        <w:t>).append</w:t>
      </w:r>
      <w:proofErr w:type="gramEnd"/>
      <w:r w:rsidRPr="00AF7902">
        <w:rPr>
          <w:rFonts w:ascii="Courier" w:hAnsi="Courier" w:cs="Courier"/>
          <w:sz w:val="21"/>
        </w:rPr>
        <w:t>($(`</w:t>
      </w:r>
      <w:r w:rsidRPr="00AF7902">
        <w:rPr>
          <w:rFonts w:ascii="Courier" w:hAnsi="Courier" w:cs="Courier"/>
          <w:color w:val="666666"/>
          <w:sz w:val="21"/>
        </w:rPr>
        <w:t>&lt;</w:t>
      </w:r>
      <w:r w:rsidRPr="00AF7902">
        <w:rPr>
          <w:rFonts w:ascii="Courier" w:hAnsi="Courier" w:cs="Courier"/>
          <w:sz w:val="21"/>
        </w:rPr>
        <w:t xml:space="preserve">div </w:t>
      </w:r>
      <w:r w:rsidRPr="00AF7902">
        <w:rPr>
          <w:rFonts w:ascii="Courier" w:hAnsi="Courier" w:cs="Courier"/>
          <w:b/>
          <w:bCs/>
          <w:color w:val="008000"/>
          <w:sz w:val="21"/>
        </w:rPr>
        <w:t>class</w:t>
      </w:r>
      <w:r w:rsidRPr="00AF7902">
        <w:rPr>
          <w:rFonts w:ascii="Courier" w:hAnsi="Courier" w:cs="Courier"/>
          <w:color w:val="666666"/>
          <w:sz w:val="21"/>
        </w:rPr>
        <w:t>=</w:t>
      </w:r>
      <w:r w:rsidRPr="00AF7902">
        <w:rPr>
          <w:rFonts w:ascii="Courier" w:hAnsi="Courier" w:cs="Courier"/>
          <w:color w:val="BA2121"/>
          <w:sz w:val="21"/>
        </w:rPr>
        <w:t>'</w:t>
      </w:r>
      <w:proofErr w:type="spellStart"/>
      <w:r w:rsidRPr="00AF7902">
        <w:rPr>
          <w:rFonts w:ascii="Courier" w:hAnsi="Courier" w:cs="Courier"/>
          <w:color w:val="BA2121"/>
          <w:sz w:val="21"/>
        </w:rPr>
        <w:t>contentitem</w:t>
      </w:r>
      <w:proofErr w:type="spellEnd"/>
      <w:r w:rsidRPr="00AF7902">
        <w:rPr>
          <w:rFonts w:ascii="Courier" w:hAnsi="Courier" w:cs="Courier"/>
          <w:color w:val="BA2121"/>
          <w:sz w:val="21"/>
        </w:rPr>
        <w:t>'</w:t>
      </w:r>
      <w:r w:rsidRPr="00AF7902">
        <w:rPr>
          <w:rFonts w:ascii="Courier" w:hAnsi="Courier" w:cs="Courier"/>
          <w:color w:val="666666"/>
          <w:sz w:val="21"/>
        </w:rPr>
        <w:t>&gt;</w:t>
      </w:r>
    </w:p>
    <w:p w:rsidR="00AF7902" w:rsidRPr="00AF7902" w:rsidRDefault="00AF7902" w:rsidP="00AF7902">
      <w:pPr>
        <w:numPr>
          <w:ilvl w:val="0"/>
          <w:numId w:val="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ab/>
      </w:r>
      <w:r w:rsidRPr="00AF7902">
        <w:rPr>
          <w:rFonts w:ascii="Courier" w:hAnsi="Courier" w:cs="Courier"/>
          <w:sz w:val="21"/>
        </w:rPr>
        <w:tab/>
      </w:r>
      <w:r w:rsidRPr="00AF7902">
        <w:rPr>
          <w:rFonts w:ascii="Courier" w:hAnsi="Courier" w:cs="Courier"/>
          <w:sz w:val="21"/>
        </w:rPr>
        <w:tab/>
      </w:r>
      <w:r w:rsidRPr="00AF7902">
        <w:rPr>
          <w:rFonts w:ascii="Courier" w:hAnsi="Courier" w:cs="Courier"/>
          <w:color w:val="666666"/>
          <w:sz w:val="21"/>
        </w:rPr>
        <w:t>&lt;</w:t>
      </w:r>
      <w:r w:rsidRPr="00AF7902">
        <w:rPr>
          <w:rFonts w:ascii="Courier" w:hAnsi="Courier" w:cs="Courier"/>
          <w:sz w:val="21"/>
        </w:rPr>
        <w:t xml:space="preserve">span </w:t>
      </w:r>
      <w:r w:rsidRPr="00AF7902">
        <w:rPr>
          <w:rFonts w:ascii="Courier" w:hAnsi="Courier" w:cs="Courier"/>
          <w:b/>
          <w:bCs/>
          <w:color w:val="008000"/>
          <w:sz w:val="21"/>
        </w:rPr>
        <w:t>class</w:t>
      </w:r>
      <w:r w:rsidRPr="00AF7902">
        <w:rPr>
          <w:rFonts w:ascii="Courier" w:hAnsi="Courier" w:cs="Courier"/>
          <w:color w:val="666666"/>
          <w:sz w:val="21"/>
        </w:rPr>
        <w:t>=</w:t>
      </w:r>
      <w:r w:rsidRPr="00AF7902">
        <w:rPr>
          <w:rFonts w:ascii="Courier" w:hAnsi="Courier" w:cs="Courier"/>
          <w:color w:val="BA2121"/>
          <w:sz w:val="21"/>
        </w:rPr>
        <w:t>'title'</w:t>
      </w:r>
      <w:r w:rsidRPr="00AF7902">
        <w:rPr>
          <w:rFonts w:ascii="Courier" w:hAnsi="Courier" w:cs="Courier"/>
          <w:color w:val="666666"/>
          <w:sz w:val="21"/>
        </w:rPr>
        <w:t>&gt;</w:t>
      </w:r>
      <w:r w:rsidRPr="00AF7902">
        <w:rPr>
          <w:rFonts w:ascii="Courier" w:hAnsi="Courier" w:cs="Courier"/>
          <w:sz w:val="21"/>
        </w:rPr>
        <w:t>${items[</w:t>
      </w:r>
      <w:proofErr w:type="spellStart"/>
      <w:r w:rsidRPr="00AF7902">
        <w:rPr>
          <w:rFonts w:ascii="Courier" w:hAnsi="Courier" w:cs="Courier"/>
          <w:sz w:val="21"/>
        </w:rPr>
        <w:t>i</w:t>
      </w:r>
      <w:proofErr w:type="spellEnd"/>
      <w:r w:rsidRPr="00AF7902">
        <w:rPr>
          <w:rFonts w:ascii="Courier" w:hAnsi="Courier" w:cs="Courier"/>
          <w:sz w:val="21"/>
        </w:rPr>
        <w:t>][</w:t>
      </w:r>
      <w:r w:rsidRPr="00AF7902">
        <w:rPr>
          <w:rFonts w:ascii="Courier" w:hAnsi="Courier" w:cs="Courier"/>
          <w:color w:val="BA2121"/>
          <w:sz w:val="21"/>
        </w:rPr>
        <w:t>"</w:t>
      </w:r>
      <w:proofErr w:type="spellStart"/>
      <w:r w:rsidRPr="00AF7902">
        <w:rPr>
          <w:rFonts w:ascii="Courier" w:hAnsi="Courier" w:cs="Courier"/>
          <w:color w:val="BA2121"/>
          <w:sz w:val="21"/>
        </w:rPr>
        <w:t>item_name</w:t>
      </w:r>
      <w:proofErr w:type="spellEnd"/>
      <w:r w:rsidRPr="00AF7902">
        <w:rPr>
          <w:rFonts w:ascii="Courier" w:hAnsi="Courier" w:cs="Courier"/>
          <w:color w:val="BA2121"/>
          <w:sz w:val="21"/>
        </w:rPr>
        <w:t>"</w:t>
      </w:r>
      <w:proofErr w:type="gramStart"/>
      <w:r w:rsidRPr="00AF7902">
        <w:rPr>
          <w:rFonts w:ascii="Courier" w:hAnsi="Courier" w:cs="Courier"/>
          <w:sz w:val="21"/>
        </w:rPr>
        <w:t>]}</w:t>
      </w:r>
      <w:r w:rsidRPr="00AF7902">
        <w:rPr>
          <w:rFonts w:ascii="Courier" w:hAnsi="Courier" w:cs="Courier"/>
          <w:color w:val="666666"/>
          <w:sz w:val="21"/>
        </w:rPr>
        <w:t>&lt;</w:t>
      </w:r>
      <w:proofErr w:type="gramEnd"/>
      <w:r w:rsidRPr="00AF7902">
        <w:rPr>
          <w:rFonts w:ascii="Courier" w:hAnsi="Courier" w:cs="Courier"/>
          <w:sz w:val="21"/>
        </w:rPr>
        <w:t>/span&gt;&lt;</w:t>
      </w:r>
      <w:proofErr w:type="spellStart"/>
      <w:r w:rsidRPr="00AF7902">
        <w:rPr>
          <w:rFonts w:ascii="Courier" w:hAnsi="Courier" w:cs="Courier"/>
          <w:sz w:val="21"/>
        </w:rPr>
        <w:t>br</w:t>
      </w:r>
      <w:proofErr w:type="spellEnd"/>
      <w:r w:rsidRPr="00AF7902">
        <w:rPr>
          <w:rFonts w:ascii="Courier" w:hAnsi="Courier" w:cs="Courier"/>
          <w:sz w:val="21"/>
        </w:rPr>
        <w:t>&gt;</w:t>
      </w:r>
    </w:p>
    <w:p w:rsidR="00AF7902" w:rsidRPr="00AF7902" w:rsidRDefault="00AF7902" w:rsidP="00AF7902">
      <w:pPr>
        <w:numPr>
          <w:ilvl w:val="0"/>
          <w:numId w:val="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ab/>
      </w:r>
      <w:r w:rsidRPr="00AF7902">
        <w:rPr>
          <w:rFonts w:ascii="Courier" w:hAnsi="Courier" w:cs="Courier"/>
          <w:sz w:val="21"/>
        </w:rPr>
        <w:tab/>
      </w:r>
      <w:r w:rsidRPr="00AF7902">
        <w:rPr>
          <w:rFonts w:ascii="Courier" w:hAnsi="Courier" w:cs="Courier"/>
          <w:sz w:val="21"/>
        </w:rPr>
        <w:tab/>
      </w:r>
      <w:r w:rsidRPr="00AF7902">
        <w:rPr>
          <w:rFonts w:ascii="Courier" w:hAnsi="Courier" w:cs="Courier"/>
          <w:color w:val="666666"/>
          <w:sz w:val="21"/>
        </w:rPr>
        <w:t>&lt;</w:t>
      </w:r>
      <w:r w:rsidRPr="00AF7902">
        <w:rPr>
          <w:rFonts w:ascii="Courier" w:hAnsi="Courier" w:cs="Courier"/>
          <w:sz w:val="21"/>
        </w:rPr>
        <w:t xml:space="preserve">span </w:t>
      </w:r>
      <w:r w:rsidRPr="00AF7902">
        <w:rPr>
          <w:rFonts w:ascii="Courier" w:hAnsi="Courier" w:cs="Courier"/>
          <w:b/>
          <w:bCs/>
          <w:color w:val="008000"/>
          <w:sz w:val="21"/>
        </w:rPr>
        <w:t>class</w:t>
      </w:r>
      <w:r w:rsidRPr="00AF7902">
        <w:rPr>
          <w:rFonts w:ascii="Courier" w:hAnsi="Courier" w:cs="Courier"/>
          <w:color w:val="666666"/>
          <w:sz w:val="21"/>
        </w:rPr>
        <w:t>=</w:t>
      </w:r>
      <w:r w:rsidRPr="00AF7902">
        <w:rPr>
          <w:rFonts w:ascii="Courier" w:hAnsi="Courier" w:cs="Courier"/>
          <w:color w:val="BA2121"/>
          <w:sz w:val="21"/>
        </w:rPr>
        <w:t>'item-id'</w:t>
      </w:r>
      <w:r w:rsidRPr="00AF7902">
        <w:rPr>
          <w:rFonts w:ascii="Courier" w:hAnsi="Courier" w:cs="Courier"/>
          <w:color w:val="666666"/>
          <w:sz w:val="21"/>
        </w:rPr>
        <w:t>&gt;</w:t>
      </w:r>
      <w:r w:rsidRPr="00AF7902">
        <w:rPr>
          <w:rFonts w:ascii="Courier" w:hAnsi="Courier" w:cs="Courier"/>
          <w:sz w:val="21"/>
        </w:rPr>
        <w:t>Item ID</w:t>
      </w:r>
      <w:r w:rsidRPr="00AF7902">
        <w:rPr>
          <w:rFonts w:ascii="Courier" w:hAnsi="Courier" w:cs="Courier"/>
          <w:color w:val="666666"/>
          <w:sz w:val="21"/>
        </w:rPr>
        <w:t>:</w:t>
      </w:r>
      <w:r w:rsidRPr="00AF7902">
        <w:rPr>
          <w:rFonts w:ascii="Courier" w:hAnsi="Courier" w:cs="Courier"/>
          <w:sz w:val="21"/>
        </w:rPr>
        <w:t xml:space="preserve"> ${items[</w:t>
      </w:r>
      <w:proofErr w:type="spellStart"/>
      <w:r w:rsidRPr="00AF7902">
        <w:rPr>
          <w:rFonts w:ascii="Courier" w:hAnsi="Courier" w:cs="Courier"/>
          <w:sz w:val="21"/>
        </w:rPr>
        <w:t>i</w:t>
      </w:r>
      <w:proofErr w:type="spellEnd"/>
      <w:r w:rsidRPr="00AF7902">
        <w:rPr>
          <w:rFonts w:ascii="Courier" w:hAnsi="Courier" w:cs="Courier"/>
          <w:sz w:val="21"/>
        </w:rPr>
        <w:t>][</w:t>
      </w:r>
      <w:r w:rsidRPr="00AF7902">
        <w:rPr>
          <w:rFonts w:ascii="Courier" w:hAnsi="Courier" w:cs="Courier"/>
          <w:color w:val="BA2121"/>
          <w:sz w:val="21"/>
        </w:rPr>
        <w:t>"</w:t>
      </w:r>
      <w:proofErr w:type="spellStart"/>
      <w:r w:rsidRPr="00AF7902">
        <w:rPr>
          <w:rFonts w:ascii="Courier" w:hAnsi="Courier" w:cs="Courier"/>
          <w:color w:val="BA2121"/>
          <w:sz w:val="21"/>
        </w:rPr>
        <w:t>item_id</w:t>
      </w:r>
      <w:proofErr w:type="spellEnd"/>
      <w:r w:rsidRPr="00AF7902">
        <w:rPr>
          <w:rFonts w:ascii="Courier" w:hAnsi="Courier" w:cs="Courier"/>
          <w:color w:val="BA2121"/>
          <w:sz w:val="21"/>
        </w:rPr>
        <w:t>"</w:t>
      </w:r>
      <w:proofErr w:type="gramStart"/>
      <w:r w:rsidRPr="00AF7902">
        <w:rPr>
          <w:rFonts w:ascii="Courier" w:hAnsi="Courier" w:cs="Courier"/>
          <w:sz w:val="21"/>
        </w:rPr>
        <w:t>]}</w:t>
      </w:r>
      <w:r w:rsidRPr="00AF7902">
        <w:rPr>
          <w:rFonts w:ascii="Courier" w:hAnsi="Courier" w:cs="Courier"/>
          <w:color w:val="666666"/>
          <w:sz w:val="21"/>
        </w:rPr>
        <w:t>&lt;</w:t>
      </w:r>
      <w:proofErr w:type="gramEnd"/>
      <w:r w:rsidRPr="00AF7902">
        <w:rPr>
          <w:rFonts w:ascii="Courier" w:hAnsi="Courier" w:cs="Courier"/>
          <w:sz w:val="21"/>
        </w:rPr>
        <w:t>/span&gt;&lt;</w:t>
      </w:r>
      <w:proofErr w:type="spellStart"/>
      <w:r w:rsidRPr="00AF7902">
        <w:rPr>
          <w:rFonts w:ascii="Courier" w:hAnsi="Courier" w:cs="Courier"/>
          <w:sz w:val="21"/>
        </w:rPr>
        <w:t>br</w:t>
      </w:r>
      <w:proofErr w:type="spellEnd"/>
      <w:r w:rsidRPr="00AF7902">
        <w:rPr>
          <w:rFonts w:ascii="Courier" w:hAnsi="Courier" w:cs="Courier"/>
          <w:sz w:val="21"/>
        </w:rPr>
        <w:t>&gt;</w:t>
      </w:r>
    </w:p>
    <w:p w:rsidR="00AF7902" w:rsidRPr="00AF7902" w:rsidRDefault="00AF7902" w:rsidP="00AF7902">
      <w:pPr>
        <w:numPr>
          <w:ilvl w:val="0"/>
          <w:numId w:val="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ab/>
      </w:r>
      <w:r w:rsidRPr="00AF7902">
        <w:rPr>
          <w:rFonts w:ascii="Courier" w:hAnsi="Courier" w:cs="Courier"/>
          <w:sz w:val="21"/>
        </w:rPr>
        <w:tab/>
      </w:r>
      <w:r w:rsidRPr="00AF7902">
        <w:rPr>
          <w:rFonts w:ascii="Courier" w:hAnsi="Courier" w:cs="Courier"/>
          <w:sz w:val="21"/>
        </w:rPr>
        <w:tab/>
      </w:r>
      <w:r w:rsidRPr="00AF7902">
        <w:rPr>
          <w:rFonts w:ascii="Courier" w:hAnsi="Courier" w:cs="Courier"/>
          <w:color w:val="666666"/>
          <w:sz w:val="21"/>
        </w:rPr>
        <w:t>&lt;</w:t>
      </w:r>
      <w:r w:rsidRPr="00AF7902">
        <w:rPr>
          <w:rFonts w:ascii="Courier" w:hAnsi="Courier" w:cs="Courier"/>
          <w:sz w:val="21"/>
        </w:rPr>
        <w:t xml:space="preserve">span </w:t>
      </w:r>
      <w:r w:rsidRPr="00AF7902">
        <w:rPr>
          <w:rFonts w:ascii="Courier" w:hAnsi="Courier" w:cs="Courier"/>
          <w:b/>
          <w:bCs/>
          <w:color w:val="008000"/>
          <w:sz w:val="21"/>
        </w:rPr>
        <w:t>class</w:t>
      </w:r>
      <w:r w:rsidRPr="00AF7902">
        <w:rPr>
          <w:rFonts w:ascii="Courier" w:hAnsi="Courier" w:cs="Courier"/>
          <w:color w:val="666666"/>
          <w:sz w:val="21"/>
        </w:rPr>
        <w:t>=</w:t>
      </w:r>
      <w:r w:rsidRPr="00AF7902">
        <w:rPr>
          <w:rFonts w:ascii="Courier" w:hAnsi="Courier" w:cs="Courier"/>
          <w:color w:val="BA2121"/>
          <w:sz w:val="21"/>
        </w:rPr>
        <w:t>'post-time'</w:t>
      </w:r>
      <w:r w:rsidRPr="00AF7902">
        <w:rPr>
          <w:rFonts w:ascii="Courier" w:hAnsi="Courier" w:cs="Courier"/>
          <w:color w:val="666666"/>
          <w:sz w:val="21"/>
        </w:rPr>
        <w:t>&gt;</w:t>
      </w:r>
      <w:r w:rsidRPr="00AF7902">
        <w:rPr>
          <w:rFonts w:ascii="Courier" w:hAnsi="Courier" w:cs="Courier"/>
          <w:sz w:val="21"/>
        </w:rPr>
        <w:t>Posted</w:t>
      </w:r>
      <w:r w:rsidRPr="00AF7902">
        <w:rPr>
          <w:rFonts w:ascii="Courier" w:hAnsi="Courier" w:cs="Courier"/>
          <w:color w:val="666666"/>
          <w:sz w:val="21"/>
        </w:rPr>
        <w:t>:</w:t>
      </w:r>
      <w:r w:rsidRPr="00AF7902">
        <w:rPr>
          <w:rFonts w:ascii="Courier" w:hAnsi="Courier" w:cs="Courier"/>
          <w:sz w:val="21"/>
        </w:rPr>
        <w:t xml:space="preserve"> ${items[</w:t>
      </w:r>
      <w:proofErr w:type="spellStart"/>
      <w:r w:rsidRPr="00AF7902">
        <w:rPr>
          <w:rFonts w:ascii="Courier" w:hAnsi="Courier" w:cs="Courier"/>
          <w:sz w:val="21"/>
        </w:rPr>
        <w:t>i</w:t>
      </w:r>
      <w:proofErr w:type="spellEnd"/>
      <w:r w:rsidRPr="00AF7902">
        <w:rPr>
          <w:rFonts w:ascii="Courier" w:hAnsi="Courier" w:cs="Courier"/>
          <w:sz w:val="21"/>
        </w:rPr>
        <w:t>][</w:t>
      </w:r>
      <w:r w:rsidRPr="00AF7902">
        <w:rPr>
          <w:rFonts w:ascii="Courier" w:hAnsi="Courier" w:cs="Courier"/>
          <w:color w:val="BA2121"/>
          <w:sz w:val="21"/>
        </w:rPr>
        <w:t>"</w:t>
      </w:r>
      <w:proofErr w:type="spellStart"/>
      <w:r w:rsidRPr="00AF7902">
        <w:rPr>
          <w:rFonts w:ascii="Courier" w:hAnsi="Courier" w:cs="Courier"/>
          <w:color w:val="BA2121"/>
          <w:sz w:val="21"/>
        </w:rPr>
        <w:t>post_time</w:t>
      </w:r>
      <w:proofErr w:type="spellEnd"/>
      <w:r w:rsidRPr="00AF7902">
        <w:rPr>
          <w:rFonts w:ascii="Courier" w:hAnsi="Courier" w:cs="Courier"/>
          <w:color w:val="BA2121"/>
          <w:sz w:val="21"/>
        </w:rPr>
        <w:t>"</w:t>
      </w:r>
      <w:proofErr w:type="gramStart"/>
      <w:r w:rsidRPr="00AF7902">
        <w:rPr>
          <w:rFonts w:ascii="Courier" w:hAnsi="Courier" w:cs="Courier"/>
          <w:sz w:val="21"/>
        </w:rPr>
        <w:t>]}</w:t>
      </w:r>
      <w:r w:rsidRPr="00AF7902">
        <w:rPr>
          <w:rFonts w:ascii="Courier" w:hAnsi="Courier" w:cs="Courier"/>
          <w:color w:val="666666"/>
          <w:sz w:val="21"/>
        </w:rPr>
        <w:t>&lt;</w:t>
      </w:r>
      <w:proofErr w:type="gramEnd"/>
      <w:r w:rsidRPr="00AF7902">
        <w:rPr>
          <w:rFonts w:ascii="Courier" w:hAnsi="Courier" w:cs="Courier"/>
          <w:sz w:val="21"/>
        </w:rPr>
        <w:t>/span&gt;&lt;</w:t>
      </w:r>
      <w:proofErr w:type="spellStart"/>
      <w:r w:rsidRPr="00AF7902">
        <w:rPr>
          <w:rFonts w:ascii="Courier" w:hAnsi="Courier" w:cs="Courier"/>
          <w:sz w:val="21"/>
        </w:rPr>
        <w:t>br</w:t>
      </w:r>
      <w:proofErr w:type="spellEnd"/>
      <w:r w:rsidRPr="00AF7902">
        <w:rPr>
          <w:rFonts w:ascii="Courier" w:hAnsi="Courier" w:cs="Courier"/>
          <w:sz w:val="21"/>
        </w:rPr>
        <w:t>&gt;</w:t>
      </w:r>
    </w:p>
    <w:p w:rsidR="00AF7902" w:rsidRPr="00AF7902" w:rsidRDefault="00AF7902" w:rsidP="00AF7902">
      <w:pPr>
        <w:numPr>
          <w:ilvl w:val="0"/>
          <w:numId w:val="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ab/>
      </w:r>
      <w:r w:rsidRPr="00AF7902">
        <w:rPr>
          <w:rFonts w:ascii="Courier" w:hAnsi="Courier" w:cs="Courier"/>
          <w:sz w:val="21"/>
        </w:rPr>
        <w:tab/>
      </w:r>
      <w:r w:rsidRPr="00AF7902">
        <w:rPr>
          <w:rFonts w:ascii="Courier" w:hAnsi="Courier" w:cs="Courier"/>
          <w:sz w:val="21"/>
        </w:rPr>
        <w:tab/>
      </w:r>
      <w:r w:rsidRPr="00AF7902">
        <w:rPr>
          <w:rFonts w:ascii="Courier" w:hAnsi="Courier" w:cs="Courier"/>
          <w:color w:val="666666"/>
          <w:sz w:val="21"/>
        </w:rPr>
        <w:t>&lt;</w:t>
      </w:r>
      <w:r w:rsidRPr="00AF7902">
        <w:rPr>
          <w:rFonts w:ascii="Courier" w:hAnsi="Courier" w:cs="Courier"/>
          <w:sz w:val="21"/>
        </w:rPr>
        <w:t xml:space="preserve">a </w:t>
      </w:r>
      <w:proofErr w:type="spellStart"/>
      <w:r w:rsidRPr="00AF7902">
        <w:rPr>
          <w:rFonts w:ascii="Courier" w:hAnsi="Courier" w:cs="Courier"/>
          <w:sz w:val="21"/>
        </w:rPr>
        <w:t>href</w:t>
      </w:r>
      <w:proofErr w:type="spellEnd"/>
      <w:r w:rsidRPr="00AF7902">
        <w:rPr>
          <w:rFonts w:ascii="Courier" w:hAnsi="Courier" w:cs="Courier"/>
          <w:color w:val="666666"/>
          <w:sz w:val="21"/>
        </w:rPr>
        <w:t>=</w:t>
      </w:r>
      <w:r w:rsidRPr="00AF7902">
        <w:rPr>
          <w:rFonts w:ascii="Courier" w:hAnsi="Courier" w:cs="Courier"/>
          <w:color w:val="BA2121"/>
          <w:sz w:val="21"/>
        </w:rPr>
        <w:t>'${items[</w:t>
      </w:r>
      <w:proofErr w:type="spellStart"/>
      <w:r w:rsidRPr="00AF7902">
        <w:rPr>
          <w:rFonts w:ascii="Courier" w:hAnsi="Courier" w:cs="Courier"/>
          <w:color w:val="BA2121"/>
          <w:sz w:val="21"/>
        </w:rPr>
        <w:t>i</w:t>
      </w:r>
      <w:proofErr w:type="spellEnd"/>
      <w:r w:rsidRPr="00AF7902">
        <w:rPr>
          <w:rFonts w:ascii="Courier" w:hAnsi="Courier" w:cs="Courier"/>
          <w:color w:val="BA2121"/>
          <w:sz w:val="21"/>
        </w:rPr>
        <w:t>]["</w:t>
      </w:r>
      <w:proofErr w:type="spellStart"/>
      <w:r w:rsidRPr="00AF7902">
        <w:rPr>
          <w:rFonts w:ascii="Courier" w:hAnsi="Courier" w:cs="Courier"/>
          <w:color w:val="BA2121"/>
          <w:sz w:val="21"/>
        </w:rPr>
        <w:t>file_path</w:t>
      </w:r>
      <w:proofErr w:type="spellEnd"/>
      <w:r w:rsidRPr="00AF7902">
        <w:rPr>
          <w:rFonts w:ascii="Courier" w:hAnsi="Courier" w:cs="Courier"/>
          <w:color w:val="BA2121"/>
          <w:sz w:val="21"/>
        </w:rPr>
        <w:t>"]}'</w:t>
      </w:r>
      <w:r w:rsidRPr="00AF7902">
        <w:rPr>
          <w:rFonts w:ascii="Courier" w:hAnsi="Courier" w:cs="Courier"/>
          <w:color w:val="666666"/>
          <w:sz w:val="21"/>
        </w:rPr>
        <w:t>&gt;</w:t>
      </w:r>
      <w:r w:rsidRPr="00AF7902">
        <w:rPr>
          <w:rFonts w:ascii="Courier" w:hAnsi="Courier" w:cs="Courier"/>
          <w:sz w:val="21"/>
        </w:rPr>
        <w:t>${items[</w:t>
      </w:r>
      <w:proofErr w:type="spellStart"/>
      <w:r w:rsidRPr="00AF7902">
        <w:rPr>
          <w:rFonts w:ascii="Courier" w:hAnsi="Courier" w:cs="Courier"/>
          <w:sz w:val="21"/>
        </w:rPr>
        <w:t>i</w:t>
      </w:r>
      <w:proofErr w:type="spellEnd"/>
      <w:r w:rsidRPr="00AF7902">
        <w:rPr>
          <w:rFonts w:ascii="Courier" w:hAnsi="Courier" w:cs="Courier"/>
          <w:sz w:val="21"/>
        </w:rPr>
        <w:t>][</w:t>
      </w:r>
      <w:r w:rsidRPr="00AF7902">
        <w:rPr>
          <w:rFonts w:ascii="Courier" w:hAnsi="Courier" w:cs="Courier"/>
          <w:color w:val="BA2121"/>
          <w:sz w:val="21"/>
        </w:rPr>
        <w:t>"</w:t>
      </w:r>
      <w:proofErr w:type="spellStart"/>
      <w:r w:rsidRPr="00AF7902">
        <w:rPr>
          <w:rFonts w:ascii="Courier" w:hAnsi="Courier" w:cs="Courier"/>
          <w:color w:val="BA2121"/>
          <w:sz w:val="21"/>
        </w:rPr>
        <w:t>file_path</w:t>
      </w:r>
      <w:proofErr w:type="spellEnd"/>
      <w:r w:rsidRPr="00AF7902">
        <w:rPr>
          <w:rFonts w:ascii="Courier" w:hAnsi="Courier" w:cs="Courier"/>
          <w:color w:val="BA2121"/>
          <w:sz w:val="21"/>
        </w:rPr>
        <w:t>"</w:t>
      </w:r>
      <w:proofErr w:type="gramStart"/>
      <w:r w:rsidRPr="00AF7902">
        <w:rPr>
          <w:rFonts w:ascii="Courier" w:hAnsi="Courier" w:cs="Courier"/>
          <w:sz w:val="21"/>
        </w:rPr>
        <w:t>]}</w:t>
      </w:r>
      <w:r w:rsidRPr="00AF7902">
        <w:rPr>
          <w:rFonts w:ascii="Courier" w:hAnsi="Courier" w:cs="Courier"/>
          <w:color w:val="666666"/>
          <w:sz w:val="21"/>
        </w:rPr>
        <w:t>&lt;</w:t>
      </w:r>
      <w:proofErr w:type="gramEnd"/>
      <w:r w:rsidRPr="00AF7902">
        <w:rPr>
          <w:rFonts w:ascii="Courier" w:hAnsi="Courier" w:cs="Courier"/>
          <w:sz w:val="21"/>
        </w:rPr>
        <w:t>/a&gt;&lt;</w:t>
      </w:r>
      <w:proofErr w:type="spellStart"/>
      <w:r w:rsidRPr="00AF7902">
        <w:rPr>
          <w:rFonts w:ascii="Courier" w:hAnsi="Courier" w:cs="Courier"/>
          <w:sz w:val="21"/>
        </w:rPr>
        <w:t>br</w:t>
      </w:r>
      <w:proofErr w:type="spellEnd"/>
      <w:r w:rsidRPr="00AF7902">
        <w:rPr>
          <w:rFonts w:ascii="Courier" w:hAnsi="Courier" w:cs="Courier"/>
          <w:sz w:val="21"/>
        </w:rPr>
        <w:t>&gt;</w:t>
      </w:r>
    </w:p>
    <w:p w:rsidR="00AF7902" w:rsidRPr="00AF7902" w:rsidRDefault="00AF7902" w:rsidP="00AF7902">
      <w:pPr>
        <w:numPr>
          <w:ilvl w:val="0"/>
          <w:numId w:val="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ab/>
      </w:r>
      <w:r w:rsidRPr="00AF7902">
        <w:rPr>
          <w:rFonts w:ascii="Courier" w:hAnsi="Courier" w:cs="Courier"/>
          <w:sz w:val="21"/>
        </w:rPr>
        <w:tab/>
      </w:r>
      <w:r w:rsidRPr="00AF7902">
        <w:rPr>
          <w:rFonts w:ascii="Courier" w:hAnsi="Courier" w:cs="Courier"/>
          <w:sz w:val="21"/>
        </w:rPr>
        <w:tab/>
      </w:r>
      <w:r w:rsidRPr="00AF7902">
        <w:rPr>
          <w:rFonts w:ascii="Courier" w:hAnsi="Courier" w:cs="Courier"/>
          <w:color w:val="666666"/>
          <w:sz w:val="21"/>
        </w:rPr>
        <w:t>&lt;</w:t>
      </w:r>
      <w:r w:rsidRPr="00AF7902">
        <w:rPr>
          <w:rFonts w:ascii="Courier" w:hAnsi="Courier" w:cs="Courier"/>
          <w:sz w:val="21"/>
        </w:rPr>
        <w:t xml:space="preserve">span </w:t>
      </w:r>
      <w:r w:rsidRPr="00AF7902">
        <w:rPr>
          <w:rFonts w:ascii="Courier" w:hAnsi="Courier" w:cs="Courier"/>
          <w:b/>
          <w:bCs/>
          <w:color w:val="008000"/>
          <w:sz w:val="21"/>
        </w:rPr>
        <w:t>class</w:t>
      </w:r>
      <w:r w:rsidRPr="00AF7902">
        <w:rPr>
          <w:rFonts w:ascii="Courier" w:hAnsi="Courier" w:cs="Courier"/>
          <w:color w:val="666666"/>
          <w:sz w:val="21"/>
        </w:rPr>
        <w:t>=</w:t>
      </w:r>
      <w:r w:rsidRPr="00AF7902">
        <w:rPr>
          <w:rFonts w:ascii="Courier" w:hAnsi="Courier" w:cs="Courier"/>
          <w:color w:val="BA2121"/>
          <w:sz w:val="21"/>
        </w:rPr>
        <w:t>'post-email'</w:t>
      </w:r>
      <w:r w:rsidRPr="00AF7902">
        <w:rPr>
          <w:rFonts w:ascii="Courier" w:hAnsi="Courier" w:cs="Courier"/>
          <w:color w:val="666666"/>
          <w:sz w:val="21"/>
        </w:rPr>
        <w:t>&gt;</w:t>
      </w:r>
      <w:r w:rsidRPr="00AF7902">
        <w:rPr>
          <w:rFonts w:ascii="Courier" w:hAnsi="Courier" w:cs="Courier"/>
          <w:sz w:val="21"/>
        </w:rPr>
        <w:t>Posted By</w:t>
      </w:r>
      <w:r w:rsidRPr="00AF7902">
        <w:rPr>
          <w:rFonts w:ascii="Courier" w:hAnsi="Courier" w:cs="Courier"/>
          <w:color w:val="666666"/>
          <w:sz w:val="21"/>
        </w:rPr>
        <w:t>:</w:t>
      </w:r>
      <w:r w:rsidRPr="00AF7902">
        <w:rPr>
          <w:rFonts w:ascii="Courier" w:hAnsi="Courier" w:cs="Courier"/>
          <w:sz w:val="21"/>
        </w:rPr>
        <w:t xml:space="preserve"> ${items[</w:t>
      </w:r>
      <w:proofErr w:type="spellStart"/>
      <w:r w:rsidRPr="00AF7902">
        <w:rPr>
          <w:rFonts w:ascii="Courier" w:hAnsi="Courier" w:cs="Courier"/>
          <w:sz w:val="21"/>
        </w:rPr>
        <w:t>i</w:t>
      </w:r>
      <w:proofErr w:type="spellEnd"/>
      <w:r w:rsidRPr="00AF7902">
        <w:rPr>
          <w:rFonts w:ascii="Courier" w:hAnsi="Courier" w:cs="Courier"/>
          <w:sz w:val="21"/>
        </w:rPr>
        <w:t>][</w:t>
      </w:r>
      <w:r w:rsidRPr="00AF7902">
        <w:rPr>
          <w:rFonts w:ascii="Courier" w:hAnsi="Courier" w:cs="Courier"/>
          <w:color w:val="BA2121"/>
          <w:sz w:val="21"/>
        </w:rPr>
        <w:t>"</w:t>
      </w:r>
      <w:proofErr w:type="spellStart"/>
      <w:r w:rsidRPr="00AF7902">
        <w:rPr>
          <w:rFonts w:ascii="Courier" w:hAnsi="Courier" w:cs="Courier"/>
          <w:color w:val="BA2121"/>
          <w:sz w:val="21"/>
        </w:rPr>
        <w:t>email_post</w:t>
      </w:r>
      <w:proofErr w:type="spellEnd"/>
      <w:r w:rsidRPr="00AF7902">
        <w:rPr>
          <w:rFonts w:ascii="Courier" w:hAnsi="Courier" w:cs="Courier"/>
          <w:color w:val="BA2121"/>
          <w:sz w:val="21"/>
        </w:rPr>
        <w:t>"</w:t>
      </w:r>
      <w:proofErr w:type="gramStart"/>
      <w:r w:rsidRPr="00AF7902">
        <w:rPr>
          <w:rFonts w:ascii="Courier" w:hAnsi="Courier" w:cs="Courier"/>
          <w:sz w:val="21"/>
        </w:rPr>
        <w:t>]}</w:t>
      </w:r>
      <w:r w:rsidRPr="00AF7902">
        <w:rPr>
          <w:rFonts w:ascii="Courier" w:hAnsi="Courier" w:cs="Courier"/>
          <w:color w:val="666666"/>
          <w:sz w:val="21"/>
        </w:rPr>
        <w:t>&lt;</w:t>
      </w:r>
      <w:proofErr w:type="gramEnd"/>
      <w:r w:rsidRPr="00AF7902">
        <w:rPr>
          <w:rFonts w:ascii="Courier" w:hAnsi="Courier" w:cs="Courier"/>
          <w:sz w:val="21"/>
        </w:rPr>
        <w:t>/span&gt;&lt;</w:t>
      </w:r>
      <w:proofErr w:type="spellStart"/>
      <w:r w:rsidRPr="00AF7902">
        <w:rPr>
          <w:rFonts w:ascii="Courier" w:hAnsi="Courier" w:cs="Courier"/>
          <w:sz w:val="21"/>
        </w:rPr>
        <w:t>br</w:t>
      </w:r>
      <w:proofErr w:type="spellEnd"/>
      <w:r w:rsidRPr="00AF7902">
        <w:rPr>
          <w:rFonts w:ascii="Courier" w:hAnsi="Courier" w:cs="Courier"/>
          <w:sz w:val="21"/>
        </w:rPr>
        <w:t>&gt;</w:t>
      </w:r>
    </w:p>
    <w:p w:rsidR="00AF7902" w:rsidRPr="00AF7902" w:rsidRDefault="00AF7902" w:rsidP="00AF7902">
      <w:pPr>
        <w:numPr>
          <w:ilvl w:val="0"/>
          <w:numId w:val="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lastRenderedPageBreak/>
        <w:tab/>
      </w:r>
      <w:r w:rsidRPr="00AF7902">
        <w:rPr>
          <w:rFonts w:ascii="Courier" w:hAnsi="Courier" w:cs="Courier"/>
          <w:sz w:val="21"/>
        </w:rPr>
        <w:tab/>
      </w:r>
      <w:r w:rsidRPr="00AF7902">
        <w:rPr>
          <w:rFonts w:ascii="Courier" w:hAnsi="Courier" w:cs="Courier"/>
          <w:color w:val="666666"/>
          <w:sz w:val="21"/>
        </w:rPr>
        <w:t>&lt;</w:t>
      </w:r>
      <w:r w:rsidRPr="00AF7902">
        <w:rPr>
          <w:rFonts w:ascii="Courier" w:hAnsi="Courier" w:cs="Courier"/>
          <w:sz w:val="21"/>
        </w:rPr>
        <w:t>/div&gt;`));</w:t>
      </w:r>
    </w:p>
    <w:p w:rsidR="00AF7902" w:rsidRPr="00AF7902" w:rsidRDefault="00AF7902" w:rsidP="00AF7902">
      <w:pPr>
        <w:numPr>
          <w:ilvl w:val="0"/>
          <w:numId w:val="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>}</w:t>
      </w:r>
    </w:p>
    <w:p w:rsidR="00AF7902" w:rsidRPr="00AF7902" w:rsidRDefault="00AF7902" w:rsidP="00AF7902">
      <w:pPr>
        <w:numPr>
          <w:ilvl w:val="0"/>
          <w:numId w:val="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>});</w:t>
      </w:r>
    </w:p>
    <w:p w:rsidR="00AF7902" w:rsidRPr="00AF7902" w:rsidRDefault="00AF7902" w:rsidP="00AF7902">
      <w:pPr>
        <w:numPr>
          <w:ilvl w:val="0"/>
          <w:numId w:val="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</w:p>
    <w:p w:rsidR="00AF7902" w:rsidRPr="00AF7902" w:rsidRDefault="00AF7902" w:rsidP="00AF7902">
      <w:pPr>
        <w:numPr>
          <w:ilvl w:val="0"/>
          <w:numId w:val="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i/>
          <w:iCs/>
          <w:color w:val="408080"/>
          <w:sz w:val="21"/>
        </w:rPr>
      </w:pPr>
      <w:r w:rsidRPr="00AF7902">
        <w:rPr>
          <w:rFonts w:ascii="Courier" w:hAnsi="Courier" w:cs="Courier"/>
          <w:i/>
          <w:iCs/>
          <w:color w:val="408080"/>
          <w:sz w:val="21"/>
        </w:rPr>
        <w:t>// Log user in</w:t>
      </w:r>
    </w:p>
    <w:p w:rsidR="00AF7902" w:rsidRPr="00AF7902" w:rsidRDefault="00AF7902" w:rsidP="00AF7902">
      <w:pPr>
        <w:numPr>
          <w:ilvl w:val="0"/>
          <w:numId w:val="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>$(</w:t>
      </w:r>
      <w:r w:rsidRPr="00AF7902">
        <w:rPr>
          <w:rFonts w:ascii="Courier" w:hAnsi="Courier" w:cs="Courier"/>
          <w:color w:val="BA2121"/>
          <w:sz w:val="21"/>
        </w:rPr>
        <w:t>"#login-</w:t>
      </w:r>
      <w:proofErr w:type="spellStart"/>
      <w:r w:rsidRPr="00AF7902">
        <w:rPr>
          <w:rFonts w:ascii="Courier" w:hAnsi="Courier" w:cs="Courier"/>
          <w:color w:val="BA2121"/>
          <w:sz w:val="21"/>
        </w:rPr>
        <w:t>btn</w:t>
      </w:r>
      <w:proofErr w:type="spellEnd"/>
      <w:r w:rsidRPr="00AF7902">
        <w:rPr>
          <w:rFonts w:ascii="Courier" w:hAnsi="Courier" w:cs="Courier"/>
          <w:color w:val="BA2121"/>
          <w:sz w:val="21"/>
        </w:rPr>
        <w:t>"</w:t>
      </w:r>
      <w:proofErr w:type="gramStart"/>
      <w:r w:rsidRPr="00AF7902">
        <w:rPr>
          <w:rFonts w:ascii="Courier" w:hAnsi="Courier" w:cs="Courier"/>
          <w:sz w:val="21"/>
        </w:rPr>
        <w:t>).click</w:t>
      </w:r>
      <w:proofErr w:type="gramEnd"/>
      <w:r w:rsidRPr="00AF7902">
        <w:rPr>
          <w:rFonts w:ascii="Courier" w:hAnsi="Courier" w:cs="Courier"/>
          <w:sz w:val="21"/>
        </w:rPr>
        <w:t>(</w:t>
      </w:r>
      <w:r w:rsidRPr="00AF7902">
        <w:rPr>
          <w:rFonts w:ascii="Courier" w:hAnsi="Courier" w:cs="Courier"/>
          <w:b/>
          <w:bCs/>
          <w:color w:val="008000"/>
          <w:sz w:val="21"/>
        </w:rPr>
        <w:t>function</w:t>
      </w:r>
      <w:r w:rsidRPr="00AF7902">
        <w:rPr>
          <w:rFonts w:ascii="Courier" w:hAnsi="Courier" w:cs="Courier"/>
          <w:sz w:val="21"/>
        </w:rPr>
        <w:t>() {</w:t>
      </w:r>
    </w:p>
    <w:p w:rsidR="00AF7902" w:rsidRPr="00AF7902" w:rsidRDefault="00AF7902" w:rsidP="00AF7902">
      <w:pPr>
        <w:numPr>
          <w:ilvl w:val="0"/>
          <w:numId w:val="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proofErr w:type="gramStart"/>
      <w:r w:rsidRPr="00AF7902">
        <w:rPr>
          <w:rFonts w:ascii="Courier" w:hAnsi="Courier" w:cs="Courier"/>
          <w:sz w:val="21"/>
        </w:rPr>
        <w:t>$.post</w:t>
      </w:r>
      <w:proofErr w:type="gramEnd"/>
      <w:r w:rsidRPr="00AF7902">
        <w:rPr>
          <w:rFonts w:ascii="Courier" w:hAnsi="Courier" w:cs="Courier"/>
          <w:sz w:val="21"/>
        </w:rPr>
        <w:t>(</w:t>
      </w:r>
      <w:r w:rsidRPr="00AF7902">
        <w:rPr>
          <w:rFonts w:ascii="Courier" w:hAnsi="Courier" w:cs="Courier"/>
          <w:color w:val="BA2121"/>
          <w:sz w:val="21"/>
        </w:rPr>
        <w:t>"/</w:t>
      </w:r>
      <w:proofErr w:type="spellStart"/>
      <w:r w:rsidRPr="00AF7902">
        <w:rPr>
          <w:rFonts w:ascii="Courier" w:hAnsi="Courier" w:cs="Courier"/>
          <w:color w:val="BA2121"/>
          <w:sz w:val="21"/>
        </w:rPr>
        <w:t>api</w:t>
      </w:r>
      <w:proofErr w:type="spellEnd"/>
      <w:r w:rsidRPr="00AF7902">
        <w:rPr>
          <w:rFonts w:ascii="Courier" w:hAnsi="Courier" w:cs="Courier"/>
          <w:color w:val="BA2121"/>
          <w:sz w:val="21"/>
        </w:rPr>
        <w:t>/login"</w:t>
      </w:r>
      <w:r w:rsidRPr="00AF7902">
        <w:rPr>
          <w:rFonts w:ascii="Courier" w:hAnsi="Courier" w:cs="Courier"/>
          <w:sz w:val="21"/>
        </w:rPr>
        <w:t>, {email</w:t>
      </w:r>
      <w:r w:rsidRPr="00AF7902">
        <w:rPr>
          <w:rFonts w:ascii="Courier" w:hAnsi="Courier" w:cs="Courier"/>
          <w:color w:val="666666"/>
          <w:sz w:val="21"/>
        </w:rPr>
        <w:t>:</w:t>
      </w:r>
      <w:r w:rsidRPr="00AF7902">
        <w:rPr>
          <w:rFonts w:ascii="Courier" w:hAnsi="Courier" w:cs="Courier"/>
          <w:sz w:val="21"/>
        </w:rPr>
        <w:t xml:space="preserve"> $(</w:t>
      </w:r>
      <w:r w:rsidRPr="00AF7902">
        <w:rPr>
          <w:rFonts w:ascii="Courier" w:hAnsi="Courier" w:cs="Courier"/>
          <w:color w:val="BA2121"/>
          <w:sz w:val="21"/>
        </w:rPr>
        <w:t>"#email"</w:t>
      </w:r>
      <w:r w:rsidRPr="00AF7902">
        <w:rPr>
          <w:rFonts w:ascii="Courier" w:hAnsi="Courier" w:cs="Courier"/>
          <w:sz w:val="21"/>
        </w:rPr>
        <w:t>).</w:t>
      </w:r>
      <w:proofErr w:type="spellStart"/>
      <w:r w:rsidRPr="00AF7902">
        <w:rPr>
          <w:rFonts w:ascii="Courier" w:hAnsi="Courier" w:cs="Courier"/>
          <w:sz w:val="21"/>
        </w:rPr>
        <w:t>val</w:t>
      </w:r>
      <w:proofErr w:type="spellEnd"/>
      <w:r w:rsidRPr="00AF7902">
        <w:rPr>
          <w:rFonts w:ascii="Courier" w:hAnsi="Courier" w:cs="Courier"/>
          <w:sz w:val="21"/>
        </w:rPr>
        <w:t>(), password</w:t>
      </w:r>
      <w:r w:rsidRPr="00AF7902">
        <w:rPr>
          <w:rFonts w:ascii="Courier" w:hAnsi="Courier" w:cs="Courier"/>
          <w:color w:val="666666"/>
          <w:sz w:val="21"/>
        </w:rPr>
        <w:t>:</w:t>
      </w:r>
      <w:r w:rsidRPr="00AF7902">
        <w:rPr>
          <w:rFonts w:ascii="Courier" w:hAnsi="Courier" w:cs="Courier"/>
          <w:sz w:val="21"/>
        </w:rPr>
        <w:t xml:space="preserve"> $(</w:t>
      </w:r>
      <w:r w:rsidRPr="00AF7902">
        <w:rPr>
          <w:rFonts w:ascii="Courier" w:hAnsi="Courier" w:cs="Courier"/>
          <w:color w:val="BA2121"/>
          <w:sz w:val="21"/>
        </w:rPr>
        <w:t>"#pass"</w:t>
      </w:r>
      <w:r w:rsidRPr="00AF7902">
        <w:rPr>
          <w:rFonts w:ascii="Courier" w:hAnsi="Courier" w:cs="Courier"/>
          <w:sz w:val="21"/>
        </w:rPr>
        <w:t>).</w:t>
      </w:r>
      <w:proofErr w:type="spellStart"/>
      <w:r w:rsidRPr="00AF7902">
        <w:rPr>
          <w:rFonts w:ascii="Courier" w:hAnsi="Courier" w:cs="Courier"/>
          <w:sz w:val="21"/>
        </w:rPr>
        <w:t>val</w:t>
      </w:r>
      <w:proofErr w:type="spellEnd"/>
      <w:r w:rsidRPr="00AF7902">
        <w:rPr>
          <w:rFonts w:ascii="Courier" w:hAnsi="Courier" w:cs="Courier"/>
          <w:sz w:val="21"/>
        </w:rPr>
        <w:t xml:space="preserve">()}, </w:t>
      </w:r>
    </w:p>
    <w:p w:rsidR="00AF7902" w:rsidRPr="00AF7902" w:rsidRDefault="00AF7902" w:rsidP="00AF7902">
      <w:pPr>
        <w:numPr>
          <w:ilvl w:val="0"/>
          <w:numId w:val="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ab/>
      </w:r>
      <w:r w:rsidRPr="00AF7902">
        <w:rPr>
          <w:rFonts w:ascii="Courier" w:hAnsi="Courier" w:cs="Courier"/>
          <w:b/>
          <w:bCs/>
          <w:color w:val="008000"/>
          <w:sz w:val="21"/>
        </w:rPr>
        <w:t>function</w:t>
      </w:r>
      <w:r w:rsidRPr="00AF7902">
        <w:rPr>
          <w:rFonts w:ascii="Courier" w:hAnsi="Courier" w:cs="Courier"/>
          <w:sz w:val="21"/>
        </w:rPr>
        <w:t>(res) {</w:t>
      </w:r>
    </w:p>
    <w:p w:rsidR="00AF7902" w:rsidRPr="00AF7902" w:rsidRDefault="00AF7902" w:rsidP="00AF7902">
      <w:pPr>
        <w:numPr>
          <w:ilvl w:val="0"/>
          <w:numId w:val="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ab/>
      </w:r>
      <w:r w:rsidRPr="00AF7902">
        <w:rPr>
          <w:rFonts w:ascii="Courier" w:hAnsi="Courier" w:cs="Courier"/>
          <w:sz w:val="21"/>
        </w:rPr>
        <w:tab/>
      </w:r>
      <w:r w:rsidRPr="00AF7902">
        <w:rPr>
          <w:rFonts w:ascii="Courier" w:hAnsi="Courier" w:cs="Courier"/>
          <w:b/>
          <w:bCs/>
          <w:color w:val="008000"/>
          <w:sz w:val="21"/>
        </w:rPr>
        <w:t>if</w:t>
      </w:r>
      <w:r w:rsidRPr="00AF7902">
        <w:rPr>
          <w:rFonts w:ascii="Courier" w:hAnsi="Courier" w:cs="Courier"/>
          <w:sz w:val="21"/>
        </w:rPr>
        <w:t xml:space="preserve"> (res </w:t>
      </w:r>
      <w:r w:rsidRPr="00AF7902">
        <w:rPr>
          <w:rFonts w:ascii="Courier" w:hAnsi="Courier" w:cs="Courier"/>
          <w:color w:val="666666"/>
          <w:sz w:val="21"/>
        </w:rPr>
        <w:t>===</w:t>
      </w:r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color w:val="BA2121"/>
          <w:sz w:val="21"/>
        </w:rPr>
        <w:t>"fail"</w:t>
      </w:r>
      <w:r w:rsidRPr="00AF7902">
        <w:rPr>
          <w:rFonts w:ascii="Courier" w:hAnsi="Courier" w:cs="Courier"/>
          <w:sz w:val="21"/>
        </w:rPr>
        <w:t xml:space="preserve">) </w:t>
      </w:r>
      <w:proofErr w:type="gramStart"/>
      <w:r w:rsidRPr="00AF7902">
        <w:rPr>
          <w:rFonts w:ascii="Courier" w:hAnsi="Courier" w:cs="Courier"/>
          <w:sz w:val="21"/>
        </w:rPr>
        <w:t>alert(</w:t>
      </w:r>
      <w:proofErr w:type="gramEnd"/>
      <w:r w:rsidRPr="00AF7902">
        <w:rPr>
          <w:rFonts w:ascii="Courier" w:hAnsi="Courier" w:cs="Courier"/>
          <w:color w:val="BA2121"/>
          <w:sz w:val="21"/>
        </w:rPr>
        <w:t>"Incorrect User Email and/or Password"</w:t>
      </w:r>
      <w:r w:rsidRPr="00AF7902">
        <w:rPr>
          <w:rFonts w:ascii="Courier" w:hAnsi="Courier" w:cs="Courier"/>
          <w:sz w:val="21"/>
        </w:rPr>
        <w:t>);</w:t>
      </w:r>
    </w:p>
    <w:p w:rsidR="00AF7902" w:rsidRPr="00AF7902" w:rsidRDefault="00AF7902" w:rsidP="00AF7902">
      <w:pPr>
        <w:numPr>
          <w:ilvl w:val="0"/>
          <w:numId w:val="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ab/>
      </w:r>
      <w:r w:rsidRPr="00AF7902">
        <w:rPr>
          <w:rFonts w:ascii="Courier" w:hAnsi="Courier" w:cs="Courier"/>
          <w:sz w:val="21"/>
        </w:rPr>
        <w:tab/>
      </w:r>
      <w:r w:rsidRPr="00AF7902">
        <w:rPr>
          <w:rFonts w:ascii="Courier" w:hAnsi="Courier" w:cs="Courier"/>
          <w:b/>
          <w:bCs/>
          <w:color w:val="008000"/>
          <w:sz w:val="21"/>
        </w:rPr>
        <w:t>else</w:t>
      </w:r>
      <w:r w:rsidRPr="00AF7902">
        <w:rPr>
          <w:rFonts w:ascii="Courier" w:hAnsi="Courier" w:cs="Courier"/>
          <w:sz w:val="21"/>
        </w:rPr>
        <w:t xml:space="preserve"> {</w:t>
      </w:r>
    </w:p>
    <w:p w:rsidR="00AF7902" w:rsidRPr="00AF7902" w:rsidRDefault="00AF7902" w:rsidP="00AF7902">
      <w:pPr>
        <w:numPr>
          <w:ilvl w:val="0"/>
          <w:numId w:val="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ab/>
      </w:r>
      <w:r w:rsidRPr="00AF7902">
        <w:rPr>
          <w:rFonts w:ascii="Courier" w:hAnsi="Courier" w:cs="Courier"/>
          <w:sz w:val="21"/>
        </w:rPr>
        <w:tab/>
      </w:r>
      <w:r w:rsidRPr="00AF7902">
        <w:rPr>
          <w:rFonts w:ascii="Courier" w:hAnsi="Courier" w:cs="Courier"/>
          <w:sz w:val="21"/>
        </w:rPr>
        <w:tab/>
      </w:r>
      <w:proofErr w:type="gramStart"/>
      <w:r w:rsidRPr="00AF7902">
        <w:rPr>
          <w:rFonts w:ascii="Courier" w:hAnsi="Courier" w:cs="Courier"/>
          <w:sz w:val="21"/>
        </w:rPr>
        <w:t>$.cookie</w:t>
      </w:r>
      <w:proofErr w:type="gramEnd"/>
      <w:r w:rsidRPr="00AF7902">
        <w:rPr>
          <w:rFonts w:ascii="Courier" w:hAnsi="Courier" w:cs="Courier"/>
          <w:sz w:val="21"/>
        </w:rPr>
        <w:t>(</w:t>
      </w:r>
      <w:r w:rsidRPr="00AF7902">
        <w:rPr>
          <w:rFonts w:ascii="Courier" w:hAnsi="Courier" w:cs="Courier"/>
          <w:color w:val="BA2121"/>
          <w:sz w:val="21"/>
        </w:rPr>
        <w:t>"</w:t>
      </w:r>
      <w:proofErr w:type="spellStart"/>
      <w:r w:rsidRPr="00AF7902">
        <w:rPr>
          <w:rFonts w:ascii="Courier" w:hAnsi="Courier" w:cs="Courier"/>
          <w:color w:val="BA2121"/>
          <w:sz w:val="21"/>
        </w:rPr>
        <w:t>usertoken</w:t>
      </w:r>
      <w:proofErr w:type="spellEnd"/>
      <w:r w:rsidRPr="00AF7902">
        <w:rPr>
          <w:rFonts w:ascii="Courier" w:hAnsi="Courier" w:cs="Courier"/>
          <w:color w:val="BA2121"/>
          <w:sz w:val="21"/>
        </w:rPr>
        <w:t>"</w:t>
      </w:r>
      <w:r w:rsidRPr="00AF7902">
        <w:rPr>
          <w:rFonts w:ascii="Courier" w:hAnsi="Courier" w:cs="Courier"/>
          <w:sz w:val="21"/>
        </w:rPr>
        <w:t>, res);</w:t>
      </w:r>
    </w:p>
    <w:p w:rsidR="00AF7902" w:rsidRPr="00AF7902" w:rsidRDefault="00AF7902" w:rsidP="00AF7902">
      <w:pPr>
        <w:numPr>
          <w:ilvl w:val="0"/>
          <w:numId w:val="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ab/>
      </w:r>
      <w:r w:rsidRPr="00AF7902">
        <w:rPr>
          <w:rFonts w:ascii="Courier" w:hAnsi="Courier" w:cs="Courier"/>
          <w:sz w:val="21"/>
        </w:rPr>
        <w:tab/>
      </w:r>
      <w:r w:rsidRPr="00AF7902">
        <w:rPr>
          <w:rFonts w:ascii="Courier" w:hAnsi="Courier" w:cs="Courier"/>
          <w:sz w:val="21"/>
        </w:rPr>
        <w:tab/>
      </w:r>
      <w:proofErr w:type="spellStart"/>
      <w:proofErr w:type="gramStart"/>
      <w:r w:rsidRPr="00AF7902">
        <w:rPr>
          <w:rFonts w:ascii="Courier" w:hAnsi="Courier" w:cs="Courier"/>
          <w:sz w:val="21"/>
        </w:rPr>
        <w:t>location.reload</w:t>
      </w:r>
      <w:proofErr w:type="spellEnd"/>
      <w:proofErr w:type="gramEnd"/>
      <w:r w:rsidRPr="00AF7902">
        <w:rPr>
          <w:rFonts w:ascii="Courier" w:hAnsi="Courier" w:cs="Courier"/>
          <w:sz w:val="21"/>
        </w:rPr>
        <w:t>();</w:t>
      </w:r>
    </w:p>
    <w:p w:rsidR="00AF7902" w:rsidRPr="00AF7902" w:rsidRDefault="00AF7902" w:rsidP="00AF7902">
      <w:pPr>
        <w:numPr>
          <w:ilvl w:val="0"/>
          <w:numId w:val="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ab/>
      </w:r>
      <w:r w:rsidRPr="00AF7902">
        <w:rPr>
          <w:rFonts w:ascii="Courier" w:hAnsi="Courier" w:cs="Courier"/>
          <w:sz w:val="21"/>
        </w:rPr>
        <w:tab/>
        <w:t>}</w:t>
      </w:r>
    </w:p>
    <w:p w:rsidR="00AF7902" w:rsidRPr="00AF7902" w:rsidRDefault="00AF7902" w:rsidP="00AF7902">
      <w:pPr>
        <w:numPr>
          <w:ilvl w:val="0"/>
          <w:numId w:val="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ab/>
        <w:t>})</w:t>
      </w:r>
    </w:p>
    <w:p w:rsidR="00AF7902" w:rsidRPr="00AF7902" w:rsidRDefault="00AF7902" w:rsidP="00AF7902">
      <w:pPr>
        <w:numPr>
          <w:ilvl w:val="0"/>
          <w:numId w:val="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>});</w:t>
      </w:r>
    </w:p>
    <w:p w:rsidR="00AF7902" w:rsidRPr="00AF7902" w:rsidRDefault="00AF7902" w:rsidP="00AF7902">
      <w:pPr>
        <w:numPr>
          <w:ilvl w:val="0"/>
          <w:numId w:val="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>}</w:t>
      </w:r>
    </w:p>
    <w:p w:rsidR="00AF7902" w:rsidRPr="00AF7902" w:rsidRDefault="00AF7902" w:rsidP="00AF7902">
      <w:pPr>
        <w:numPr>
          <w:ilvl w:val="0"/>
          <w:numId w:val="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</w:p>
    <w:p w:rsidR="00AF7902" w:rsidRPr="00AF7902" w:rsidRDefault="00AF7902" w:rsidP="00AF7902">
      <w:pPr>
        <w:numPr>
          <w:ilvl w:val="0"/>
          <w:numId w:val="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b/>
          <w:bCs/>
          <w:color w:val="008000"/>
          <w:sz w:val="21"/>
        </w:rPr>
        <w:t>else</w:t>
      </w:r>
      <w:r w:rsidRPr="00AF7902">
        <w:rPr>
          <w:rFonts w:ascii="Courier" w:hAnsi="Courier" w:cs="Courier"/>
          <w:sz w:val="21"/>
        </w:rPr>
        <w:t xml:space="preserve"> {</w:t>
      </w:r>
    </w:p>
    <w:p w:rsidR="00AF7902" w:rsidRPr="00AF7902" w:rsidRDefault="00AF7902" w:rsidP="00AF7902">
      <w:pPr>
        <w:numPr>
          <w:ilvl w:val="0"/>
          <w:numId w:val="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proofErr w:type="spellStart"/>
      <w:r w:rsidRPr="00AF7902">
        <w:rPr>
          <w:rFonts w:ascii="Courier" w:hAnsi="Courier" w:cs="Courier"/>
          <w:b/>
          <w:bCs/>
          <w:color w:val="008000"/>
          <w:sz w:val="21"/>
        </w:rPr>
        <w:t>var</w:t>
      </w:r>
      <w:proofErr w:type="spellEnd"/>
      <w:r w:rsidRPr="00AF7902">
        <w:rPr>
          <w:rFonts w:ascii="Courier" w:hAnsi="Courier" w:cs="Courier"/>
          <w:sz w:val="21"/>
        </w:rPr>
        <w:t xml:space="preserve"> token </w:t>
      </w:r>
      <w:r w:rsidRPr="00AF7902">
        <w:rPr>
          <w:rFonts w:ascii="Courier" w:hAnsi="Courier" w:cs="Courier"/>
          <w:color w:val="666666"/>
          <w:sz w:val="21"/>
        </w:rPr>
        <w:t>=</w:t>
      </w:r>
      <w:r w:rsidRPr="00AF7902">
        <w:rPr>
          <w:rFonts w:ascii="Courier" w:hAnsi="Courier" w:cs="Courier"/>
          <w:sz w:val="21"/>
        </w:rPr>
        <w:t xml:space="preserve"> </w:t>
      </w:r>
      <w:proofErr w:type="gramStart"/>
      <w:r w:rsidRPr="00AF7902">
        <w:rPr>
          <w:rFonts w:ascii="Courier" w:hAnsi="Courier" w:cs="Courier"/>
          <w:sz w:val="21"/>
        </w:rPr>
        <w:t>$.cookie</w:t>
      </w:r>
      <w:proofErr w:type="gramEnd"/>
      <w:r w:rsidRPr="00AF7902">
        <w:rPr>
          <w:rFonts w:ascii="Courier" w:hAnsi="Courier" w:cs="Courier"/>
          <w:sz w:val="21"/>
        </w:rPr>
        <w:t>(</w:t>
      </w:r>
      <w:r w:rsidRPr="00AF7902">
        <w:rPr>
          <w:rFonts w:ascii="Courier" w:hAnsi="Courier" w:cs="Courier"/>
          <w:color w:val="BA2121"/>
          <w:sz w:val="21"/>
        </w:rPr>
        <w:t>"</w:t>
      </w:r>
      <w:proofErr w:type="spellStart"/>
      <w:r w:rsidRPr="00AF7902">
        <w:rPr>
          <w:rFonts w:ascii="Courier" w:hAnsi="Courier" w:cs="Courier"/>
          <w:color w:val="BA2121"/>
          <w:sz w:val="21"/>
        </w:rPr>
        <w:t>usertoken</w:t>
      </w:r>
      <w:proofErr w:type="spellEnd"/>
      <w:r w:rsidRPr="00AF7902">
        <w:rPr>
          <w:rFonts w:ascii="Courier" w:hAnsi="Courier" w:cs="Courier"/>
          <w:color w:val="BA2121"/>
          <w:sz w:val="21"/>
        </w:rPr>
        <w:t>"</w:t>
      </w:r>
      <w:r w:rsidRPr="00AF7902">
        <w:rPr>
          <w:rFonts w:ascii="Courier" w:hAnsi="Courier" w:cs="Courier"/>
          <w:sz w:val="21"/>
        </w:rPr>
        <w:t>);</w:t>
      </w:r>
    </w:p>
    <w:p w:rsidR="00AF7902" w:rsidRPr="00AF7902" w:rsidRDefault="00AF7902" w:rsidP="00AF7902">
      <w:pPr>
        <w:numPr>
          <w:ilvl w:val="0"/>
          <w:numId w:val="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i/>
          <w:iCs/>
          <w:color w:val="408080"/>
          <w:sz w:val="21"/>
        </w:rPr>
      </w:pPr>
      <w:r w:rsidRPr="00AF7902">
        <w:rPr>
          <w:rFonts w:ascii="Courier" w:hAnsi="Courier" w:cs="Courier"/>
          <w:i/>
          <w:iCs/>
          <w:color w:val="408080"/>
          <w:sz w:val="21"/>
        </w:rPr>
        <w:t>// View all posts the user can see</w:t>
      </w:r>
    </w:p>
    <w:p w:rsidR="00AF7902" w:rsidRPr="00AF7902" w:rsidRDefault="00AF7902" w:rsidP="00AF7902">
      <w:pPr>
        <w:numPr>
          <w:ilvl w:val="0"/>
          <w:numId w:val="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proofErr w:type="gramStart"/>
      <w:r w:rsidRPr="00AF7902">
        <w:rPr>
          <w:rFonts w:ascii="Courier" w:hAnsi="Courier" w:cs="Courier"/>
          <w:sz w:val="21"/>
        </w:rPr>
        <w:t>$.get</w:t>
      </w:r>
      <w:proofErr w:type="gramEnd"/>
      <w:r w:rsidRPr="00AF7902">
        <w:rPr>
          <w:rFonts w:ascii="Courier" w:hAnsi="Courier" w:cs="Courier"/>
          <w:sz w:val="21"/>
        </w:rPr>
        <w:t>(</w:t>
      </w:r>
      <w:r w:rsidRPr="00AF7902">
        <w:rPr>
          <w:rFonts w:ascii="Courier" w:hAnsi="Courier" w:cs="Courier"/>
          <w:color w:val="BA2121"/>
          <w:sz w:val="21"/>
        </w:rPr>
        <w:t>"/</w:t>
      </w:r>
      <w:proofErr w:type="spellStart"/>
      <w:r w:rsidRPr="00AF7902">
        <w:rPr>
          <w:rFonts w:ascii="Courier" w:hAnsi="Courier" w:cs="Courier"/>
          <w:color w:val="BA2121"/>
          <w:sz w:val="21"/>
        </w:rPr>
        <w:t>api</w:t>
      </w:r>
      <w:proofErr w:type="spellEnd"/>
      <w:r w:rsidRPr="00AF7902">
        <w:rPr>
          <w:rFonts w:ascii="Courier" w:hAnsi="Courier" w:cs="Courier"/>
          <w:color w:val="BA2121"/>
          <w:sz w:val="21"/>
        </w:rPr>
        <w:t>/item"</w:t>
      </w:r>
      <w:r w:rsidRPr="00AF7902">
        <w:rPr>
          <w:rFonts w:ascii="Courier" w:hAnsi="Courier" w:cs="Courier"/>
          <w:sz w:val="21"/>
        </w:rPr>
        <w:t>, { token</w:t>
      </w:r>
      <w:r w:rsidRPr="00AF7902">
        <w:rPr>
          <w:rFonts w:ascii="Courier" w:hAnsi="Courier" w:cs="Courier"/>
          <w:color w:val="666666"/>
          <w:sz w:val="21"/>
        </w:rPr>
        <w:t>:</w:t>
      </w:r>
      <w:r w:rsidRPr="00AF7902">
        <w:rPr>
          <w:rFonts w:ascii="Courier" w:hAnsi="Courier" w:cs="Courier"/>
          <w:sz w:val="21"/>
        </w:rPr>
        <w:t xml:space="preserve"> token }, </w:t>
      </w:r>
      <w:r w:rsidRPr="00AF7902">
        <w:rPr>
          <w:rFonts w:ascii="Courier" w:hAnsi="Courier" w:cs="Courier"/>
          <w:b/>
          <w:bCs/>
          <w:color w:val="008000"/>
          <w:sz w:val="21"/>
        </w:rPr>
        <w:t>function</w:t>
      </w:r>
      <w:r w:rsidRPr="00AF7902">
        <w:rPr>
          <w:rFonts w:ascii="Courier" w:hAnsi="Courier" w:cs="Courier"/>
          <w:sz w:val="21"/>
        </w:rPr>
        <w:t>(items) {</w:t>
      </w:r>
    </w:p>
    <w:p w:rsidR="00AF7902" w:rsidRPr="00AF7902" w:rsidRDefault="00AF7902" w:rsidP="00AF7902">
      <w:pPr>
        <w:numPr>
          <w:ilvl w:val="0"/>
          <w:numId w:val="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i/>
          <w:iCs/>
          <w:color w:val="408080"/>
          <w:sz w:val="21"/>
        </w:rPr>
      </w:pPr>
      <w:r w:rsidRPr="00AF7902">
        <w:rPr>
          <w:rFonts w:ascii="Courier" w:hAnsi="Courier" w:cs="Courier"/>
          <w:i/>
          <w:iCs/>
          <w:color w:val="408080"/>
          <w:sz w:val="21"/>
        </w:rPr>
        <w:t>// Implement this later</w:t>
      </w:r>
    </w:p>
    <w:p w:rsidR="00AF7902" w:rsidRPr="00AF7902" w:rsidRDefault="00AF7902" w:rsidP="00AF7902">
      <w:pPr>
        <w:numPr>
          <w:ilvl w:val="0"/>
          <w:numId w:val="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>});</w:t>
      </w:r>
    </w:p>
    <w:p w:rsidR="00AF7902" w:rsidRPr="00AF7902" w:rsidRDefault="00AF7902" w:rsidP="00AF7902">
      <w:pPr>
        <w:numPr>
          <w:ilvl w:val="0"/>
          <w:numId w:val="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</w:p>
    <w:p w:rsidR="00AF7902" w:rsidRPr="00AF7902" w:rsidRDefault="00AF7902" w:rsidP="00AF7902">
      <w:pPr>
        <w:numPr>
          <w:ilvl w:val="0"/>
          <w:numId w:val="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i/>
          <w:iCs/>
          <w:color w:val="408080"/>
          <w:sz w:val="21"/>
        </w:rPr>
      </w:pPr>
      <w:r w:rsidRPr="00AF7902">
        <w:rPr>
          <w:rFonts w:ascii="Courier" w:hAnsi="Courier" w:cs="Courier"/>
          <w:i/>
          <w:iCs/>
          <w:color w:val="408080"/>
          <w:sz w:val="21"/>
        </w:rPr>
        <w:t xml:space="preserve">// Create a new </w:t>
      </w:r>
      <w:proofErr w:type="spellStart"/>
      <w:r w:rsidRPr="00AF7902">
        <w:rPr>
          <w:rFonts w:ascii="Courier" w:hAnsi="Courier" w:cs="Courier"/>
          <w:i/>
          <w:iCs/>
          <w:color w:val="408080"/>
          <w:sz w:val="21"/>
        </w:rPr>
        <w:t>FriendGroup</w:t>
      </w:r>
      <w:proofErr w:type="spellEnd"/>
    </w:p>
    <w:p w:rsidR="00AF7902" w:rsidRPr="00AF7902" w:rsidRDefault="00AF7902" w:rsidP="00AF7902">
      <w:pPr>
        <w:numPr>
          <w:ilvl w:val="0"/>
          <w:numId w:val="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>$(</w:t>
      </w:r>
      <w:r w:rsidRPr="00AF7902">
        <w:rPr>
          <w:rFonts w:ascii="Courier" w:hAnsi="Courier" w:cs="Courier"/>
          <w:color w:val="BA2121"/>
          <w:sz w:val="21"/>
        </w:rPr>
        <w:t>"#new-group"</w:t>
      </w:r>
      <w:proofErr w:type="gramStart"/>
      <w:r w:rsidRPr="00AF7902">
        <w:rPr>
          <w:rFonts w:ascii="Courier" w:hAnsi="Courier" w:cs="Courier"/>
          <w:sz w:val="21"/>
        </w:rPr>
        <w:t>).click</w:t>
      </w:r>
      <w:proofErr w:type="gramEnd"/>
      <w:r w:rsidRPr="00AF7902">
        <w:rPr>
          <w:rFonts w:ascii="Courier" w:hAnsi="Courier" w:cs="Courier"/>
          <w:sz w:val="21"/>
        </w:rPr>
        <w:t>(</w:t>
      </w:r>
      <w:r w:rsidRPr="00AF7902">
        <w:rPr>
          <w:rFonts w:ascii="Courier" w:hAnsi="Courier" w:cs="Courier"/>
          <w:b/>
          <w:bCs/>
          <w:color w:val="008000"/>
          <w:sz w:val="21"/>
        </w:rPr>
        <w:t>function</w:t>
      </w:r>
      <w:r w:rsidRPr="00AF7902">
        <w:rPr>
          <w:rFonts w:ascii="Courier" w:hAnsi="Courier" w:cs="Courier"/>
          <w:sz w:val="21"/>
        </w:rPr>
        <w:t>() {</w:t>
      </w:r>
    </w:p>
    <w:p w:rsidR="00AF7902" w:rsidRPr="00AF7902" w:rsidRDefault="00AF7902" w:rsidP="00AF7902">
      <w:pPr>
        <w:numPr>
          <w:ilvl w:val="0"/>
          <w:numId w:val="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i/>
          <w:iCs/>
          <w:color w:val="408080"/>
          <w:sz w:val="21"/>
        </w:rPr>
      </w:pPr>
      <w:r w:rsidRPr="00AF7902">
        <w:rPr>
          <w:rFonts w:ascii="Courier" w:hAnsi="Courier" w:cs="Courier"/>
          <w:i/>
          <w:iCs/>
          <w:color w:val="408080"/>
          <w:sz w:val="21"/>
        </w:rPr>
        <w:t>// Implement this later</w:t>
      </w:r>
    </w:p>
    <w:p w:rsidR="00AF7902" w:rsidRPr="00AF7902" w:rsidRDefault="00AF7902" w:rsidP="00AF7902">
      <w:pPr>
        <w:numPr>
          <w:ilvl w:val="0"/>
          <w:numId w:val="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>});</w:t>
      </w:r>
    </w:p>
    <w:p w:rsidR="00AF7902" w:rsidRPr="00AF7902" w:rsidRDefault="00AF7902" w:rsidP="00AF7902">
      <w:pPr>
        <w:numPr>
          <w:ilvl w:val="0"/>
          <w:numId w:val="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</w:p>
    <w:p w:rsidR="00AF7902" w:rsidRPr="00AF7902" w:rsidRDefault="00AF7902" w:rsidP="00AF7902">
      <w:pPr>
        <w:numPr>
          <w:ilvl w:val="0"/>
          <w:numId w:val="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i/>
          <w:iCs/>
          <w:color w:val="408080"/>
          <w:sz w:val="21"/>
        </w:rPr>
      </w:pPr>
      <w:r w:rsidRPr="00AF7902">
        <w:rPr>
          <w:rFonts w:ascii="Courier" w:hAnsi="Courier" w:cs="Courier"/>
          <w:i/>
          <w:iCs/>
          <w:color w:val="408080"/>
          <w:sz w:val="21"/>
        </w:rPr>
        <w:t>// Show menu to create a new post</w:t>
      </w:r>
    </w:p>
    <w:p w:rsidR="00AF7902" w:rsidRPr="00AF7902" w:rsidRDefault="00AF7902" w:rsidP="00AF7902">
      <w:pPr>
        <w:numPr>
          <w:ilvl w:val="0"/>
          <w:numId w:val="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>$(</w:t>
      </w:r>
      <w:r w:rsidRPr="00AF7902">
        <w:rPr>
          <w:rFonts w:ascii="Courier" w:hAnsi="Courier" w:cs="Courier"/>
          <w:color w:val="BA2121"/>
          <w:sz w:val="21"/>
        </w:rPr>
        <w:t>"#show-post"</w:t>
      </w:r>
      <w:proofErr w:type="gramStart"/>
      <w:r w:rsidRPr="00AF7902">
        <w:rPr>
          <w:rFonts w:ascii="Courier" w:hAnsi="Courier" w:cs="Courier"/>
          <w:sz w:val="21"/>
        </w:rPr>
        <w:t>).click</w:t>
      </w:r>
      <w:proofErr w:type="gramEnd"/>
      <w:r w:rsidRPr="00AF7902">
        <w:rPr>
          <w:rFonts w:ascii="Courier" w:hAnsi="Courier" w:cs="Courier"/>
          <w:sz w:val="21"/>
        </w:rPr>
        <w:t>(</w:t>
      </w:r>
      <w:r w:rsidRPr="00AF7902">
        <w:rPr>
          <w:rFonts w:ascii="Courier" w:hAnsi="Courier" w:cs="Courier"/>
          <w:b/>
          <w:bCs/>
          <w:color w:val="008000"/>
          <w:sz w:val="21"/>
        </w:rPr>
        <w:t>function</w:t>
      </w:r>
      <w:r w:rsidRPr="00AF7902">
        <w:rPr>
          <w:rFonts w:ascii="Courier" w:hAnsi="Courier" w:cs="Courier"/>
          <w:sz w:val="21"/>
        </w:rPr>
        <w:t>() {</w:t>
      </w:r>
    </w:p>
    <w:p w:rsidR="00AF7902" w:rsidRPr="00AF7902" w:rsidRDefault="00AF7902" w:rsidP="00AF7902">
      <w:pPr>
        <w:numPr>
          <w:ilvl w:val="0"/>
          <w:numId w:val="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i/>
          <w:iCs/>
          <w:color w:val="408080"/>
          <w:sz w:val="21"/>
        </w:rPr>
      </w:pPr>
      <w:r w:rsidRPr="00AF7902">
        <w:rPr>
          <w:rFonts w:ascii="Courier" w:hAnsi="Courier" w:cs="Courier"/>
          <w:i/>
          <w:iCs/>
          <w:color w:val="408080"/>
          <w:sz w:val="21"/>
        </w:rPr>
        <w:t>// Implement this later</w:t>
      </w:r>
    </w:p>
    <w:p w:rsidR="00AF7902" w:rsidRPr="00AF7902" w:rsidRDefault="00AF7902" w:rsidP="00AF7902">
      <w:pPr>
        <w:numPr>
          <w:ilvl w:val="0"/>
          <w:numId w:val="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>});</w:t>
      </w:r>
    </w:p>
    <w:p w:rsidR="00AF7902" w:rsidRPr="00AF7902" w:rsidRDefault="00AF7902" w:rsidP="00AF7902">
      <w:pPr>
        <w:numPr>
          <w:ilvl w:val="0"/>
          <w:numId w:val="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</w:p>
    <w:p w:rsidR="00AF7902" w:rsidRPr="00AF7902" w:rsidRDefault="00AF7902" w:rsidP="00AF7902">
      <w:pPr>
        <w:numPr>
          <w:ilvl w:val="0"/>
          <w:numId w:val="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i/>
          <w:iCs/>
          <w:color w:val="408080"/>
          <w:sz w:val="21"/>
        </w:rPr>
      </w:pPr>
      <w:r w:rsidRPr="00AF7902">
        <w:rPr>
          <w:rFonts w:ascii="Courier" w:hAnsi="Courier" w:cs="Courier"/>
          <w:i/>
          <w:iCs/>
          <w:color w:val="408080"/>
          <w:sz w:val="21"/>
        </w:rPr>
        <w:t xml:space="preserve">// Log user out of </w:t>
      </w:r>
      <w:proofErr w:type="spellStart"/>
      <w:r w:rsidRPr="00AF7902">
        <w:rPr>
          <w:rFonts w:ascii="Courier" w:hAnsi="Courier" w:cs="Courier"/>
          <w:i/>
          <w:iCs/>
          <w:color w:val="408080"/>
          <w:sz w:val="21"/>
        </w:rPr>
        <w:t>PriCoSha</w:t>
      </w:r>
      <w:proofErr w:type="spellEnd"/>
    </w:p>
    <w:p w:rsidR="00AF7902" w:rsidRPr="00AF7902" w:rsidRDefault="00AF7902" w:rsidP="00AF7902">
      <w:pPr>
        <w:numPr>
          <w:ilvl w:val="0"/>
          <w:numId w:val="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>$(</w:t>
      </w:r>
      <w:r w:rsidRPr="00AF7902">
        <w:rPr>
          <w:rFonts w:ascii="Courier" w:hAnsi="Courier" w:cs="Courier"/>
          <w:color w:val="BA2121"/>
          <w:sz w:val="21"/>
        </w:rPr>
        <w:t>"#logout"</w:t>
      </w:r>
      <w:proofErr w:type="gramStart"/>
      <w:r w:rsidRPr="00AF7902">
        <w:rPr>
          <w:rFonts w:ascii="Courier" w:hAnsi="Courier" w:cs="Courier"/>
          <w:sz w:val="21"/>
        </w:rPr>
        <w:t>).click</w:t>
      </w:r>
      <w:proofErr w:type="gramEnd"/>
      <w:r w:rsidRPr="00AF7902">
        <w:rPr>
          <w:rFonts w:ascii="Courier" w:hAnsi="Courier" w:cs="Courier"/>
          <w:sz w:val="21"/>
        </w:rPr>
        <w:t>(</w:t>
      </w:r>
      <w:r w:rsidRPr="00AF7902">
        <w:rPr>
          <w:rFonts w:ascii="Courier" w:hAnsi="Courier" w:cs="Courier"/>
          <w:b/>
          <w:bCs/>
          <w:color w:val="008000"/>
          <w:sz w:val="21"/>
        </w:rPr>
        <w:t>function</w:t>
      </w:r>
      <w:r w:rsidRPr="00AF7902">
        <w:rPr>
          <w:rFonts w:ascii="Courier" w:hAnsi="Courier" w:cs="Courier"/>
          <w:sz w:val="21"/>
        </w:rPr>
        <w:t>() {</w:t>
      </w:r>
    </w:p>
    <w:p w:rsidR="00AF7902" w:rsidRPr="00AF7902" w:rsidRDefault="00AF7902" w:rsidP="00AF7902">
      <w:pPr>
        <w:numPr>
          <w:ilvl w:val="0"/>
          <w:numId w:val="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proofErr w:type="gramStart"/>
      <w:r w:rsidRPr="00AF7902">
        <w:rPr>
          <w:rFonts w:ascii="Courier" w:hAnsi="Courier" w:cs="Courier"/>
          <w:sz w:val="21"/>
        </w:rPr>
        <w:t>$.cookie</w:t>
      </w:r>
      <w:proofErr w:type="gramEnd"/>
      <w:r w:rsidRPr="00AF7902">
        <w:rPr>
          <w:rFonts w:ascii="Courier" w:hAnsi="Courier" w:cs="Courier"/>
          <w:sz w:val="21"/>
        </w:rPr>
        <w:t>(</w:t>
      </w:r>
      <w:r w:rsidRPr="00AF7902">
        <w:rPr>
          <w:rFonts w:ascii="Courier" w:hAnsi="Courier" w:cs="Courier"/>
          <w:color w:val="BA2121"/>
          <w:sz w:val="21"/>
        </w:rPr>
        <w:t>"</w:t>
      </w:r>
      <w:proofErr w:type="spellStart"/>
      <w:r w:rsidRPr="00AF7902">
        <w:rPr>
          <w:rFonts w:ascii="Courier" w:hAnsi="Courier" w:cs="Courier"/>
          <w:color w:val="BA2121"/>
          <w:sz w:val="21"/>
        </w:rPr>
        <w:t>usertoken</w:t>
      </w:r>
      <w:proofErr w:type="spellEnd"/>
      <w:r w:rsidRPr="00AF7902">
        <w:rPr>
          <w:rFonts w:ascii="Courier" w:hAnsi="Courier" w:cs="Courier"/>
          <w:color w:val="BA2121"/>
          <w:sz w:val="21"/>
        </w:rPr>
        <w:t>"</w:t>
      </w:r>
      <w:r w:rsidRPr="00AF7902">
        <w:rPr>
          <w:rFonts w:ascii="Courier" w:hAnsi="Courier" w:cs="Courier"/>
          <w:sz w:val="21"/>
        </w:rPr>
        <w:t xml:space="preserve">, </w:t>
      </w:r>
      <w:r w:rsidRPr="00AF7902">
        <w:rPr>
          <w:rFonts w:ascii="Courier" w:hAnsi="Courier" w:cs="Courier"/>
          <w:color w:val="666666"/>
          <w:sz w:val="21"/>
        </w:rPr>
        <w:t>0</w:t>
      </w:r>
      <w:r w:rsidRPr="00AF7902">
        <w:rPr>
          <w:rFonts w:ascii="Courier" w:hAnsi="Courier" w:cs="Courier"/>
          <w:sz w:val="21"/>
        </w:rPr>
        <w:t>);</w:t>
      </w:r>
    </w:p>
    <w:p w:rsidR="00AF7902" w:rsidRPr="00AF7902" w:rsidRDefault="00AF7902" w:rsidP="00AF7902">
      <w:pPr>
        <w:numPr>
          <w:ilvl w:val="0"/>
          <w:numId w:val="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proofErr w:type="spellStart"/>
      <w:proofErr w:type="gramStart"/>
      <w:r w:rsidRPr="00AF7902">
        <w:rPr>
          <w:rFonts w:ascii="Courier" w:hAnsi="Courier" w:cs="Courier"/>
          <w:sz w:val="21"/>
        </w:rPr>
        <w:t>location.reload</w:t>
      </w:r>
      <w:proofErr w:type="spellEnd"/>
      <w:proofErr w:type="gramEnd"/>
      <w:r w:rsidRPr="00AF7902">
        <w:rPr>
          <w:rFonts w:ascii="Courier" w:hAnsi="Courier" w:cs="Courier"/>
          <w:sz w:val="21"/>
        </w:rPr>
        <w:t>();</w:t>
      </w:r>
    </w:p>
    <w:p w:rsidR="00AF7902" w:rsidRPr="00AF7902" w:rsidRDefault="00AF7902" w:rsidP="00AF7902">
      <w:pPr>
        <w:numPr>
          <w:ilvl w:val="0"/>
          <w:numId w:val="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>});</w:t>
      </w:r>
    </w:p>
    <w:p w:rsidR="00AF7902" w:rsidRPr="00AF7902" w:rsidRDefault="00AF7902" w:rsidP="00AF7902">
      <w:pPr>
        <w:numPr>
          <w:ilvl w:val="0"/>
          <w:numId w:val="8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>}</w:t>
      </w:r>
    </w:p>
    <w:p w:rsidR="00AF7902" w:rsidRPr="00AF7902" w:rsidRDefault="00AF7902" w:rsidP="00AF79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bCs/>
          <w:color w:val="000000"/>
          <w:sz w:val="21"/>
        </w:rPr>
      </w:pPr>
    </w:p>
    <w:p w:rsidR="00AF7902" w:rsidRPr="00AF7902" w:rsidRDefault="00AF7902" w:rsidP="00AF79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bCs/>
          <w:color w:val="000000"/>
          <w:sz w:val="21"/>
        </w:rPr>
      </w:pPr>
    </w:p>
    <w:p w:rsidR="00AF7902" w:rsidRPr="00AF7902" w:rsidRDefault="00AF7902" w:rsidP="00AF79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bCs/>
          <w:color w:val="000000"/>
          <w:sz w:val="21"/>
        </w:rPr>
      </w:pPr>
      <w:r w:rsidRPr="00AF7902">
        <w:rPr>
          <w:rFonts w:ascii="Courier" w:hAnsi="Courier" w:cs="Courier"/>
          <w:b/>
          <w:bCs/>
          <w:color w:val="000000"/>
          <w:sz w:val="21"/>
        </w:rPr>
        <w:t>FILE: ./public/</w:t>
      </w:r>
      <w:proofErr w:type="spellStart"/>
      <w:r w:rsidRPr="00AF7902">
        <w:rPr>
          <w:rFonts w:ascii="Courier" w:hAnsi="Courier" w:cs="Courier"/>
          <w:b/>
          <w:bCs/>
          <w:color w:val="000000"/>
          <w:sz w:val="21"/>
        </w:rPr>
        <w:t>css</w:t>
      </w:r>
      <w:proofErr w:type="spellEnd"/>
      <w:r w:rsidRPr="00AF7902">
        <w:rPr>
          <w:rFonts w:ascii="Courier" w:hAnsi="Courier" w:cs="Courier"/>
          <w:b/>
          <w:bCs/>
          <w:color w:val="000000"/>
          <w:sz w:val="21"/>
        </w:rPr>
        <w:t>/style.js</w:t>
      </w:r>
    </w:p>
    <w:p w:rsidR="00AF7902" w:rsidRPr="00AF7902" w:rsidRDefault="00AF7902" w:rsidP="00AF79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b/>
          <w:bCs/>
          <w:color w:val="000000"/>
          <w:sz w:val="21"/>
        </w:rPr>
      </w:pPr>
    </w:p>
    <w:p w:rsidR="00AF7902" w:rsidRPr="00AF7902" w:rsidRDefault="00AF7902" w:rsidP="00AF7902">
      <w:pPr>
        <w:numPr>
          <w:ilvl w:val="0"/>
          <w:numId w:val="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b/>
          <w:bCs/>
          <w:color w:val="008000"/>
          <w:sz w:val="21"/>
        </w:rPr>
        <w:t>body</w:t>
      </w:r>
      <w:r w:rsidRPr="00AF7902">
        <w:rPr>
          <w:rFonts w:ascii="Courier" w:hAnsi="Courier" w:cs="Courier"/>
          <w:sz w:val="21"/>
        </w:rPr>
        <w:t xml:space="preserve"> {</w:t>
      </w:r>
    </w:p>
    <w:p w:rsidR="00AF7902" w:rsidRPr="00AF7902" w:rsidRDefault="00AF7902" w:rsidP="00AF7902">
      <w:pPr>
        <w:numPr>
          <w:ilvl w:val="1"/>
          <w:numId w:val="9"/>
        </w:numPr>
        <w:tabs>
          <w:tab w:val="left" w:pos="9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144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b/>
          <w:bCs/>
          <w:color w:val="008000"/>
          <w:sz w:val="21"/>
        </w:rPr>
        <w:t>font-family</w:t>
      </w:r>
      <w:r w:rsidRPr="00AF7902">
        <w:rPr>
          <w:rFonts w:ascii="Courier" w:hAnsi="Courier" w:cs="Courier"/>
          <w:color w:val="666666"/>
          <w:sz w:val="21"/>
        </w:rPr>
        <w:t>:</w:t>
      </w:r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b/>
          <w:bCs/>
          <w:color w:val="008000"/>
          <w:sz w:val="21"/>
        </w:rPr>
        <w:t>sans-serif</w:t>
      </w:r>
      <w:r w:rsidRPr="00AF7902">
        <w:rPr>
          <w:rFonts w:ascii="Courier" w:hAnsi="Courier" w:cs="Courier"/>
          <w:sz w:val="21"/>
        </w:rPr>
        <w:t>;</w:t>
      </w:r>
    </w:p>
    <w:p w:rsidR="00AF7902" w:rsidRPr="00AF7902" w:rsidRDefault="00AF7902" w:rsidP="00AF7902">
      <w:pPr>
        <w:numPr>
          <w:ilvl w:val="0"/>
          <w:numId w:val="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b/>
          <w:bCs/>
          <w:color w:val="008000"/>
          <w:sz w:val="21"/>
        </w:rPr>
        <w:t>padding</w:t>
      </w:r>
      <w:r w:rsidRPr="00AF7902">
        <w:rPr>
          <w:rFonts w:ascii="Courier" w:hAnsi="Courier" w:cs="Courier"/>
          <w:color w:val="666666"/>
          <w:sz w:val="21"/>
        </w:rPr>
        <w:t>:</w:t>
      </w:r>
      <w:r w:rsidRPr="00AF7902">
        <w:rPr>
          <w:rFonts w:ascii="Courier" w:hAnsi="Courier" w:cs="Courier"/>
          <w:sz w:val="21"/>
        </w:rPr>
        <w:t xml:space="preserve"> </w:t>
      </w:r>
      <w:proofErr w:type="gramStart"/>
      <w:r w:rsidRPr="00AF7902">
        <w:rPr>
          <w:rFonts w:ascii="Courier" w:hAnsi="Courier" w:cs="Courier"/>
          <w:color w:val="666666"/>
          <w:sz w:val="21"/>
        </w:rPr>
        <w:t>0</w:t>
      </w:r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color w:val="BC7A00"/>
          <w:sz w:val="21"/>
        </w:rPr>
        <w:t>!important</w:t>
      </w:r>
      <w:proofErr w:type="gramEnd"/>
      <w:r w:rsidRPr="00AF7902">
        <w:rPr>
          <w:rFonts w:ascii="Courier" w:hAnsi="Courier" w:cs="Courier"/>
          <w:sz w:val="21"/>
        </w:rPr>
        <w:t>;</w:t>
      </w:r>
    </w:p>
    <w:p w:rsidR="00AF7902" w:rsidRPr="00AF7902" w:rsidRDefault="00AF7902" w:rsidP="00AF7902">
      <w:pPr>
        <w:numPr>
          <w:ilvl w:val="0"/>
          <w:numId w:val="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b/>
          <w:bCs/>
          <w:color w:val="008000"/>
          <w:sz w:val="21"/>
        </w:rPr>
        <w:t>margin</w:t>
      </w:r>
      <w:r w:rsidRPr="00AF7902">
        <w:rPr>
          <w:rFonts w:ascii="Courier" w:hAnsi="Courier" w:cs="Courier"/>
          <w:color w:val="666666"/>
          <w:sz w:val="21"/>
        </w:rPr>
        <w:t>:</w:t>
      </w:r>
      <w:r w:rsidRPr="00AF7902">
        <w:rPr>
          <w:rFonts w:ascii="Courier" w:hAnsi="Courier" w:cs="Courier"/>
          <w:sz w:val="21"/>
        </w:rPr>
        <w:t xml:space="preserve"> </w:t>
      </w:r>
      <w:proofErr w:type="gramStart"/>
      <w:r w:rsidRPr="00AF7902">
        <w:rPr>
          <w:rFonts w:ascii="Courier" w:hAnsi="Courier" w:cs="Courier"/>
          <w:color w:val="666666"/>
          <w:sz w:val="21"/>
        </w:rPr>
        <w:t>0</w:t>
      </w:r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color w:val="BC7A00"/>
          <w:sz w:val="21"/>
        </w:rPr>
        <w:t>!important</w:t>
      </w:r>
      <w:proofErr w:type="gramEnd"/>
      <w:r w:rsidRPr="00AF7902">
        <w:rPr>
          <w:rFonts w:ascii="Courier" w:hAnsi="Courier" w:cs="Courier"/>
          <w:sz w:val="21"/>
        </w:rPr>
        <w:t>;</w:t>
      </w:r>
    </w:p>
    <w:p w:rsidR="00AF7902" w:rsidRPr="00AF7902" w:rsidRDefault="00AF7902" w:rsidP="00AF7902">
      <w:pPr>
        <w:numPr>
          <w:ilvl w:val="0"/>
          <w:numId w:val="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>}</w:t>
      </w:r>
    </w:p>
    <w:p w:rsidR="00AF7902" w:rsidRPr="00AF7902" w:rsidRDefault="00AF7902" w:rsidP="00AF7902">
      <w:pPr>
        <w:numPr>
          <w:ilvl w:val="0"/>
          <w:numId w:val="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</w:p>
    <w:p w:rsidR="00AF7902" w:rsidRPr="00AF7902" w:rsidRDefault="00AF7902" w:rsidP="00AF7902">
      <w:pPr>
        <w:numPr>
          <w:ilvl w:val="0"/>
          <w:numId w:val="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b/>
          <w:bCs/>
          <w:color w:val="008000"/>
          <w:sz w:val="21"/>
        </w:rPr>
        <w:t>h1</w:t>
      </w:r>
      <w:r w:rsidRPr="00AF7902">
        <w:rPr>
          <w:rFonts w:ascii="Courier" w:hAnsi="Courier" w:cs="Courier"/>
          <w:color w:val="666666"/>
          <w:sz w:val="21"/>
        </w:rPr>
        <w:t>,</w:t>
      </w:r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b/>
          <w:bCs/>
          <w:color w:val="008000"/>
          <w:sz w:val="21"/>
        </w:rPr>
        <w:t>h2</w:t>
      </w:r>
      <w:r w:rsidRPr="00AF7902">
        <w:rPr>
          <w:rFonts w:ascii="Courier" w:hAnsi="Courier" w:cs="Courier"/>
          <w:color w:val="666666"/>
          <w:sz w:val="21"/>
        </w:rPr>
        <w:t>,</w:t>
      </w:r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b/>
          <w:bCs/>
          <w:color w:val="008000"/>
          <w:sz w:val="21"/>
        </w:rPr>
        <w:t>h3</w:t>
      </w:r>
      <w:r w:rsidRPr="00AF7902">
        <w:rPr>
          <w:rFonts w:ascii="Courier" w:hAnsi="Courier" w:cs="Courier"/>
          <w:color w:val="666666"/>
          <w:sz w:val="21"/>
        </w:rPr>
        <w:t>,</w:t>
      </w:r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b/>
          <w:bCs/>
          <w:color w:val="008000"/>
          <w:sz w:val="21"/>
        </w:rPr>
        <w:t>h4</w:t>
      </w:r>
      <w:r w:rsidRPr="00AF7902">
        <w:rPr>
          <w:rFonts w:ascii="Courier" w:hAnsi="Courier" w:cs="Courier"/>
          <w:sz w:val="21"/>
        </w:rPr>
        <w:t xml:space="preserve"> {</w:t>
      </w:r>
    </w:p>
    <w:p w:rsidR="00AF7902" w:rsidRPr="00AF7902" w:rsidRDefault="00AF7902" w:rsidP="00AF7902">
      <w:pPr>
        <w:numPr>
          <w:ilvl w:val="0"/>
          <w:numId w:val="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b/>
          <w:bCs/>
          <w:color w:val="008000"/>
          <w:sz w:val="21"/>
        </w:rPr>
        <w:t>padding</w:t>
      </w:r>
      <w:r w:rsidRPr="00AF7902">
        <w:rPr>
          <w:rFonts w:ascii="Courier" w:hAnsi="Courier" w:cs="Courier"/>
          <w:color w:val="666666"/>
          <w:sz w:val="21"/>
        </w:rPr>
        <w:t>:</w:t>
      </w:r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color w:val="666666"/>
          <w:sz w:val="21"/>
        </w:rPr>
        <w:t>5px</w:t>
      </w:r>
      <w:r w:rsidRPr="00AF7902">
        <w:rPr>
          <w:rFonts w:ascii="Courier" w:hAnsi="Courier" w:cs="Courier"/>
          <w:sz w:val="21"/>
        </w:rPr>
        <w:t>;</w:t>
      </w:r>
    </w:p>
    <w:p w:rsidR="00AF7902" w:rsidRPr="00AF7902" w:rsidRDefault="00AF7902" w:rsidP="00AF7902">
      <w:pPr>
        <w:numPr>
          <w:ilvl w:val="0"/>
          <w:numId w:val="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>}</w:t>
      </w:r>
    </w:p>
    <w:p w:rsidR="00AF7902" w:rsidRPr="00AF7902" w:rsidRDefault="00AF7902" w:rsidP="00AF7902">
      <w:pPr>
        <w:numPr>
          <w:ilvl w:val="0"/>
          <w:numId w:val="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</w:p>
    <w:p w:rsidR="00AF7902" w:rsidRPr="00AF7902" w:rsidRDefault="00AF7902" w:rsidP="00AF7902">
      <w:pPr>
        <w:numPr>
          <w:ilvl w:val="0"/>
          <w:numId w:val="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b/>
          <w:bCs/>
          <w:color w:val="008000"/>
          <w:sz w:val="21"/>
        </w:rPr>
        <w:t>button</w:t>
      </w:r>
      <w:r w:rsidRPr="00AF7902">
        <w:rPr>
          <w:rFonts w:ascii="Courier" w:hAnsi="Courier" w:cs="Courier"/>
          <w:sz w:val="21"/>
        </w:rPr>
        <w:t xml:space="preserve"> {</w:t>
      </w:r>
    </w:p>
    <w:p w:rsidR="00AF7902" w:rsidRPr="00AF7902" w:rsidRDefault="00AF7902" w:rsidP="00AF7902">
      <w:pPr>
        <w:numPr>
          <w:ilvl w:val="0"/>
          <w:numId w:val="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b/>
          <w:bCs/>
          <w:color w:val="008000"/>
          <w:sz w:val="21"/>
        </w:rPr>
        <w:t>font-size</w:t>
      </w:r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color w:val="666666"/>
          <w:sz w:val="21"/>
        </w:rPr>
        <w:t>:18px</w:t>
      </w:r>
      <w:r w:rsidRPr="00AF7902">
        <w:rPr>
          <w:rFonts w:ascii="Courier" w:hAnsi="Courier" w:cs="Courier"/>
          <w:sz w:val="21"/>
        </w:rPr>
        <w:t>;</w:t>
      </w:r>
    </w:p>
    <w:p w:rsidR="00AF7902" w:rsidRPr="00AF7902" w:rsidRDefault="00AF7902" w:rsidP="00AF7902">
      <w:pPr>
        <w:numPr>
          <w:ilvl w:val="0"/>
          <w:numId w:val="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b/>
          <w:bCs/>
          <w:color w:val="008000"/>
          <w:sz w:val="21"/>
        </w:rPr>
        <w:t>background</w:t>
      </w:r>
      <w:r w:rsidRPr="00AF7902">
        <w:rPr>
          <w:rFonts w:ascii="Courier" w:hAnsi="Courier" w:cs="Courier"/>
          <w:color w:val="666666"/>
          <w:sz w:val="21"/>
        </w:rPr>
        <w:t>:</w:t>
      </w:r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color w:val="666666"/>
          <w:sz w:val="21"/>
        </w:rPr>
        <w:t>#</w:t>
      </w:r>
      <w:proofErr w:type="spellStart"/>
      <w:r w:rsidRPr="00AF7902">
        <w:rPr>
          <w:rFonts w:ascii="Courier" w:hAnsi="Courier" w:cs="Courier"/>
          <w:color w:val="666666"/>
          <w:sz w:val="21"/>
        </w:rPr>
        <w:t>ddd</w:t>
      </w:r>
      <w:proofErr w:type="spellEnd"/>
      <w:r w:rsidRPr="00AF7902">
        <w:rPr>
          <w:rFonts w:ascii="Courier" w:hAnsi="Courier" w:cs="Courier"/>
          <w:sz w:val="21"/>
        </w:rPr>
        <w:t>;</w:t>
      </w:r>
    </w:p>
    <w:p w:rsidR="00AF7902" w:rsidRPr="00AF7902" w:rsidRDefault="00AF7902" w:rsidP="00AF7902">
      <w:pPr>
        <w:numPr>
          <w:ilvl w:val="0"/>
          <w:numId w:val="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b/>
          <w:bCs/>
          <w:color w:val="008000"/>
          <w:sz w:val="21"/>
        </w:rPr>
        <w:t>border</w:t>
      </w:r>
      <w:r w:rsidRPr="00AF7902">
        <w:rPr>
          <w:rFonts w:ascii="Courier" w:hAnsi="Courier" w:cs="Courier"/>
          <w:color w:val="666666"/>
          <w:sz w:val="21"/>
        </w:rPr>
        <w:t>:</w:t>
      </w:r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color w:val="666666"/>
          <w:sz w:val="21"/>
        </w:rPr>
        <w:t>0</w:t>
      </w:r>
      <w:r w:rsidRPr="00AF7902">
        <w:rPr>
          <w:rFonts w:ascii="Courier" w:hAnsi="Courier" w:cs="Courier"/>
          <w:sz w:val="21"/>
        </w:rPr>
        <w:t>;</w:t>
      </w:r>
    </w:p>
    <w:p w:rsidR="00AF7902" w:rsidRPr="00AF7902" w:rsidRDefault="00AF7902" w:rsidP="00AF7902">
      <w:pPr>
        <w:numPr>
          <w:ilvl w:val="0"/>
          <w:numId w:val="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b/>
          <w:bCs/>
          <w:color w:val="008000"/>
          <w:sz w:val="21"/>
        </w:rPr>
        <w:t>padding</w:t>
      </w:r>
      <w:r w:rsidRPr="00AF7902">
        <w:rPr>
          <w:rFonts w:ascii="Courier" w:hAnsi="Courier" w:cs="Courier"/>
          <w:color w:val="666666"/>
          <w:sz w:val="21"/>
        </w:rPr>
        <w:t>:</w:t>
      </w:r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color w:val="666666"/>
          <w:sz w:val="21"/>
        </w:rPr>
        <w:t>5px</w:t>
      </w:r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color w:val="666666"/>
          <w:sz w:val="21"/>
        </w:rPr>
        <w:t>10px</w:t>
      </w:r>
      <w:r w:rsidRPr="00AF7902">
        <w:rPr>
          <w:rFonts w:ascii="Courier" w:hAnsi="Courier" w:cs="Courier"/>
          <w:sz w:val="21"/>
        </w:rPr>
        <w:t>;</w:t>
      </w:r>
    </w:p>
    <w:p w:rsidR="00AF7902" w:rsidRPr="00AF7902" w:rsidRDefault="00AF7902" w:rsidP="00AF7902">
      <w:pPr>
        <w:numPr>
          <w:ilvl w:val="0"/>
          <w:numId w:val="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b/>
          <w:bCs/>
          <w:color w:val="008000"/>
          <w:sz w:val="21"/>
        </w:rPr>
        <w:t>margin</w:t>
      </w:r>
      <w:r w:rsidRPr="00AF7902">
        <w:rPr>
          <w:rFonts w:ascii="Courier" w:hAnsi="Courier" w:cs="Courier"/>
          <w:color w:val="666666"/>
          <w:sz w:val="21"/>
        </w:rPr>
        <w:t>:</w:t>
      </w:r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color w:val="666666"/>
          <w:sz w:val="21"/>
        </w:rPr>
        <w:t>20px</w:t>
      </w:r>
      <w:r w:rsidRPr="00AF7902">
        <w:rPr>
          <w:rFonts w:ascii="Courier" w:hAnsi="Courier" w:cs="Courier"/>
          <w:sz w:val="21"/>
        </w:rPr>
        <w:t>;</w:t>
      </w:r>
    </w:p>
    <w:p w:rsidR="00AF7902" w:rsidRPr="00AF7902" w:rsidRDefault="00AF7902" w:rsidP="00AF7902">
      <w:pPr>
        <w:numPr>
          <w:ilvl w:val="0"/>
          <w:numId w:val="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>}</w:t>
      </w:r>
    </w:p>
    <w:p w:rsidR="00AF7902" w:rsidRPr="00AF7902" w:rsidRDefault="00AF7902" w:rsidP="00AF7902">
      <w:pPr>
        <w:numPr>
          <w:ilvl w:val="0"/>
          <w:numId w:val="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</w:p>
    <w:p w:rsidR="00AF7902" w:rsidRPr="00AF7902" w:rsidRDefault="00AF7902" w:rsidP="00AF7902">
      <w:pPr>
        <w:numPr>
          <w:ilvl w:val="0"/>
          <w:numId w:val="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color w:val="0000FF"/>
          <w:sz w:val="21"/>
        </w:rPr>
        <w:lastRenderedPageBreak/>
        <w:t>#footer</w:t>
      </w:r>
      <w:r w:rsidRPr="00AF7902">
        <w:rPr>
          <w:rFonts w:ascii="Courier" w:hAnsi="Courier" w:cs="Courier"/>
          <w:sz w:val="21"/>
        </w:rPr>
        <w:t xml:space="preserve"> {</w:t>
      </w:r>
    </w:p>
    <w:p w:rsidR="00AF7902" w:rsidRPr="00AF7902" w:rsidRDefault="00AF7902" w:rsidP="00AF7902">
      <w:pPr>
        <w:numPr>
          <w:ilvl w:val="0"/>
          <w:numId w:val="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b/>
          <w:bCs/>
          <w:color w:val="008000"/>
          <w:sz w:val="21"/>
        </w:rPr>
        <w:t>background</w:t>
      </w:r>
      <w:r w:rsidRPr="00AF7902">
        <w:rPr>
          <w:rFonts w:ascii="Courier" w:hAnsi="Courier" w:cs="Courier"/>
          <w:color w:val="666666"/>
          <w:sz w:val="21"/>
        </w:rPr>
        <w:t>:</w:t>
      </w:r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color w:val="666666"/>
          <w:sz w:val="21"/>
        </w:rPr>
        <w:t>#</w:t>
      </w:r>
      <w:proofErr w:type="spellStart"/>
      <w:r w:rsidRPr="00AF7902">
        <w:rPr>
          <w:rFonts w:ascii="Courier" w:hAnsi="Courier" w:cs="Courier"/>
          <w:color w:val="666666"/>
          <w:sz w:val="21"/>
        </w:rPr>
        <w:t>ddd</w:t>
      </w:r>
      <w:proofErr w:type="spellEnd"/>
      <w:r w:rsidRPr="00AF7902">
        <w:rPr>
          <w:rFonts w:ascii="Courier" w:hAnsi="Courier" w:cs="Courier"/>
          <w:sz w:val="21"/>
        </w:rPr>
        <w:t>;</w:t>
      </w:r>
    </w:p>
    <w:p w:rsidR="00AF7902" w:rsidRPr="00AF7902" w:rsidRDefault="00AF7902" w:rsidP="00AF7902">
      <w:pPr>
        <w:numPr>
          <w:ilvl w:val="0"/>
          <w:numId w:val="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b/>
          <w:bCs/>
          <w:color w:val="008000"/>
          <w:sz w:val="21"/>
        </w:rPr>
        <w:t>padding</w:t>
      </w:r>
      <w:r w:rsidRPr="00AF7902">
        <w:rPr>
          <w:rFonts w:ascii="Courier" w:hAnsi="Courier" w:cs="Courier"/>
          <w:color w:val="666666"/>
          <w:sz w:val="21"/>
        </w:rPr>
        <w:t>:</w:t>
      </w:r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color w:val="666666"/>
          <w:sz w:val="21"/>
        </w:rPr>
        <w:t>10px</w:t>
      </w:r>
      <w:r w:rsidRPr="00AF7902">
        <w:rPr>
          <w:rFonts w:ascii="Courier" w:hAnsi="Courier" w:cs="Courier"/>
          <w:sz w:val="21"/>
        </w:rPr>
        <w:t>;</w:t>
      </w:r>
    </w:p>
    <w:p w:rsidR="00AF7902" w:rsidRPr="00AF7902" w:rsidRDefault="00AF7902" w:rsidP="00AF7902">
      <w:pPr>
        <w:numPr>
          <w:ilvl w:val="0"/>
          <w:numId w:val="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b/>
          <w:bCs/>
          <w:color w:val="008000"/>
          <w:sz w:val="21"/>
        </w:rPr>
        <w:t>font-size</w:t>
      </w:r>
      <w:r w:rsidRPr="00AF7902">
        <w:rPr>
          <w:rFonts w:ascii="Courier" w:hAnsi="Courier" w:cs="Courier"/>
          <w:color w:val="666666"/>
          <w:sz w:val="21"/>
        </w:rPr>
        <w:t>:</w:t>
      </w:r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color w:val="666666"/>
          <w:sz w:val="21"/>
        </w:rPr>
        <w:t>12px</w:t>
      </w:r>
      <w:r w:rsidRPr="00AF7902">
        <w:rPr>
          <w:rFonts w:ascii="Courier" w:hAnsi="Courier" w:cs="Courier"/>
          <w:sz w:val="21"/>
        </w:rPr>
        <w:t>;</w:t>
      </w:r>
    </w:p>
    <w:p w:rsidR="00AF7902" w:rsidRPr="00AF7902" w:rsidRDefault="00AF7902" w:rsidP="00AF7902">
      <w:pPr>
        <w:numPr>
          <w:ilvl w:val="0"/>
          <w:numId w:val="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b/>
          <w:bCs/>
          <w:color w:val="008000"/>
          <w:sz w:val="21"/>
        </w:rPr>
        <w:t>margin</w:t>
      </w:r>
      <w:r w:rsidRPr="00AF7902">
        <w:rPr>
          <w:rFonts w:ascii="Courier" w:hAnsi="Courier" w:cs="Courier"/>
          <w:color w:val="666666"/>
          <w:sz w:val="21"/>
        </w:rPr>
        <w:t>:</w:t>
      </w:r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color w:val="666666"/>
          <w:sz w:val="21"/>
        </w:rPr>
        <w:t>20px</w:t>
      </w:r>
      <w:r w:rsidRPr="00AF7902">
        <w:rPr>
          <w:rFonts w:ascii="Courier" w:hAnsi="Courier" w:cs="Courier"/>
          <w:sz w:val="21"/>
        </w:rPr>
        <w:t>;</w:t>
      </w:r>
    </w:p>
    <w:p w:rsidR="00AF7902" w:rsidRPr="00AF7902" w:rsidRDefault="00AF7902" w:rsidP="00AF7902">
      <w:pPr>
        <w:numPr>
          <w:ilvl w:val="0"/>
          <w:numId w:val="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>}</w:t>
      </w:r>
    </w:p>
    <w:p w:rsidR="00AF7902" w:rsidRPr="00AF7902" w:rsidRDefault="00AF7902" w:rsidP="00AF7902">
      <w:pPr>
        <w:numPr>
          <w:ilvl w:val="0"/>
          <w:numId w:val="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</w:p>
    <w:p w:rsidR="00AF7902" w:rsidRPr="00AF7902" w:rsidRDefault="00AF7902" w:rsidP="00AF7902">
      <w:pPr>
        <w:numPr>
          <w:ilvl w:val="0"/>
          <w:numId w:val="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proofErr w:type="gramStart"/>
      <w:r w:rsidRPr="00AF7902">
        <w:rPr>
          <w:rFonts w:ascii="Courier" w:hAnsi="Courier" w:cs="Courier"/>
          <w:b/>
          <w:bCs/>
          <w:color w:val="0000FF"/>
          <w:sz w:val="21"/>
        </w:rPr>
        <w:t>.</w:t>
      </w:r>
      <w:proofErr w:type="spellStart"/>
      <w:r w:rsidRPr="00AF7902">
        <w:rPr>
          <w:rFonts w:ascii="Courier" w:hAnsi="Courier" w:cs="Courier"/>
          <w:b/>
          <w:bCs/>
          <w:color w:val="0000FF"/>
          <w:sz w:val="21"/>
        </w:rPr>
        <w:t>contentitem</w:t>
      </w:r>
      <w:proofErr w:type="spellEnd"/>
      <w:proofErr w:type="gramEnd"/>
      <w:r w:rsidRPr="00AF7902">
        <w:rPr>
          <w:rFonts w:ascii="Courier" w:hAnsi="Courier" w:cs="Courier"/>
          <w:sz w:val="21"/>
        </w:rPr>
        <w:t xml:space="preserve"> {</w:t>
      </w:r>
    </w:p>
    <w:p w:rsidR="00AF7902" w:rsidRPr="00AF7902" w:rsidRDefault="00AF7902" w:rsidP="00AF7902">
      <w:pPr>
        <w:numPr>
          <w:ilvl w:val="0"/>
          <w:numId w:val="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b/>
          <w:bCs/>
          <w:color w:val="008000"/>
          <w:sz w:val="21"/>
        </w:rPr>
        <w:t>padding</w:t>
      </w:r>
      <w:r w:rsidRPr="00AF7902">
        <w:rPr>
          <w:rFonts w:ascii="Courier" w:hAnsi="Courier" w:cs="Courier"/>
          <w:color w:val="666666"/>
          <w:sz w:val="21"/>
        </w:rPr>
        <w:t>:</w:t>
      </w:r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color w:val="666666"/>
          <w:sz w:val="21"/>
        </w:rPr>
        <w:t>10px</w:t>
      </w:r>
      <w:r w:rsidRPr="00AF7902">
        <w:rPr>
          <w:rFonts w:ascii="Courier" w:hAnsi="Courier" w:cs="Courier"/>
          <w:sz w:val="21"/>
        </w:rPr>
        <w:t>;</w:t>
      </w:r>
    </w:p>
    <w:p w:rsidR="00AF7902" w:rsidRPr="00AF7902" w:rsidRDefault="00AF7902" w:rsidP="00AF7902">
      <w:pPr>
        <w:numPr>
          <w:ilvl w:val="0"/>
          <w:numId w:val="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b/>
          <w:bCs/>
          <w:color w:val="008000"/>
          <w:sz w:val="21"/>
        </w:rPr>
        <w:t>display</w:t>
      </w:r>
      <w:r w:rsidRPr="00AF7902">
        <w:rPr>
          <w:rFonts w:ascii="Courier" w:hAnsi="Courier" w:cs="Courier"/>
          <w:color w:val="666666"/>
          <w:sz w:val="21"/>
        </w:rPr>
        <w:t>:</w:t>
      </w:r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b/>
          <w:bCs/>
          <w:color w:val="008000"/>
          <w:sz w:val="21"/>
        </w:rPr>
        <w:t>inline</w:t>
      </w:r>
      <w:r w:rsidRPr="00AF7902">
        <w:rPr>
          <w:rFonts w:ascii="Courier" w:hAnsi="Courier" w:cs="Courier"/>
          <w:color w:val="666666"/>
          <w:sz w:val="21"/>
        </w:rPr>
        <w:t>-</w:t>
      </w:r>
      <w:r w:rsidRPr="00AF7902">
        <w:rPr>
          <w:rFonts w:ascii="Courier" w:hAnsi="Courier" w:cs="Courier"/>
          <w:b/>
          <w:bCs/>
          <w:color w:val="008000"/>
          <w:sz w:val="21"/>
        </w:rPr>
        <w:t>block</w:t>
      </w:r>
      <w:r w:rsidRPr="00AF7902">
        <w:rPr>
          <w:rFonts w:ascii="Courier" w:hAnsi="Courier" w:cs="Courier"/>
          <w:sz w:val="21"/>
        </w:rPr>
        <w:t>;</w:t>
      </w:r>
    </w:p>
    <w:p w:rsidR="00AF7902" w:rsidRPr="00AF7902" w:rsidRDefault="00AF7902" w:rsidP="00AF7902">
      <w:pPr>
        <w:numPr>
          <w:ilvl w:val="0"/>
          <w:numId w:val="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b/>
          <w:bCs/>
          <w:color w:val="008000"/>
          <w:sz w:val="21"/>
        </w:rPr>
        <w:t>background</w:t>
      </w:r>
      <w:r w:rsidRPr="00AF7902">
        <w:rPr>
          <w:rFonts w:ascii="Courier" w:hAnsi="Courier" w:cs="Courier"/>
          <w:color w:val="666666"/>
          <w:sz w:val="21"/>
        </w:rPr>
        <w:t>:</w:t>
      </w:r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color w:val="666666"/>
          <w:sz w:val="21"/>
        </w:rPr>
        <w:t>#</w:t>
      </w:r>
      <w:proofErr w:type="spellStart"/>
      <w:r w:rsidRPr="00AF7902">
        <w:rPr>
          <w:rFonts w:ascii="Courier" w:hAnsi="Courier" w:cs="Courier"/>
          <w:color w:val="666666"/>
          <w:sz w:val="21"/>
        </w:rPr>
        <w:t>eee</w:t>
      </w:r>
      <w:proofErr w:type="spellEnd"/>
      <w:r w:rsidRPr="00AF7902">
        <w:rPr>
          <w:rFonts w:ascii="Courier" w:hAnsi="Courier" w:cs="Courier"/>
          <w:sz w:val="21"/>
        </w:rPr>
        <w:t>;</w:t>
      </w:r>
    </w:p>
    <w:p w:rsidR="00AF7902" w:rsidRPr="00AF7902" w:rsidRDefault="00AF7902" w:rsidP="00AF7902">
      <w:pPr>
        <w:numPr>
          <w:ilvl w:val="0"/>
          <w:numId w:val="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b/>
          <w:bCs/>
          <w:color w:val="008000"/>
          <w:sz w:val="21"/>
        </w:rPr>
        <w:t>margin</w:t>
      </w:r>
      <w:r w:rsidRPr="00AF7902">
        <w:rPr>
          <w:rFonts w:ascii="Courier" w:hAnsi="Courier" w:cs="Courier"/>
          <w:color w:val="666666"/>
          <w:sz w:val="21"/>
        </w:rPr>
        <w:t>:</w:t>
      </w:r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color w:val="666666"/>
          <w:sz w:val="21"/>
        </w:rPr>
        <w:t>10px</w:t>
      </w:r>
      <w:r w:rsidRPr="00AF7902">
        <w:rPr>
          <w:rFonts w:ascii="Courier" w:hAnsi="Courier" w:cs="Courier"/>
          <w:sz w:val="21"/>
        </w:rPr>
        <w:t>;</w:t>
      </w:r>
    </w:p>
    <w:p w:rsidR="00AF7902" w:rsidRPr="00AF7902" w:rsidRDefault="00AF7902" w:rsidP="00AF7902">
      <w:pPr>
        <w:numPr>
          <w:ilvl w:val="0"/>
          <w:numId w:val="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b/>
          <w:bCs/>
          <w:color w:val="008000"/>
          <w:sz w:val="21"/>
        </w:rPr>
        <w:t>font-size</w:t>
      </w:r>
      <w:r w:rsidRPr="00AF7902">
        <w:rPr>
          <w:rFonts w:ascii="Courier" w:hAnsi="Courier" w:cs="Courier"/>
          <w:color w:val="666666"/>
          <w:sz w:val="21"/>
        </w:rPr>
        <w:t>:</w:t>
      </w:r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color w:val="666666"/>
          <w:sz w:val="21"/>
        </w:rPr>
        <w:t>18px</w:t>
      </w:r>
      <w:r w:rsidRPr="00AF7902">
        <w:rPr>
          <w:rFonts w:ascii="Courier" w:hAnsi="Courier" w:cs="Courier"/>
          <w:sz w:val="21"/>
        </w:rPr>
        <w:t>;</w:t>
      </w:r>
    </w:p>
    <w:p w:rsidR="00AF7902" w:rsidRPr="00AF7902" w:rsidRDefault="00AF7902" w:rsidP="00AF7902">
      <w:pPr>
        <w:numPr>
          <w:ilvl w:val="0"/>
          <w:numId w:val="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>}</w:t>
      </w:r>
    </w:p>
    <w:p w:rsidR="00AF7902" w:rsidRPr="00AF7902" w:rsidRDefault="00AF7902" w:rsidP="00AF7902">
      <w:pPr>
        <w:numPr>
          <w:ilvl w:val="0"/>
          <w:numId w:val="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</w:p>
    <w:p w:rsidR="00AF7902" w:rsidRPr="00AF7902" w:rsidRDefault="00AF7902" w:rsidP="00AF7902">
      <w:pPr>
        <w:numPr>
          <w:ilvl w:val="0"/>
          <w:numId w:val="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proofErr w:type="gramStart"/>
      <w:r w:rsidRPr="00AF7902">
        <w:rPr>
          <w:rFonts w:ascii="Courier" w:hAnsi="Courier" w:cs="Courier"/>
          <w:b/>
          <w:bCs/>
          <w:color w:val="0000FF"/>
          <w:sz w:val="21"/>
        </w:rPr>
        <w:t>.title</w:t>
      </w:r>
      <w:proofErr w:type="gramEnd"/>
      <w:r w:rsidRPr="00AF7902">
        <w:rPr>
          <w:rFonts w:ascii="Courier" w:hAnsi="Courier" w:cs="Courier"/>
          <w:sz w:val="21"/>
        </w:rPr>
        <w:t xml:space="preserve"> {</w:t>
      </w:r>
    </w:p>
    <w:p w:rsidR="00AF7902" w:rsidRPr="00AF7902" w:rsidRDefault="00AF7902" w:rsidP="00AF7902">
      <w:pPr>
        <w:numPr>
          <w:ilvl w:val="0"/>
          <w:numId w:val="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b/>
          <w:bCs/>
          <w:color w:val="008000"/>
          <w:sz w:val="21"/>
        </w:rPr>
        <w:t>font-weight</w:t>
      </w:r>
      <w:r w:rsidRPr="00AF7902">
        <w:rPr>
          <w:rFonts w:ascii="Courier" w:hAnsi="Courier" w:cs="Courier"/>
          <w:color w:val="666666"/>
          <w:sz w:val="21"/>
        </w:rPr>
        <w:t>:</w:t>
      </w:r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b/>
          <w:bCs/>
          <w:color w:val="008000"/>
          <w:sz w:val="21"/>
        </w:rPr>
        <w:t>bold</w:t>
      </w:r>
      <w:r w:rsidRPr="00AF7902">
        <w:rPr>
          <w:rFonts w:ascii="Courier" w:hAnsi="Courier" w:cs="Courier"/>
          <w:sz w:val="21"/>
        </w:rPr>
        <w:t>;</w:t>
      </w:r>
    </w:p>
    <w:p w:rsidR="00AF7902" w:rsidRPr="00AF7902" w:rsidRDefault="00AF7902" w:rsidP="00AF7902">
      <w:pPr>
        <w:numPr>
          <w:ilvl w:val="0"/>
          <w:numId w:val="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b/>
          <w:bCs/>
          <w:color w:val="008000"/>
          <w:sz w:val="21"/>
        </w:rPr>
        <w:t>font-size</w:t>
      </w:r>
      <w:r w:rsidRPr="00AF7902">
        <w:rPr>
          <w:rFonts w:ascii="Courier" w:hAnsi="Courier" w:cs="Courier"/>
          <w:color w:val="666666"/>
          <w:sz w:val="21"/>
        </w:rPr>
        <w:t>:</w:t>
      </w:r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color w:val="666666"/>
          <w:sz w:val="21"/>
        </w:rPr>
        <w:t>24px</w:t>
      </w:r>
      <w:r w:rsidRPr="00AF7902">
        <w:rPr>
          <w:rFonts w:ascii="Courier" w:hAnsi="Courier" w:cs="Courier"/>
          <w:sz w:val="21"/>
        </w:rPr>
        <w:t>;</w:t>
      </w:r>
    </w:p>
    <w:p w:rsidR="00AF7902" w:rsidRPr="00AF7902" w:rsidRDefault="00AF7902" w:rsidP="00AF7902">
      <w:pPr>
        <w:numPr>
          <w:ilvl w:val="0"/>
          <w:numId w:val="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b/>
          <w:bCs/>
          <w:color w:val="008000"/>
          <w:sz w:val="21"/>
        </w:rPr>
        <w:t>padding-bottom</w:t>
      </w:r>
      <w:r w:rsidRPr="00AF7902">
        <w:rPr>
          <w:rFonts w:ascii="Courier" w:hAnsi="Courier" w:cs="Courier"/>
          <w:color w:val="666666"/>
          <w:sz w:val="21"/>
        </w:rPr>
        <w:t>:</w:t>
      </w:r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color w:val="666666"/>
          <w:sz w:val="21"/>
        </w:rPr>
        <w:t>5px</w:t>
      </w:r>
      <w:r w:rsidRPr="00AF7902">
        <w:rPr>
          <w:rFonts w:ascii="Courier" w:hAnsi="Courier" w:cs="Courier"/>
          <w:sz w:val="21"/>
        </w:rPr>
        <w:t>;</w:t>
      </w:r>
    </w:p>
    <w:p w:rsidR="00AF7902" w:rsidRPr="00AF7902" w:rsidRDefault="00AF7902" w:rsidP="00AF7902">
      <w:pPr>
        <w:numPr>
          <w:ilvl w:val="0"/>
          <w:numId w:val="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>}</w:t>
      </w:r>
    </w:p>
    <w:p w:rsidR="00AF7902" w:rsidRPr="00AF7902" w:rsidRDefault="00AF7902" w:rsidP="00AF7902">
      <w:pPr>
        <w:numPr>
          <w:ilvl w:val="0"/>
          <w:numId w:val="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</w:p>
    <w:p w:rsidR="00AF7902" w:rsidRPr="00AF7902" w:rsidRDefault="00AF7902" w:rsidP="00AF7902">
      <w:pPr>
        <w:numPr>
          <w:ilvl w:val="0"/>
          <w:numId w:val="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proofErr w:type="gramStart"/>
      <w:r w:rsidRPr="00AF7902">
        <w:rPr>
          <w:rFonts w:ascii="Courier" w:hAnsi="Courier" w:cs="Courier"/>
          <w:b/>
          <w:bCs/>
          <w:color w:val="0000FF"/>
          <w:sz w:val="21"/>
        </w:rPr>
        <w:t>.item</w:t>
      </w:r>
      <w:proofErr w:type="gramEnd"/>
      <w:r w:rsidRPr="00AF7902">
        <w:rPr>
          <w:rFonts w:ascii="Courier" w:hAnsi="Courier" w:cs="Courier"/>
          <w:b/>
          <w:bCs/>
          <w:color w:val="0000FF"/>
          <w:sz w:val="21"/>
        </w:rPr>
        <w:t>-id</w:t>
      </w:r>
      <w:r w:rsidRPr="00AF7902">
        <w:rPr>
          <w:rFonts w:ascii="Courier" w:hAnsi="Courier" w:cs="Courier"/>
          <w:sz w:val="21"/>
        </w:rPr>
        <w:t xml:space="preserve"> {</w:t>
      </w:r>
    </w:p>
    <w:p w:rsidR="00AF7902" w:rsidRPr="00AF7902" w:rsidRDefault="00AF7902" w:rsidP="00AF7902">
      <w:pPr>
        <w:numPr>
          <w:ilvl w:val="0"/>
          <w:numId w:val="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b/>
          <w:bCs/>
          <w:color w:val="008000"/>
          <w:sz w:val="21"/>
        </w:rPr>
        <w:t>color</w:t>
      </w:r>
      <w:r w:rsidRPr="00AF7902">
        <w:rPr>
          <w:rFonts w:ascii="Courier" w:hAnsi="Courier" w:cs="Courier"/>
          <w:color w:val="666666"/>
          <w:sz w:val="21"/>
        </w:rPr>
        <w:t>:</w:t>
      </w:r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color w:val="666666"/>
          <w:sz w:val="21"/>
        </w:rPr>
        <w:t>#888</w:t>
      </w:r>
      <w:r w:rsidRPr="00AF7902">
        <w:rPr>
          <w:rFonts w:ascii="Courier" w:hAnsi="Courier" w:cs="Courier"/>
          <w:sz w:val="21"/>
        </w:rPr>
        <w:t>;</w:t>
      </w:r>
    </w:p>
    <w:p w:rsidR="00AF7902" w:rsidRPr="00AF7902" w:rsidRDefault="00AF7902" w:rsidP="00AF7902">
      <w:pPr>
        <w:numPr>
          <w:ilvl w:val="0"/>
          <w:numId w:val="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b/>
          <w:bCs/>
          <w:color w:val="008000"/>
          <w:sz w:val="21"/>
        </w:rPr>
        <w:t>font-size</w:t>
      </w:r>
      <w:r w:rsidRPr="00AF7902">
        <w:rPr>
          <w:rFonts w:ascii="Courier" w:hAnsi="Courier" w:cs="Courier"/>
          <w:color w:val="666666"/>
          <w:sz w:val="21"/>
        </w:rPr>
        <w:t>:</w:t>
      </w:r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color w:val="666666"/>
          <w:sz w:val="21"/>
        </w:rPr>
        <w:t>14px</w:t>
      </w:r>
      <w:r w:rsidRPr="00AF7902">
        <w:rPr>
          <w:rFonts w:ascii="Courier" w:hAnsi="Courier" w:cs="Courier"/>
          <w:sz w:val="21"/>
        </w:rPr>
        <w:t>;</w:t>
      </w:r>
    </w:p>
    <w:p w:rsidR="00AF7902" w:rsidRPr="00AF7902" w:rsidRDefault="00AF7902" w:rsidP="00AF7902">
      <w:pPr>
        <w:numPr>
          <w:ilvl w:val="0"/>
          <w:numId w:val="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>}</w:t>
      </w:r>
    </w:p>
    <w:p w:rsidR="00AF7902" w:rsidRPr="00AF7902" w:rsidRDefault="00AF7902" w:rsidP="00AF7902">
      <w:pPr>
        <w:numPr>
          <w:ilvl w:val="0"/>
          <w:numId w:val="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</w:p>
    <w:p w:rsidR="00AF7902" w:rsidRPr="00AF7902" w:rsidRDefault="00AF7902" w:rsidP="00AF7902">
      <w:pPr>
        <w:numPr>
          <w:ilvl w:val="0"/>
          <w:numId w:val="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proofErr w:type="gramStart"/>
      <w:r w:rsidRPr="00AF7902">
        <w:rPr>
          <w:rFonts w:ascii="Courier" w:hAnsi="Courier" w:cs="Courier"/>
          <w:b/>
          <w:bCs/>
          <w:color w:val="0000FF"/>
          <w:sz w:val="21"/>
        </w:rPr>
        <w:t>.post</w:t>
      </w:r>
      <w:proofErr w:type="gramEnd"/>
      <w:r w:rsidRPr="00AF7902">
        <w:rPr>
          <w:rFonts w:ascii="Courier" w:hAnsi="Courier" w:cs="Courier"/>
          <w:b/>
          <w:bCs/>
          <w:color w:val="0000FF"/>
          <w:sz w:val="21"/>
        </w:rPr>
        <w:t>-time</w:t>
      </w:r>
      <w:r w:rsidRPr="00AF7902">
        <w:rPr>
          <w:rFonts w:ascii="Courier" w:hAnsi="Courier" w:cs="Courier"/>
          <w:sz w:val="21"/>
        </w:rPr>
        <w:t xml:space="preserve"> {</w:t>
      </w:r>
    </w:p>
    <w:p w:rsidR="00AF7902" w:rsidRPr="00AF7902" w:rsidRDefault="00AF7902" w:rsidP="00AF7902">
      <w:pPr>
        <w:numPr>
          <w:ilvl w:val="0"/>
          <w:numId w:val="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b/>
          <w:bCs/>
          <w:color w:val="008000"/>
          <w:sz w:val="21"/>
        </w:rPr>
        <w:t>color</w:t>
      </w:r>
      <w:r w:rsidRPr="00AF7902">
        <w:rPr>
          <w:rFonts w:ascii="Courier" w:hAnsi="Courier" w:cs="Courier"/>
          <w:color w:val="666666"/>
          <w:sz w:val="21"/>
        </w:rPr>
        <w:t>:</w:t>
      </w:r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color w:val="666666"/>
          <w:sz w:val="21"/>
        </w:rPr>
        <w:t>#333</w:t>
      </w:r>
      <w:r w:rsidRPr="00AF7902">
        <w:rPr>
          <w:rFonts w:ascii="Courier" w:hAnsi="Courier" w:cs="Courier"/>
          <w:sz w:val="21"/>
        </w:rPr>
        <w:t>;</w:t>
      </w:r>
    </w:p>
    <w:p w:rsidR="00AF7902" w:rsidRPr="00AF7902" w:rsidRDefault="00AF7902" w:rsidP="00AF7902">
      <w:pPr>
        <w:numPr>
          <w:ilvl w:val="0"/>
          <w:numId w:val="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b/>
          <w:bCs/>
          <w:color w:val="008000"/>
          <w:sz w:val="21"/>
        </w:rPr>
        <w:t>font-size</w:t>
      </w:r>
      <w:r w:rsidRPr="00AF7902">
        <w:rPr>
          <w:rFonts w:ascii="Courier" w:hAnsi="Courier" w:cs="Courier"/>
          <w:color w:val="666666"/>
          <w:sz w:val="21"/>
        </w:rPr>
        <w:t>:</w:t>
      </w:r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color w:val="666666"/>
          <w:sz w:val="21"/>
        </w:rPr>
        <w:t>16px</w:t>
      </w:r>
      <w:r w:rsidRPr="00AF7902">
        <w:rPr>
          <w:rFonts w:ascii="Courier" w:hAnsi="Courier" w:cs="Courier"/>
          <w:sz w:val="21"/>
        </w:rPr>
        <w:t>;</w:t>
      </w:r>
    </w:p>
    <w:p w:rsidR="00AF7902" w:rsidRPr="00AF7902" w:rsidRDefault="00AF7902" w:rsidP="00AF7902">
      <w:pPr>
        <w:numPr>
          <w:ilvl w:val="0"/>
          <w:numId w:val="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b/>
          <w:bCs/>
          <w:color w:val="008000"/>
          <w:sz w:val="21"/>
        </w:rPr>
        <w:t>padding-bottom</w:t>
      </w:r>
      <w:r w:rsidRPr="00AF7902">
        <w:rPr>
          <w:rFonts w:ascii="Courier" w:hAnsi="Courier" w:cs="Courier"/>
          <w:color w:val="666666"/>
          <w:sz w:val="21"/>
        </w:rPr>
        <w:t>:</w:t>
      </w:r>
      <w:r w:rsidRPr="00AF7902">
        <w:rPr>
          <w:rFonts w:ascii="Courier" w:hAnsi="Courier" w:cs="Courier"/>
          <w:sz w:val="21"/>
        </w:rPr>
        <w:t xml:space="preserve"> </w:t>
      </w:r>
      <w:r w:rsidRPr="00AF7902">
        <w:rPr>
          <w:rFonts w:ascii="Courier" w:hAnsi="Courier" w:cs="Courier"/>
          <w:color w:val="666666"/>
          <w:sz w:val="21"/>
        </w:rPr>
        <w:t>10px</w:t>
      </w:r>
      <w:r w:rsidRPr="00AF7902">
        <w:rPr>
          <w:rFonts w:ascii="Courier" w:hAnsi="Courier" w:cs="Courier"/>
          <w:sz w:val="21"/>
        </w:rPr>
        <w:t>;</w:t>
      </w:r>
    </w:p>
    <w:p w:rsidR="00AF7902" w:rsidRPr="00AF7902" w:rsidRDefault="00AF7902" w:rsidP="00AF7902">
      <w:pPr>
        <w:numPr>
          <w:ilvl w:val="0"/>
          <w:numId w:val="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Courier" w:hAnsi="Courier" w:cs="Courier"/>
          <w:sz w:val="21"/>
        </w:rPr>
      </w:pPr>
      <w:r w:rsidRPr="00AF7902">
        <w:rPr>
          <w:rFonts w:ascii="Courier" w:hAnsi="Courier" w:cs="Courier"/>
          <w:sz w:val="21"/>
        </w:rPr>
        <w:t>}</w:t>
      </w:r>
    </w:p>
    <w:p w:rsidR="00706813" w:rsidRPr="00AF7902" w:rsidRDefault="00706813">
      <w:pPr>
        <w:rPr>
          <w:sz w:val="21"/>
        </w:rPr>
      </w:pPr>
    </w:p>
    <w:sectPr w:rsidR="00706813" w:rsidRPr="00AF7902" w:rsidSect="00AF7902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  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  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  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  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decimal"/>
      <w:lvlText w:val="%1  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decimal"/>
      <w:lvlText w:val="%1  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decimal"/>
      <w:lvlText w:val="%1  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1"/>
      <w:numFmt w:val="decimal"/>
      <w:lvlText w:val="%1  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00000321">
      <w:start w:val="1"/>
      <w:numFmt w:val="decimal"/>
      <w:lvlText w:val="%1  "/>
      <w:lvlJc w:val="left"/>
      <w:pPr>
        <w:ind w:left="720" w:hanging="360"/>
      </w:pPr>
    </w:lvl>
    <w:lvl w:ilvl="1" w:tplc="0000032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902"/>
    <w:rsid w:val="00706813"/>
    <w:rsid w:val="00AF7902"/>
    <w:rsid w:val="00E6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3234D"/>
  <w15:chartTrackingRefBased/>
  <w15:docId w15:val="{92EE182F-09F8-AF40-A954-A93FB3C2E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1399</Words>
  <Characters>7980</Characters>
  <Application>Microsoft Office Word</Application>
  <DocSecurity>0</DocSecurity>
  <Lines>66</Lines>
  <Paragraphs>18</Paragraphs>
  <ScaleCrop>false</ScaleCrop>
  <Company/>
  <LinksUpToDate>false</LinksUpToDate>
  <CharactersWithSpaces>9361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 Kim</dc:creator>
  <cp:keywords/>
  <dc:description/>
  <cp:lastModifiedBy>Theodo Kim</cp:lastModifiedBy>
  <cp:revision>1</cp:revision>
  <dcterms:created xsi:type="dcterms:W3CDTF">2018-11-21T19:56:00Z</dcterms:created>
  <dcterms:modified xsi:type="dcterms:W3CDTF">2018-11-21T20:04:00Z</dcterms:modified>
</cp:coreProperties>
</file>